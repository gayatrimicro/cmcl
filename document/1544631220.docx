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5 -->
  <w:background w:color="ffffff">
    <v:background id="_x0000_s1025" filled="t" fillcolor="white"/>
  </w:background>
  <w:body>
    <w:p>
      <w:pPr>
        <w:pStyle w:val="divdocumentthinbottomborder"/>
        <w:pBdr>
          <w:top w:val="none" w:sz="0" w:space="0" w:color="auto"/>
          <w:left w:val="none" w:sz="0" w:space="0" w:color="auto"/>
          <w:bottom w:val="single" w:sz="16" w:space="2" w:color="auto"/>
          <w:right w:val="none" w:sz="0" w:space="0" w:color="auto"/>
        </w:pBdr>
        <w:spacing w:before="0" w:after="0" w:line="420" w:lineRule="atLeast"/>
        <w:ind w:left="0" w:right="0"/>
        <w:jc w:val="center"/>
        <w:rPr>
          <w:rFonts w:ascii="Times New Roman" w:eastAsia="Times New Roman" w:hAnsi="Times New Roman" w:cs="Times New Roman"/>
          <w:b/>
          <w:bCs/>
          <w:sz w:val="38"/>
          <w:szCs w:val="38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/>
          <w:bCs/>
          <w:sz w:val="38"/>
          <w:szCs w:val="38"/>
        </w:rPr>
        <w:t>Nikki Nicole</w:t>
      </w:r>
      <w:r>
        <w:rPr>
          <w:rFonts w:ascii="Times New Roman" w:eastAsia="Times New Roman" w:hAnsi="Times New Roman" w:cs="Times New Roman"/>
          <w:b/>
          <w:bCs/>
          <w:sz w:val="38"/>
          <w:szCs w:val="38"/>
          <w:bdr w:val="none" w:sz="0" w:space="0" w:color="auto"/>
          <w:vertAlign w:val="baseline"/>
        </w:rPr>
        <w:t xml:space="preserve"> </w:t>
      </w:r>
      <w:r>
        <w:rPr>
          <w:rStyle w:val="span"/>
          <w:rFonts w:ascii="Times New Roman" w:eastAsia="Times New Roman" w:hAnsi="Times New Roman" w:cs="Times New Roman"/>
          <w:b/>
          <w:bCs/>
          <w:sz w:val="38"/>
          <w:szCs w:val="38"/>
        </w:rPr>
        <w:t>Combs</w:t>
      </w:r>
    </w:p>
    <w:p>
      <w:pPr>
        <w:pStyle w:val="divdocumentlowerborder"/>
        <w:pBdr>
          <w:top w:val="none" w:sz="0" w:space="1" w:color="auto"/>
          <w:left w:val="none" w:sz="0" w:space="0" w:color="auto"/>
          <w:bottom w:val="single" w:sz="16" w:space="0" w:color="auto"/>
          <w:right w:val="none" w:sz="0" w:space="0" w:color="auto"/>
        </w:pBdr>
        <w:spacing w:before="0" w:after="0"/>
        <w:ind w:left="0" w:right="0"/>
        <w:rPr>
          <w:rFonts w:ascii="Times New Roman" w:eastAsia="Times New Roman" w:hAnsi="Times New Roman" w:cs="Times New Roman"/>
          <w:sz w:val="2"/>
          <w:bdr w:val="none" w:sz="0" w:space="0" w:color="auto"/>
          <w:vertAlign w:val="baseline"/>
        </w:rPr>
      </w:pP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0" w:lineRule="atLeast"/>
        <w:ind w:left="0" w:right="0"/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sz w:val="0"/>
          <w:szCs w:val="0"/>
          <w:bdr w:val="none" w:sz="0" w:space="0" w:color="auto"/>
          <w:vertAlign w:val="baseline"/>
        </w:rPr>
        <w:t> 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6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Wilmer,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TX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 xml:space="preserve">Home: </w:t>
      </w: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972-391-3528</w:t>
      </w:r>
      <w:r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  <w:t xml:space="preserve"> </w:t>
      </w:r>
    </w:p>
    <w:p>
      <w:pPr>
        <w:pStyle w:val="div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60" w:lineRule="atLeast"/>
        <w:ind w:left="0" w:right="0"/>
        <w:jc w:val="center"/>
        <w:rPr>
          <w:rFonts w:ascii="Times New Roman" w:eastAsia="Times New Roman" w:hAnsi="Times New Roman" w:cs="Times New Roman"/>
          <w:sz w:val="22"/>
          <w:szCs w:val="22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sz w:val="22"/>
          <w:szCs w:val="22"/>
        </w:rPr>
        <w:t>nikkicombs47@yahoo.com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Summary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>Enthusiastic Assistant Manager offering 17 years' experience in the medical field. Excellent team leader and problem solver with a resourceful and flexible approach. Knowledgeable about nursing and PCT operations and business needs. I am proficient in updating documentation, producing reports and tracking progress. I am a meticulous and methodical team player. Primary communications liaison for corporate-level leadership, external, internal and client-related correspondence. Competent and articulate professional adept in operations. I am confident I will make an immediate contribution to your team. I have demonstrated the ability to effectively handle situations or inquiries while working within policy, procedure, and standards. You will find that I am detailed oriented and able to analyze, prioritize, and resolve client requests or issues quickly and effectively. I possess excellent communication skills both oral and written. I am a dedicated service advocate.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Skills</w:t>
      </w:r>
    </w:p>
    <w:tbl>
      <w:tblPr>
        <w:tblStyle w:val="divdocumenttable"/>
        <w:tblW w:w="0" w:type="auto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5318"/>
        <w:gridCol w:w="5318"/>
      </w:tblGrid>
      <w:tr>
        <w:tblPrEx>
          <w:tblW w:w="0" w:type="auto"/>
          <w:tblInd w:w="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c>
          <w:tcPr>
            <w:tcW w:w="5318" w:type="dxa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pStyle w:val="p"/>
              <w:spacing w:before="0" w:after="0" w:line="280" w:lineRule="atLeast"/>
              <w:ind w:left="260" w:right="0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  <w:r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  <w:t>I posses great medical terminology, team player, devoted employee, hard worker, very detailed oriented and optimistic in everything that I do. I go above and beyond for my team and I am always willing to listen and learn.</w:t>
            </w:r>
          </w:p>
        </w:tc>
        <w:tc>
          <w:tcPr>
            <w:tcW w:w="5318" w:type="dxa"/>
            <w:tcBorders>
              <w:left w:val="single" w:sz="8" w:space="0" w:color="FEFDFD"/>
            </w:tcBorders>
            <w:noWrap w:val="0"/>
            <w:tcMar>
              <w:top w:w="5" w:type="dxa"/>
              <w:left w:w="10" w:type="dxa"/>
              <w:bottom w:w="5" w:type="dxa"/>
              <w:right w:w="5" w:type="dxa"/>
            </w:tcMar>
            <w:vAlign w:val="top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80" w:lineRule="atLeast"/>
              <w:rPr>
                <w:rFonts w:ascii="Times New Roman" w:eastAsia="Times New Roman" w:hAnsi="Times New Roman" w:cs="Times New Roman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Experience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Hickory Trail Hospital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January 2014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Current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 xml:space="preserve">Assistant Manager/ Dietary </w:t>
      </w:r>
      <w:r>
        <w:rPr>
          <w:rStyle w:val="spanjobtitle"/>
          <w:rFonts w:ascii="Times New Roman" w:eastAsia="Times New Roman" w:hAnsi="Times New Roman" w:cs="Times New Roman"/>
        </w:rPr>
        <w:br/>
      </w:r>
      <w:r>
        <w:rPr>
          <w:rStyle w:val="span"/>
          <w:rFonts w:ascii="Times New Roman" w:eastAsia="Times New Roman" w:hAnsi="Times New Roman" w:cs="Times New Roman"/>
        </w:rPr>
        <w:t>Desoto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Monitored weekly inventory control, creating templates to ensure optimal food and beverage stock for expense elimination.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Hired and scheduled staff to meet business needs and demand.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Improved efficiency by training staff on best practices and protocol.</w:t>
      </w:r>
    </w:p>
    <w:p>
      <w:pPr>
        <w:pStyle w:val="ulli"/>
        <w:numPr>
          <w:ilvl w:val="0"/>
          <w:numId w:val="2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Interviewed and hired team members which demonstrated dedication and added value to team.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Lifecare Hospital of Dallas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November 2016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February 2018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Patient Care Technician</w:t>
      </w:r>
      <w:r>
        <w:rPr>
          <w:rStyle w:val="spanjobtitle"/>
          <w:rFonts w:ascii="Times New Roman" w:eastAsia="Times New Roman" w:hAnsi="Times New Roman" w:cs="Times New Roman"/>
        </w:rPr>
        <w:br/>
      </w:r>
      <w:r>
        <w:rPr>
          <w:rStyle w:val="span"/>
          <w:rFonts w:ascii="Times New Roman" w:eastAsia="Times New Roman" w:hAnsi="Times New Roman" w:cs="Times New Roman"/>
        </w:rPr>
        <w:t>Dallas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Coordinated patient care needs with the healthcare team and provided assistance with activities of daily living.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Monitor vital signs and conditions of patients to ensure they are healthy. Assist patients with bathing, eating, changing, and going to the restroom. Complete documentation about patient condition, including their </w:t>
      </w:r>
      <w:r>
        <w:rPr>
          <w:rStyle w:val="strong"/>
          <w:rFonts w:ascii="Times New Roman" w:eastAsia="Times New Roman" w:hAnsi="Times New Roman" w:cs="Times New Roman"/>
          <w:b/>
          <w:bCs/>
        </w:rPr>
        <w:t>vital signs, mood, appetite, and any pain they are experiencing</w:t>
      </w: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.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Recorded observations and baseline measurements to maintain accurate medical records.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Collected lab specimens in adherence with safety protocols for patient tests.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Recognized and reported abnormalities or changes in patients' health status to nursing staff.</w:t>
      </w:r>
    </w:p>
    <w:p>
      <w:pPr>
        <w:pStyle w:val="ulli"/>
        <w:numPr>
          <w:ilvl w:val="0"/>
          <w:numId w:val="3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Delivered outstanding care based on physical, psychological, educational and related criteria for rehabilitated patients.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Regency Hospital of North Dallas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January 2004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July 2011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Patient Care Technician</w:t>
      </w:r>
      <w:r>
        <w:rPr>
          <w:rStyle w:val="spanjobtitle"/>
          <w:rFonts w:ascii="Times New Roman" w:eastAsia="Times New Roman" w:hAnsi="Times New Roman" w:cs="Times New Roman"/>
        </w:rPr>
        <w:br/>
      </w:r>
      <w:r>
        <w:rPr>
          <w:rStyle w:val="span"/>
          <w:rFonts w:ascii="Times New Roman" w:eastAsia="Times New Roman" w:hAnsi="Times New Roman" w:cs="Times New Roman"/>
        </w:rPr>
        <w:t>Dallas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Assisted patients with personal care, ambulation and general patient care needs.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Charted daily information such as mood changes, mobility activity, eating percentages and daily inputs and outputs.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Recorded observations and baseline measurements to maintain accurate medical records.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Assisted patients with multiple chronic diagnoses including COPD and asthma.</w:t>
      </w:r>
    </w:p>
    <w:p>
      <w:pPr>
        <w:pStyle w:val="ulli"/>
        <w:numPr>
          <w:ilvl w:val="0"/>
          <w:numId w:val="4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Completed daily rounds of the nursing department to verify that all nursing service personnel were performing their work assignments in accordance with acceptable nursing standards.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Q&amp;A Home Health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July 2011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December 2013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Home Health Care Provider</w:t>
      </w:r>
      <w:r>
        <w:rPr>
          <w:rStyle w:val="spanjobtitle"/>
          <w:rFonts w:ascii="Times New Roman" w:eastAsia="Times New Roman" w:hAnsi="Times New Roman" w:cs="Times New Roman"/>
        </w:rPr>
        <w:br/>
      </w:r>
      <w:r>
        <w:rPr>
          <w:rStyle w:val="span"/>
          <w:rFonts w:ascii="Times New Roman" w:eastAsia="Times New Roman" w:hAnsi="Times New Roman" w:cs="Times New Roman"/>
        </w:rPr>
        <w:t>DeSoto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Administered personal care to clients within private home settings and championed patient independence and well-being.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Assisted clients in completing activities of daily living by managing household activities, maintaining daily schedules and providing transportation to and from medical appointments.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Worked to improve patient outlook and daily living through compassionate care.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Administered all necessary medications as directed by care plan.</w:t>
      </w:r>
    </w:p>
    <w:p>
      <w:pPr>
        <w:pStyle w:val="ulli"/>
        <w:numPr>
          <w:ilvl w:val="0"/>
          <w:numId w:val="5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Maintained a clean and well-organized environment to promote client happiness and safety.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12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Senior Care of LakePointe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July 2002</w:t>
      </w:r>
      <w:r>
        <w:rPr>
          <w:rStyle w:val="span"/>
          <w:rFonts w:ascii="Times New Roman" w:eastAsia="Times New Roman" w:hAnsi="Times New Roman" w:cs="Times New Roman"/>
        </w:rPr>
        <w:t xml:space="preserve"> to </w:t>
      </w:r>
      <w:r>
        <w:rPr>
          <w:rStyle w:val="span"/>
          <w:rFonts w:ascii="Times New Roman" w:eastAsia="Times New Roman" w:hAnsi="Times New Roman" w:cs="Times New Roman"/>
        </w:rPr>
        <w:t>August 2004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jobtitle"/>
          <w:rFonts w:ascii="Times New Roman" w:eastAsia="Times New Roman" w:hAnsi="Times New Roman" w:cs="Times New Roman"/>
        </w:rPr>
        <w:t>Certified Nursing Assistant</w:t>
      </w:r>
      <w:r>
        <w:rPr>
          <w:rStyle w:val="spanjobtitle"/>
          <w:rFonts w:ascii="Times New Roman" w:eastAsia="Times New Roman" w:hAnsi="Times New Roman" w:cs="Times New Roman"/>
        </w:rPr>
        <w:br/>
      </w:r>
      <w:r>
        <w:rPr>
          <w:rStyle w:val="span"/>
          <w:rFonts w:ascii="Times New Roman" w:eastAsia="Times New Roman" w:hAnsi="Times New Roman" w:cs="Times New Roman"/>
        </w:rPr>
        <w:t>Dallas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Monitored and recorded patient vital signs, including recording daily inputs and outputs.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Managed and maintained patients' rooms, shared living areas and nursing stations.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Documented resident records on daily flow sheets.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Read and recorded temperature, pulse and respiration.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Assisted patients with bathing, grooming and feeding.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Participated in the maintenance of safe conditions within the facility and other related areas.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Provided hands-on nursing care to patients under direct RN supervision and in alignment with medical center's policies and procedures.</w:t>
      </w:r>
    </w:p>
    <w:p>
      <w:pPr>
        <w:pStyle w:val="ulli"/>
        <w:numPr>
          <w:ilvl w:val="0"/>
          <w:numId w:val="6"/>
        </w:numPr>
        <w:spacing w:before="0" w:after="0" w:line="280" w:lineRule="atLeast"/>
        <w:ind w:left="640" w:right="0" w:hanging="270"/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  <w:bdr w:val="none" w:sz="0" w:space="0" w:color="auto"/>
          <w:vertAlign w:val="baseline"/>
        </w:rPr>
        <w:t>Collected and delivered biological samples such as urine and blood for testing.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60" w:after="60"/>
        <w:ind w:left="0" w:right="0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vertAlign w:val="baseline"/>
        </w:rPr>
      </w:pPr>
      <w:r>
        <w:rPr>
          <w:rFonts w:ascii="Times New Roman" w:eastAsia="Times New Roman" w:hAnsi="Times New Roman" w:cs="Times New Roman"/>
          <w:b/>
          <w:bCs/>
          <w:bdr w:val="none" w:sz="0" w:space="0" w:color="auto"/>
          <w:vertAlign w:val="baseline"/>
        </w:rPr>
        <w:t>Education and Training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educ"/>
          <w:rFonts w:ascii="Times New Roman" w:eastAsia="Times New Roman" w:hAnsi="Times New Roman" w:cs="Times New Roman"/>
        </w:rPr>
        <w:t>Hughes High School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1996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</w:rPr>
        <w:t>High School Diploma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Hughes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div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0620"/>
        </w:tabs>
        <w:spacing w:before="12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companynameeduc"/>
          <w:rFonts w:ascii="Times New Roman" w:eastAsia="Times New Roman" w:hAnsi="Times New Roman" w:cs="Times New Roman"/>
        </w:rPr>
        <w:t>Eastfield College</w:t>
      </w:r>
      <w:r>
        <w:rPr>
          <w:rStyle w:val="singlecolumnspanpaddedlinenth-child1"/>
          <w:rFonts w:ascii="Times New Roman" w:eastAsia="Times New Roman" w:hAnsi="Times New Roman" w:cs="Times New Roman"/>
        </w:rPr>
        <w:t xml:space="preserve"> </w:t>
      </w:r>
      <w:r>
        <w:rPr>
          <w:rStyle w:val="datesWrapper"/>
          <w:rFonts w:ascii="Times New Roman" w:eastAsia="Times New Roman" w:hAnsi="Times New Roman" w:cs="Times New Roman"/>
          <w:bdr w:val="none" w:sz="0" w:space="0" w:color="auto"/>
        </w:rPr>
        <w:tab/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  <w:r>
        <w:rPr>
          <w:rStyle w:val="span"/>
          <w:rFonts w:ascii="Times New Roman" w:eastAsia="Times New Roman" w:hAnsi="Times New Roman" w:cs="Times New Roman"/>
        </w:rPr>
        <w:t>2002</w:t>
      </w:r>
      <w:r>
        <w:rPr>
          <w:rStyle w:val="datesWrapper"/>
          <w:rFonts w:ascii="Times New Roman" w:eastAsia="Times New Roman" w:hAnsi="Times New Roman" w:cs="Times New Roman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degree"/>
          <w:rFonts w:ascii="Times New Roman" w:eastAsia="Times New Roman" w:hAnsi="Times New Roman" w:cs="Times New Roman"/>
        </w:rPr>
        <w:t>Communications</w:t>
      </w:r>
      <w:r>
        <w:rPr>
          <w:rStyle w:val="span"/>
          <w:rFonts w:ascii="Times New Roman" w:eastAsia="Times New Roman" w:hAnsi="Times New Roman" w:cs="Times New Roman"/>
        </w:rPr>
        <w:t xml:space="preserve">: </w:t>
      </w:r>
      <w:r>
        <w:rPr>
          <w:rStyle w:val="spanprogramline"/>
          <w:rFonts w:ascii="Times New Roman" w:eastAsia="Times New Roman" w:hAnsi="Times New Roman" w:cs="Times New Roman"/>
        </w:rPr>
        <w:t>PCT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  <w:r>
        <w:rPr>
          <w:rStyle w:val="span"/>
          <w:rFonts w:ascii="Times New Roman" w:eastAsia="Times New Roman" w:hAnsi="Times New Roman" w:cs="Times New Roman"/>
        </w:rPr>
        <w:t>Mesquite</w:t>
      </w:r>
      <w:r>
        <w:rPr>
          <w:rStyle w:val="span"/>
          <w:rFonts w:ascii="Times New Roman" w:eastAsia="Times New Roman" w:hAnsi="Times New Roman" w:cs="Times New Roman"/>
        </w:rPr>
        <w:t xml:space="preserve">, </w:t>
      </w:r>
      <w:r>
        <w:rPr>
          <w:rStyle w:val="span"/>
          <w:rFonts w:ascii="Times New Roman" w:eastAsia="Times New Roman" w:hAnsi="Times New Roman" w:cs="Times New Roman"/>
        </w:rPr>
        <w:t>TX</w:t>
      </w:r>
      <w:r>
        <w:rPr>
          <w:rFonts w:ascii="Times New Roman" w:eastAsia="Times New Roman" w:hAnsi="Times New Roman" w:cs="Times New Roman"/>
          <w:bdr w:val="none" w:sz="0" w:space="0" w:color="auto"/>
          <w:vertAlign w:val="baseline"/>
        </w:rPr>
        <w:t xml:space="preserve"> </w:t>
      </w:r>
    </w:p>
    <w:p>
      <w:pPr>
        <w:pStyle w:val="spanpaddedline"/>
        <w:spacing w:before="0" w:after="0" w:line="280" w:lineRule="atLeast"/>
        <w:ind w:left="0" w:right="0"/>
        <w:rPr>
          <w:rFonts w:ascii="Times New Roman" w:eastAsia="Times New Roman" w:hAnsi="Times New Roman" w:cs="Times New Roman"/>
          <w:bdr w:val="none" w:sz="0" w:space="0" w:color="auto"/>
          <w:vertAlign w:val="baseline"/>
        </w:rPr>
      </w:pPr>
    </w:p>
    <w:sectPr>
      <w:pgMar w:top="640" w:right="800" w:bottom="6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qFormat/>
    <w:rsid w:val="00EF7B96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qFormat/>
    <w:rsid w:val="00EF7B9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thinbottomborder">
    <w:name w:val="div_document_thinbottomborder"/>
    <w:basedOn w:val="Normal"/>
    <w:pPr>
      <w:pBdr>
        <w:bottom w:val="single" w:sz="16" w:space="0" w:color="auto"/>
      </w:pBdr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lowerborder">
    <w:name w:val="div_document_lowerborder"/>
    <w:basedOn w:val="Normal"/>
    <w:pPr>
      <w:pBdr>
        <w:top w:val="none" w:sz="0" w:space="1" w:color="auto"/>
        <w:bottom w:val="single" w:sz="16" w:space="0" w:color="auto"/>
      </w:pBdr>
      <w:spacing w:line="12" w:lineRule="auto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3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atesWrapper">
    <w:name w:val="datesWrapper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b/>
      <w:bCs/>
    </w:rPr>
  </w:style>
  <w:style w:type="paragraph" w:customStyle="1" w:styleId="ulli">
    <w:name w:val="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strong">
    <w:name w:val="strong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companynameeduc">
    <w:name w:val="span_companyname_educ"/>
    <w:basedOn w:val="span"/>
    <w:rPr>
      <w:b/>
      <w:bCs/>
    </w:rPr>
  </w:style>
  <w:style w:type="character" w:customStyle="1" w:styleId="spandegree">
    <w:name w:val="span_degree"/>
    <w:basedOn w:val="span"/>
    <w:rPr>
      <w:b/>
      <w:bCs/>
    </w:rPr>
  </w:style>
  <w:style w:type="character" w:customStyle="1" w:styleId="spanprogramline">
    <w:name w:val="span_programline"/>
    <w:basedOn w:val="span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Nikki Nicole Combs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+QD8y">
    <vt:lpwstr>Cfew99S0xBlVYBKrrPXi7vRT+wwgHaPTTCGGsI1fvjKs3hZCg4JzrVOd0TA+mAg5GuAchQa5C93D8hdMzXT0HLmcfR7+U/+A8KdH15CCksMyXguJ4Wwg8rPxqygNvPzVFnV5UCK+7I+qjgw8hHTyooLoBfFCptme9+XtMhfkO5XgYAj97CXlOJMtFShiGhFVBkBbw72eh1M8fduGAos/9B4WRe0c14rSO5ju9u3A3q1McP7vGfN4qmexZrByAJ+</vt:lpwstr>
  </property>
  <property fmtid="{D5CDD505-2E9C-101B-9397-08002B2CF9AE}" pid="3" name="/gPsL">
    <vt:lpwstr>c5vVrf7+giQhzlOrWlXhLpeLsInmgIoMLoRcREJWOOMZafIHbYVhMDyI8upSTj5fZ05oZnazhtIf7keG2bDw9X2X8PNL8DrdPS5x44Vs1i1+R6bFjKlJK64/af8dfXKjXpPb1TyvznkoBS1nx1Ii4jxM9epEBm2Bn1gCVgRl7LJIzZvB2zzzFJqt8eDXqOboF9HXKD/zkjs4vJvHp8/UnqY87xT4cXPN7lLbPIUdkkSuEJOCqSaoYx/uNmh6B+q</vt:lpwstr>
  </property>
  <property fmtid="{D5CDD505-2E9C-101B-9397-08002B2CF9AE}" pid="4" name="/m777">
    <vt:lpwstr>qjULSVPD3c5meIcbgi7nQSy2a0SYlJ+qbvsiUWAZA4XWI7T7U99AhWNYTlnTMInnBuZvk5DZF9NnJlrK9xHxXcyReIxk+Kcgn3JJduSmFcyD+ZdEnk2KCXEJuZdixEoZBI4SwQcmxS4zRZFIMekpL6F4xNt3yV0I99m/xjkdfwAOOcPTLDa7x7BcBjFGTbtcwCSo9zvLPwzJ8HhYhLnuIBEgzXtKVUGxK+PxEV/8jFLcXxQwYM5wQv1IeNaxGsX</vt:lpwstr>
  </property>
  <property fmtid="{D5CDD505-2E9C-101B-9397-08002B2CF9AE}" pid="5" name="0EfjB">
    <vt:lpwstr>O5igI30SH34TFajXaizUMTap4TNR9rBOI2cup5z9Wf6g3rW50t2vS7QlZlLOCMNFTc8vdnWln3qveProKPaO9a5Lyu2hrhUoid10BiRcM+sCp3zUIMzWGpE4R4mHefly/fLxbFFJIZ4GM4mmXt+2jXOp+8PF4i+X4+UFLtj2UYC5kO2ql1PoK0DLr9FgGH95DhelnyXhzObdkRCwl/ez56tCupK+o4uzzA6UZjq3RWAbbc0n426r2pmCWUXn6JA</vt:lpwstr>
  </property>
  <property fmtid="{D5CDD505-2E9C-101B-9397-08002B2CF9AE}" pid="6" name="2+1Vm">
    <vt:lpwstr>wVHnfnHkT/S9NV9BbjTBXngeolaxEqOgbxcok4Id1RFw2KTuXzg93D40ZyMZkKk/CkEuvx4FBJW11pSa5P3bR8YKAEqExvW3FUzvDqoXIVdA8hb+KITVaUIUaCaVmP6pXgXCVmp2wrdOX0OOHrxXfOWutDbRQuX+9JTWlm8CkLQA1Ca78EblK+/eK7gxWferEca2u6ebx+pxNEDCDERs86UiS1hHA6CVI345GFjxZM4aY8eC5VXcuGwcfq8m7K9</vt:lpwstr>
  </property>
  <property fmtid="{D5CDD505-2E9C-101B-9397-08002B2CF9AE}" pid="7" name="3qSDU">
    <vt:lpwstr>D2J6flPmGXP6VWp752ZKc078+st4YKhgVUwkPHxYv1B6kb0DBbNG6Xp5Pcdcb6CGrDrzMYogXu7Z4/rXr+ZkRzBI6fgf6ETNp+iCOKGcM4qYWZvDPG8tSQURV1fpt3PTTImMMue76kQpHSeHXCVEQknvZqIRIYb06D7U+3XtgatLl7nY6GMKOVPGoe5TEfYJwiePQJ0xvxaq03MjoVBpFvH0V1vh+DYHu/URvmjQF1vVNT1zlAWmxjinLyEBEC1</vt:lpwstr>
  </property>
  <property fmtid="{D5CDD505-2E9C-101B-9397-08002B2CF9AE}" pid="8" name="472hb">
    <vt:lpwstr>jchVoYtJArgf9Spyzd3QN1srlBq7do2GDC7Rsyl/kFJVH8zhXATKsfw+tvxev1GEyC6YNUeM2QCh+252qE3md7UlcCzRngsr6kEvA514+1yTqM/xt+wdjYzAQuWya1QJKVictRTF4TvUOv4StNSibBgFeAtXaEpUXy0sEP+Tdgc+fHvaCyLnCPJeyx7sw6fn0M2xSAiMs8XDbq0leSQzwj0RNkeYWKSqA12ogqBu2Eg/zthzjK71GTgmDGlFQ+I</vt:lpwstr>
  </property>
  <property fmtid="{D5CDD505-2E9C-101B-9397-08002B2CF9AE}" pid="9" name="7lSMS">
    <vt:lpwstr>iXKNk8eJlj9ye7cIKfpU7yj8zklCB/KOrsijLxcV5LBfPqtRtiN9bVyKprAXqrE7xcxD4K2p/+Om4WSmnZ+oECzjjrv05fqUXyoLoq/+4pjdqZF7nYYjfwpRUJxBTGV59XQw2y0VuHUbL7pLFKvi1GQS+M1usIL/Wn7W/q585NsvMhQeyS4ERvP7F5FeWUuR9S4IAHZInkPa+LZNSaWWugpAmkicEM81B0azWfyWKFtFjtH424Y/fl3t+3ZvL7g</vt:lpwstr>
  </property>
  <property fmtid="{D5CDD505-2E9C-101B-9397-08002B2CF9AE}" pid="10" name="8m7K9">
    <vt:lpwstr>Hhig/woqfAJd3UtfFRxGkAQxHZIPBF9XHOn7QblE7WPGytluBZ7sPr3pFndtFevgLOJXEK9PlHdSsJ2L/GtKXcz16jh+KEU7LXKymCT9jxhq+aCRbxCZHhMDFkEeRMH13EkQsqcERZaA6Rrhc4jGVT6m6TmMV0aGfA8Wv8QWUreSk2r7/nNulndQ9anYbsYQnJoD0dkP2TsJ3DSaCoMyqy5vayK2dP9QAXPBgUxHvzWbWaLda+206KzxUkVk/r9</vt:lpwstr>
  </property>
  <property fmtid="{D5CDD505-2E9C-101B-9397-08002B2CF9AE}" pid="11" name="8mR2Q">
    <vt:lpwstr>kU07jGtrXHmjS0yPn+qLDbIpshuteSMjoV34t+J4JTvtaebSsyjT0pMrioeqN7pecaTXXvoy1aiXBsSZENYI26cZiA+VYn2Tm8xoKJteeN5VPMuq1Qc7nfHQ/qUKCI997UYSvFGpH64x70r5STP06QKupSv1pl9y881HAdsHkT8N2OviIfB2NAr7MTrd2SpIb49SEQDX/9x8VFsMKDDEAAA==</vt:lpwstr>
  </property>
  <property fmtid="{D5CDD505-2E9C-101B-9397-08002B2CF9AE}" pid="12" name="93rMD">
    <vt:lpwstr>oRp++OTkIFWKuMkLpbUU+0ZRBC3kDC6XxwsvCzy+Qbs1v4Maz+rB7eKDfXWLPzJPk4yw8MMWlnjmjETYrXKMINxeTg5ewaST45iIOCxnMFi4+a+oTnKCUKpODkjGELGkoy7tRQJPyYjfQi6HzcxSVsrO7oC7VGSbwocrYTismepHL0CpHBJCKRo6PTckPJ2I90sTOtizl4xhPC7OSKAleY4wuJ6+AwzkhUrQkT3KeoBNDFfmKsItujH9mOOWvmF</vt:lpwstr>
  </property>
  <property fmtid="{D5CDD505-2E9C-101B-9397-08002B2CF9AE}" pid="13" name="axGsX">
    <vt:lpwstr>FdmLElPyCJNCY683vT3jtsbqN8QIq6OYd2D0V2u1oFg1FqYMgPZy55O1fW+irmJu9oiLzl56mKzDwwlCoBtu9xk9xMSqp0Tp40QKPAcWi3oRfaIjjeD66l04kBTk0wLfW/t0gIrlnwr2aBc1czodI2pjzURwH052i9QKi7Rvg6Uh9MZJc22dMlsBxpLWDYhQWAXQHn/cS42F8hUTAw9vrwpE0ETQVmvJ7Doi9zi1F5smdRTk9Po00jCi+Bgl7da</vt:lpwstr>
  </property>
  <property fmtid="{D5CDD505-2E9C-101B-9397-08002B2CF9AE}" pid="14" name="ByAJ+">
    <vt:lpwstr>alXrkkH1Lo/nPRpVPOOy9r89rgsy04G2eV4q2GMa/ycDcF1newR8nofK1UOQdhS4d0N+o/oOvZUFrE1lqmTlDXKzGQNMlEKuZejUvAHot1kC/tTxX+gWnKnlh0Xx+eQL8d+8gKDUT/IF71qSXEhaQvJ4NdcyiuVmtx08NOTpOwrDIGTWd3SpW6yTJxfGP0CFM8SaP2cToqWGUl1nFUNOL3qfZHb7L6BDYWH5rw9/xyBlE6DeJZfUyEQlSgF0eGT</vt:lpwstr>
  </property>
  <property fmtid="{D5CDD505-2E9C-101B-9397-08002B2CF9AE}" pid="15" name="Cxjz2">
    <vt:lpwstr>+41ajAHxC9fbZ+cs2con3n7YDewJfBnd2o+/nfmhLJFZBfHY+5lPDaapWaDYirsND5NrRPPgQwlemy1pmC4UCDPiyyqFvyWAN/Wxv1axVYB00cRSDxRCKT2/Ijak1fhn7BmLvALVrk0GTXDFnvs0jtrD0D2Luz2j+NDfxgoJPEV4tU5HJTZzgHd08BclayH+LHxSucs8/VDJHma7c4qk32NvqqL176ryZuOO8tWxUXH5RTbyLrWgfQvKccrzM58</vt:lpwstr>
  </property>
  <property fmtid="{D5CDD505-2E9C-101B-9397-08002B2CF9AE}" pid="16" name="Dsxgf">
    <vt:lpwstr>6t3AZCQfnUJLk6AqMB3bWfS3mrdB0hl6qBHD9P1d18ENefNqFHar/tZdBapZfX9x6f4oaM/PD4ifJxKLfk9+R6oucZmt9RXEdqPHnR4WMzAzvwmVweiX4UYQ+n6i9yEZSWUW9nBhaAg2lP59QmTzhMFySyFZ7mGjtwzEoBnkddiqDmQJMZEo8Br+jV8q5xrBjia+5KTTfJyZXNZh95hyTmnDVi0W4743UgeZF/je6Xe+44fWWR6DqgZ7SiOtlcK</vt:lpwstr>
  </property>
  <property fmtid="{D5CDD505-2E9C-101B-9397-08002B2CF9AE}" pid="17" name="EAdAJ">
    <vt:lpwstr>uTVsmlpIH2SWTUll+eRNSLjOgv/Mv2rhQsaDbze8+8KnAOpgpIqUa2ikndnqbyMMdALsTuGk/n34x5uM8yE6k8ICLJb1c4cFDMMo9SRwZPlpjhh95xzpRD4Xm4aZowoRiPdHNdK29SIghzS1BHIdZ2+EpLUsORcvU62/QaeAQq3y9bH99uUxImBq3CvCXG6zRlnK4WfFdbb+7q014Nb48e+y9zUeAtpU2h/eebO74QzqfOsAj70J7r51JQscBiK</vt:lpwstr>
  </property>
  <property fmtid="{D5CDD505-2E9C-101B-9397-08002B2CF9AE}" pid="18" name="EBEC1">
    <vt:lpwstr>INhpmp71E3hwGAa8yYiBLOemeloXqHc0lfeYa6gJkJ/nEzT6NuTiVffAfnpPgDKQSqnwhXwiXXJ6+H0T6HFV/SK/Ty82B5oGfXUSrPSTkjItdZefPiV5zSCwbQvYtp/rl+1Rk6NDm320K6YWzCmGGzfgKvukY6EqlPiN9SGbYWBhdedttqHUTXeffoqPqoaPVitkummZpWujudVWy4B6v47HwqCIKuztdDxm0XCBJAXRlUmL6mqGjaCS5CMN3qD</vt:lpwstr>
  </property>
  <property fmtid="{D5CDD505-2E9C-101B-9397-08002B2CF9AE}" pid="19" name="eDm4O">
    <vt:lpwstr>R4XNCXGBOU44sZ/oKNXOT97VYk811relzdfRA+1O0we2hbAQsWp2aR8xDzu3GtWbo6qKIFHopVvehh3VKZADlYJ6KvmCZ0DGKczO0AqArtXMzxjWxF1j7gBk14s0YJRdbAJnHDuEcG6pgIwpKOsh51sk5dyYVgT2cfb5cg4b5IJveH4zIPWkp3Ukai/Lpc0CGy60lCuUcaNpE/3E0fxUvwBLOW6TSxHrRErZ5smsaqH2A+jX3NnMxnf3UqDsxgf</vt:lpwstr>
  </property>
  <property fmtid="{D5CDD505-2E9C-101B-9397-08002B2CF9AE}" pid="20" name="F0eGT">
    <vt:lpwstr>7D3TrVgRLkEhU95MHSqo0II1thOCo/5+Y5oRHT9AdK1fU6ytc6UsDysB95xy2gM/FJxIGzU9Tgggg7yuzG4yVVoyT6cuyyEAfgbFiPAeXU2oo6tNJn6RbMEBFWO4ETkON5Lzg+V9gLx68TfA/rrnSK7i9n14Jiq0oP3lFduTubKXetzEly6qfCh1R7EED1qoqaCWLHFRcgs34+mNDhcQxytbYuwhxX7oPFEn71XtFGzZLvykFO8btT6CLn93rMD</vt:lpwstr>
  </property>
  <property fmtid="{D5CDD505-2E9C-101B-9397-08002B2CF9AE}" pid="21" name="fhfqa">
    <vt:lpwstr>fJTD2qkXsP/bTFRLNcmJVjDe5vuVfgil5l8i2OgmLEmLEJcCoupfeyacwihYiezjLQaAyj3LOU8l6zPLAYTFRlqfFXvSQTi096jlLO81ukhVSMHPAkyd0UbWBtvY0goNv/TpWp8D0J6qZEFW1OlTgq54LcCORp+iPFtom6YjxTjxEU/lxIw/in/8qIKNwjTUN+gLgjopD9WTZlI1lGXiK0mlEE8jQiz66HNiwnLbF/JuEf161DGM6osmYr2+1Vm</vt:lpwstr>
  </property>
  <property fmtid="{D5CDD505-2E9C-101B-9397-08002B2CF9AE}" pid="22" name="gaeey">
    <vt:lpwstr>rSD8DJkAu64Vnorp+KW6htWsOjTmaFwE5CyqSoXMfFmfdWRG5dpzklK9GSjqn8XHb2Xx72mSmaqw/O5KDq4uOvDehWTJR8yDlwaFeUlPwFTtmqkXVOESLmuXCH6oLrkNAjXVnWn2GyQDW0Sf4pAawZ+T5CR6ao4wmBqW4rn8rmyLyCELg5ZlFgVrtASc7dCG0DBKeJtRm920AyvRcyn+lrf9Wv+hrlqb55hcjdg2jwEaVnWg4LuWrcOiQ+Cxjz2</vt:lpwstr>
  </property>
  <property fmtid="{D5CDD505-2E9C-101B-9397-08002B2CF9AE}" pid="23" name="gl7da">
    <vt:lpwstr>hpss1jEKJix+iYSoUc4R5znV7oR0F+SX/2heF22M/LugFf1TStQkbKWiRujFjiyCaIhoEj8VaRT55iv3AZ7dr1JzVqI8HyplumYH7mBqYhpzNAChk8QwGApnZ1y8BZdUqrz9RXh/6Jqwy3mnpoVQGz3bAJtxDWw13pvyUQkxZhqkGrx2aX0E1c0wTHia6yN7qSBD9uvDKXELG7DgVRFLbQaH84EZ+IQmC4Po7ByiP+aWBsq615uNL/gAic472hb</vt:lpwstr>
  </property>
  <property fmtid="{D5CDD505-2E9C-101B-9397-08002B2CF9AE}" pid="24" name="gVZta">
    <vt:lpwstr>fJ9aC/Ypq5YjiSu9eiLtRVAcC9WzPE7dn9B1rTQk3/gd38C49WMh6m8qcM58dZif1JDjsC89UWdjHufEdAUU/L8D9SY37eNwB/aBhhfAf+3enkMaxCXhWBHJEMP+GjzJ7Q5NI5jGGYzsY5IcxYKOKfUxgVTThDFLnkKSQk1l6OSnyeWDhVg+IjGtZ7Pe7qh+i788l4Ymx/iHe5Bia7F3+PhGUR1sAsqdTFG8hcDESU2d4N6Fx3/sMEX3Q7SEvd+</vt:lpwstr>
  </property>
  <property fmtid="{D5CDD505-2E9C-101B-9397-08002B2CF9AE}" pid="25" name="gz62G">
    <vt:lpwstr>6W7G855MFcROQan7AmVncSn96/kngLtOqlJKqzG7MXY91oLljEPRyU8gqV8r5iNpfSmRVf1rURddM/IYFPu+jViiReoqVsfcxJ03ywAx31jjgZ3elCuFBJNQJRnSBr0Xmv75tb443zlR0+9g1NgsLVLYmCTXBFY9EsLKH8tOSLp93l58e1dWlxny33zX9Xy1gVUxb20O39R0dchFydoEQnySRAA8Fyi9LVvGgxG1auRJVFBE09uk09vCznu6K3P</vt:lpwstr>
  </property>
  <property fmtid="{D5CDD505-2E9C-101B-9397-08002B2CF9AE}" pid="26" name="h6B+q">
    <vt:lpwstr>a0ZgGPzqhFBtMSN86+POpA3ilLIQgg3S84k4K1OL7kJUcLNkJ8yoUwOgkDmMz5SRsMLiZgS6xkTLjcE7g1otm0TOocZZur9FK0+sJ0Zr/YMSv0XOsDs8+WEkI2NHBmXSmrK8yjz+oXObfP6QYSSyfmTfvN418wwOgWVayDQkhA3x3qtr3J6y/jzJJpE0f3xPtNbYUWt/Wn1xcrqmAuF3Xs8Tuh+JMeETvhWjmDO70XlO+HYSAVwipIw+AO/m777</vt:lpwstr>
  </property>
  <property fmtid="{D5CDD505-2E9C-101B-9397-08002B2CF9AE}" pid="27" name="h8VIV">
    <vt:lpwstr>SJXcmfcoNR7fcTMjUoNrXpiIByMQaXMuD4vK75Zotn991/qVccGOO6QUmpvFvUP9d4VvV20BmwKeNVo9V4nzA6k6CBQ1/tfMKA2WAHSF7ZjEMZVwSKrdUwc/ZDulvm5OsqfYw3qKs6LAAISaJyeioNtrU4uOd4KJrrOIE73f2q+ukQA8Ukbv2juVEUThspBr2EuoD2s++nhy0MepV/V7LduV4JF9PpcpzoGCpU0AoFujr+Ck/tVlFMzw6LHS2IE</vt:lpwstr>
  </property>
  <property fmtid="{D5CDD505-2E9C-101B-9397-08002B2CF9AE}" pid="28" name="HS2IE">
    <vt:lpwstr>kpD05ukw1+571zVGUg/D5oVh2TSDcXXRO+yAAsu0zGf22No9kTKK1z/HnJdOz5hfyqM5FAaqxGpWBIxe/o3KHJssx921P/dsOTOVlUYhFNsDYfGBAVhsFnVefTtra6dVT/OxSYBQpYurVuUJ1jXG7IrO32vMCvBAFSBYRUwJb8V7tPWuy5kT4y3l+QnMSh6CogKxdYv7F3aUke1LqWXrGn+zvRUb6V+YeBN1eLUiMpYdFQzdbnsV8Sm+3X3qSDU</vt:lpwstr>
  </property>
  <property fmtid="{D5CDD505-2E9C-101B-9397-08002B2CF9AE}" pid="29" name="jivKJ">
    <vt:lpwstr>HGvWJLTzqJAhXge7jBGB/+tyhcroyAAaM4iVVWZB8pR04zjJkcy1ewkTNayMcKf3W1cWbApn8XAbsZz8g/PkVRET7u7FEfgTc8zJB6ljQEB9BU6XCWHBvC5zECmGuB0bCfogDVLYFvHKAWLD5eRHFA2om0CCif9ynPEFAbZAU9sYBsZRhjKIjhwa4Cve83aMrW5S1naHwwAU5iTj5JkOX4cVxyA+eMUl5H1/Cqk2QTzkDDdkhs+ofc3LqpEAdAJ</vt:lpwstr>
  </property>
  <property fmtid="{D5CDD505-2E9C-101B-9397-08002B2CF9AE}" pid="30" name="lFQ+I">
    <vt:lpwstr>M7wDaFDqrTvcGo3EBIwopWuSa0sjDI8QiMrzfs2/0uk73lPUQbpJ3nsP7eXiW/KKFx8KiDTDqoX69+on5DRCt1S/+n+h3A8cqi4QSy6LLozijy7zarCNQvLEUZO+6sl1adP4FU9T+8rvMKY2/oBOU5fYFEx5BBNMjdjv8qpLhoCD6sMZtHjTSnaFfVYjJ/P72fveFpNOwcDTR2LN4zLiVoTgCiJ7V6aWtJyhj2z/6SbtUtt3gCoqXXaul5fhfqa</vt:lpwstr>
  </property>
  <property fmtid="{D5CDD505-2E9C-101B-9397-08002B2CF9AE}" pid="31" name="MN3qD">
    <vt:lpwstr>ObDqpSRZoaHH5EdR4LqkARZy0pSAb/LGyLHY4/Hdbz54UXA4fCIBpFA5edZuzAwcWPD0jyyfbQByGGXkcjzJ84oJnowAMe7dHG43L5eI+SNOa0IQr42ocaoc4ChRXmAiP+OHZwn57xPm9NkphwJm/DeVJD9AEJB7YbXPIdHCiLvhuiw8GFHBzzIwQkTiRCe/xQ9wSlpYiGR+2q7nhIOMYNHqzsn+q8LB9G6Sd7SF8P9fMsnoisVfOThkI2V7SLn</vt:lpwstr>
  </property>
  <property fmtid="{D5CDD505-2E9C-101B-9397-08002B2CF9AE}" pid="32" name="nR7YX">
    <vt:lpwstr>E41ebta33vTEsAyvjs1ipX4/XuHoCgcE5qr9eG+3OKDr5sy0b6thjWHl6/8RQjuNAXoN3gWK0b8CxbVEyWM1rZ8aq0cw2GgrjLV/slAEFrvxwMUuraQqV3PE8Pg08NTFYVR73k5jdyaN6nql6YNilr0iVu9ZtyiJZYTt+KkAa/MgdfxsqWnkxc31ydLizJeq5uPc3oLaSvWrXh0aQi8/gfH29y8WCYFqiylnwVgf5aSOb7lmZAkRIdGCzoeDm4O</vt:lpwstr>
  </property>
  <property fmtid="{D5CDD505-2E9C-101B-9397-08002B2CF9AE}" pid="33" name="NRuMf">
    <vt:lpwstr>pkiDgCkCcaxLvNQ1+4Vd+u9dF4eQXfztnrx13aTrzxtCQG3kVAbhV4giGm3/yUTx7M+STEMl/nfQBF0C8+S2KOLHijQY0h7sUVKMEQAmkGeq/yBDTXPvagFu9wPvHZ+RsoE0vspILwiFgGoj5HLUePczNbwd+m5MDs1UFnLy9uDDxIoYhfZYSDcVfl+IL5TzPIdHfTacyRBniqkut5lZwA8QHtHq0uQKNXGurbU5IDD9mqdGvFHKCmMoD4v/7I4</vt:lpwstr>
  </property>
  <property fmtid="{D5CDD505-2E9C-101B-9397-08002B2CF9AE}" pid="34" name="OtlcK">
    <vt:lpwstr>ZP+xqFo3bqxtOPLa6Az/ynEUKQJmmHSNa35CJ8SUenTnF/lTeGI5pew+4dtorsGOgZjb2oOYLQ68qjZANRY9EIHOsc990yGZcwdOEt2vTB/moikopMcBUk/uCJR4m2qDq9UOqwvZhqqhBfMEiB2BfSd0kXTb+1pCdWVpfbng2eLnnaWrIRs1d4QPQ3O+kKHUW2GUO7aKemirVdXFWxMHceqGhHomaO6j5WVqR0AL7Ta1BHovdFZii7IL+6jivKJ</vt:lpwstr>
  </property>
  <property fmtid="{D5CDD505-2E9C-101B-9397-08002B2CF9AE}" pid="35" name="OWvmF">
    <vt:lpwstr>fW3btMkuao33BuYc2EcW0K0Vnw9Rap9RZqoEANT3zXzbQNKCp8ovnjtsLxhjThiqi3dUZKNpAK+SXuS122vzZTrFCWAEgOojD/qzdfzRKzkKX7M7kiAkgZ+CmXxHlqnIphxa4Fr/6SmR6+BWFuJ3z/+ptFk9I4JRoVifaHpsBVqfZUrgmq+LAOveSOFb3Emg57Bxop9isM6dXdXJQciOfcLzKwY1JOR42cp2mFWKgW4dXSQ+0j9xd1hOaXgz62G</vt:lpwstr>
  </property>
  <property fmtid="{D5CDD505-2E9C-101B-9397-08002B2CF9AE}" pid="36" name="p8qdj">
    <vt:lpwstr>PRaVysjbsElhuWU5OPy8n8LicidWrqTJ32yZ/YUZsdhJluGo2cD/+D8gml+BlGaSwFoHULhfcZrdCSWvLRV+xyhmQ9ahSkU0d0IBvfayKgu/0bLX1Dmb043GBZk5K1QNSPdYnF4TCfEtm5xSup9n5FDYc37mvfcc2YEkJaHzI1BCQEZtLb5Z+7Wiz3go+2BDSfQDLFh89l8BQV+scbYS+gERF8SzXwCA//laTlRWX+TzDR9u+7B9q/GjGCgVZta</vt:lpwstr>
  </property>
  <property fmtid="{D5CDD505-2E9C-101B-9397-08002B2CF9AE}" pid="37" name="PiJEM">
    <vt:lpwstr>UFES48DN0fyDZSfvOW8qwGowOk4BOqFzxxM1smvTw9fDtxXE70TOLgxOD0TB50TJAtlhj7uKY6J7YC50/56ORUN8gkac6HhJ/si2ybrshuNzB//uxppJQ+z5mTIbI3waS1BEriprhIcdAppeeMy3p6vtKtEVJ7ShWebspOSHiPvWVc4gBB8/lvDt45B8ir8VHN2bhCEohtsH2Z18nxN7hksL3VxI6xBjmQRo/6tS4OvS/q733N28Fghl5qp8qdj</vt:lpwstr>
  </property>
  <property fmtid="{D5CDD505-2E9C-101B-9397-08002B2CF9AE}" pid="38" name="pP1X4">
    <vt:lpwstr>sv1DOKo3VT/fb+bY6LXIchjtU3kmzsLyDduMSj7lOcrzxujdzJJWqTSS8cqHJnWhzMHPwevFMkJdwYqdx1k179t0PeZjro/HvcmZm9LCdXLEnQa3Rw5Htll3XLE41zH7NDb0bk7H9kt+xovIptDQwzV7C1uFrn2uCo7I613YYgEFhc0UmN5Jb0+/Bja0BZ6i/lb0bSFWv9wXT783pQEAwTO2Fq4eEFSfKDLYQ2/pmm12wI2A6wtdiSFv3K8mR2Q</vt:lpwstr>
  </property>
  <property fmtid="{D5CDD505-2E9C-101B-9397-08002B2CF9AE}" pid="39" name="ptelE">
    <vt:lpwstr>yfkLuTuNiA0//AcKKwQI/rqEG+fBJ1rOs3X6R5wqYtjXBLkdw8cnITU7Euyvhl0veqZTOpjTbBCpPbfXW3Wj9D8604aD4GAipCVX2uv3teL9X7cR8Fv4lqnQqe2AWoaG6LHCE2GIFO/NE5nmm0xCQdi2hi7pqMTXnuPGWaBUFqDij7OR1jRooeK0KPgm5trTST6jNlXNXaL0AB1iKGCxtj3ZgxZhgOjU8W5xGNf4ee/xFH01QFjLBAvhX+nR7YX</vt:lpwstr>
  </property>
  <property fmtid="{D5CDD505-2E9C-101B-9397-08002B2CF9AE}" pid="40" name="rzM58">
    <vt:lpwstr>FskA1R1qNS4rcMC75nuNGANlvONsX+zCdFQ1JqJlfUOmaeX+yufPi5wBLmm/FuhS/snPY9KbrUTcEWsKu6QsPMPc76pt7qn7fv3ETsrU//yjua6+91d5ouDdwFuZf23cTQVeIuESweML74bf/lB/4UeTpff84FSyJY/taQ8H30AfdubE3w3AP52k24p/hUmbsnFNjbbDzmfwWwPdQVRp6I1OlRqyzHk41XBIr/PymB5k39/ILuOQsCHRMKNRuMf</vt:lpwstr>
  </property>
  <property fmtid="{D5CDD505-2E9C-101B-9397-08002B2CF9AE}" pid="41" name="scBiK">
    <vt:lpwstr>c8E5WKs/D8XM88saSnox1k32Up/akq0zqqQhsu39679fvoJhS5rxPMFFng/FT3CK83aKhbuzTOePtM70qWwSLqXN+ye1VEQGyOesbK+pRWSX0+WhEXvQVFNGtJCOqppvNlVCOlqPxZ9GmBzpC+X4yU4+QSfUVqO4yJidfqbcNdD6nc3LKMpd/bDk5O4fPZJdywzR15dlrnxIexqqUBjw7bDwy6x1Cny6Ap/YgjyYkp6CTgPklewLXR3MRq/gPsL</vt:lpwstr>
  </property>
  <property fmtid="{D5CDD505-2E9C-101B-9397-08002B2CF9AE}" pid="42" name="SEvd+">
    <vt:lpwstr>J9eJ+UwvmCHrjCXD+revuS0yT/Inbydhq6JHgEBzA0yQx7Q9O5dcihkZiPoN5NHEs5T2tyhjcuBPQMlF+KEYtL9v7aBsp4pdio/xqIVv7sF+J5s/f4HSi+rw3dGY25XK7uSCym4NlPnSnsCKttQ8uNHxbBVsz9IldRVvGKp9EwNUxIuU5egGEiVjo93xvSnnY/MgO0mc0QQrSlvQk/HrmK1xnRpYY04ws1fyOUGaagfHr8/NnTl8gY5SJWgaeey</vt:lpwstr>
  </property>
  <property fmtid="{D5CDD505-2E9C-101B-9397-08002B2CF9AE}" pid="43" name="te+oD">
    <vt:lpwstr>82O9ikfC7i2aMLVEMNbCAIe3HWgKJQwgN2zJyyCmTEoAgYJaz2GtH3vM3dKHjSb/1VHZFsroWQGJssU1uES0TIMFohED3xq8fHY62WhljPt5JRrBK/F18UdyJqpgt50Oq2yzDXuGDnkjxhC5KJMzMO6l+dg7r/BBtsPfo1s/RGVZAtHtmqQ/lmtlixiE49rgaH4U/vz1otnmtUQyPf8WAcwY1PGKxze8u+hElqieu8YEvdaoF0ihibkxSC7lSMS</vt:lpwstr>
  </property>
  <property fmtid="{D5CDD505-2E9C-101B-9397-08002B2CF9AE}" pid="44" name="u6K3P">
    <vt:lpwstr>gImkeTNnxWIvXaW2LGn+BCR64Q0XtNAUFzbly21/RL7lqBh9rLeuXIwDPB7NRoms/9pIeUK8134LIwAo3JILjivobySzzzQ6KfWRVsL5YfXEPIUzeWDGVPKmWWHBjVRzFOEXKftB/3zV3rXxWyLlGlaEBAAVD8WDGlD9t4pqxLzcbMSSLbsa0otuBmvyLtMZ52HnjZh3WliElmhS63fAzZKo01wOiLymeK99SQMNbiI6vxnC3GNV06tDSQh8VIV</vt:lpwstr>
  </property>
  <property fmtid="{D5CDD505-2E9C-101B-9397-08002B2CF9AE}" pid="45" name="v/7I4">
    <vt:lpwstr>MnxJGXD0qheVRPRWcK5wbpP7FQuUmrykfrut5hdw803tn4tfr3Q8CWKva6DIJwLSkh2cxmX0BsbQl474FfwHHb0EIgyuzyOnohDkKj8VTARygPIBflHKNAyE47VYYrcnxalB6poW2JA0TwCKPom36UP2ZSNRIrt17NdFsBv0T/KKleSvgIrEv04whRmbzxlhdaHk76z7xKt5lBDWfJLcL+y4Y5Fe0o8hw3kd9TNn3BMxNv78lD4ZCmkxE+pP1X4</vt:lpwstr>
  </property>
  <property fmtid="{D5CDD505-2E9C-101B-9397-08002B2CF9AE}" pid="46" name="v5vK4">
    <vt:lpwstr>vb7kqRUWofZplIRfi7rBZfp+R3RpsIsf/nXbLU4uRIfcm7o+vNmUvDC+dLcK33IcDMoA14cD8XKhWYSLOvNUILHf5clLP/Q5KC6SXMjnIZRMEB0qaLy9/xCTTMstGi7vFwd4r3zLnshS5l9b/Y7EhaE4e54pCY7uL+ASqlgOwocXAbimMUniS/JhlitSXqYg786Sl09cL4qykHrjSKlrzTn5/mOhjVdY5GsOyA9cv0AGyJrM8XXURDIMaT0EfjB</vt:lpwstr>
  </property>
  <property fmtid="{D5CDD505-2E9C-101B-9397-08002B2CF9AE}" pid="47" name="V7SLn">
    <vt:lpwstr>3PS7G3c/ZCB3GZ5/0Yozpzn6CbNFc/QycwDyjxJuYgEG3Ft4MW2C/7+E1ICR1m+IpYCla/5LB3UInXPFRaaNCX+VZPjUHn4Obl5uh+avj9rVseFdVR8cM0tvwq0Nq60zxuNH7Mh6KYrzJHuXoYeby5CVCfIkC1GcGu5FcRTd8ghyJI9DPFAACIedQvybRvP4iJlOFStOvbpd8BPYXPVph6f21wZPWB+/AW+hItmc5pJGJcA/gRIRCNcjUEPiJEM</vt:lpwstr>
  </property>
  <property fmtid="{D5CDD505-2E9C-101B-9397-08002B2CF9AE}" pid="48" name="Vk/r9">
    <vt:lpwstr>4KMIqh4yTLqwDXZBsnRTLsO6oe/wQtsz1jIaMTOERwi6SQ7w4M8lrY52u96zrc4dXX2PBP9DaRmtxxk4KwbYlO+pJgGae5f1CNTJkLIjMBDcROJHzYV52a1kccnfPtUSvXxH4W1SAHC+VGx4ImH6Y9Pk4VUCSkdaoaiUSOPTIsa9jIi7kQCDPSQ3Ies3PZ51nc1fC4H7DNmLPwknYTi4xJLfE9h3aN7jMOtafN6nduIkwLti21o8wnfe2Pte+oD</vt:lpwstr>
  </property>
  <property fmtid="{D5CDD505-2E9C-101B-9397-08002B2CF9AE}" pid="49" name="x1ye=">
    <vt:lpwstr>DDEAAB+LCAAAAAAABAAVmLWy40AURD9IgZiCDcTM7EzMbOHXr19mV9klzczt7tMjIJTIkghNcygHQRjB8gKFcDhKwYxIUagYPfHDdWgijqOrUK+j1pjWO4T6QcPyBGDAqGvzW2jzDLJNTLlkN+EACS/ViaXb9zT76/b5pOmEBQ6fNMKecp+x+wl0M5YgGTXJ+GsNANQziF1LiWqpZQZQUdbrn/m1lAGOh5wpUxTy6uCiwE804kCZYSExluptelE</vt:lpwstr>
  </property>
  <property fmtid="{D5CDD505-2E9C-101B-9397-08002B2CF9AE}" pid="50" name="Xn6JA">
    <vt:lpwstr>pTkcHDq27aPMENNw875I9tjx6dLyBcImyUKW4REjWwgIStryf0LTDoOlmRJSyHjPTu8+NSLFU0XxBwTHtIqDf3ierD2uP0KUkYPV1SxbgmGg0AmLPCAMobPDH87qYDVs60B9DJooOOv1gVJSOWDjqs+lNrFyK/MclLEpv3PHhhUIr6w4rMF1IkhTKCuRsG6i2mQ5FC09EfHwUP/WuImY+mKvu1MSkW+dNQVqhy6QuADTBWJC39DaEC/ZPR+QD8y</vt:lpwstr>
  </property>
  <property fmtid="{D5CDD505-2E9C-101B-9397-08002B2CF9AE}" pid="51" name="ZvL7g">
    <vt:lpwstr>+gbkXk6fXvNZyUtYHD6Sah75RhOl6b7p9+PfTdaA7ll4O2HppMiWCBw90NiE8fmUK5da9/0SUgudz9WB3L8fpxyJtKdoyskAA0Kq1jlIhaFAAOVbbjCHckwu5yQhHSm1fhyIqr6R9b9WPM9NEjDt9r/5IlGX730SJ1OfNabGwk3hgT1g/xLSc01bq1/NWz2k/2eqJfJLvokra/mun2P/6bM/kKd43wBQeRid50Ceah2a5TunUhgDXSOFbtv5vK4</vt:lpwstr>
  </property>
</Properties>
</file>