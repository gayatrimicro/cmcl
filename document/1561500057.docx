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8D30C0" w14:textId="77777777" w:rsidR="00C65213" w:rsidRPr="00BA2E63" w:rsidRDefault="00201A10">
      <w:pPr>
        <w:spacing w:after="0" w:line="240" w:lineRule="auto"/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BA2E63">
        <w:rPr>
          <w:rFonts w:ascii="Times New Roman" w:hAnsi="Times New Roman" w:cs="Times New Roman"/>
          <w:color w:val="000000"/>
          <w:sz w:val="53"/>
          <w:szCs w:val="53"/>
        </w:rPr>
        <w:t>Christopher Shorrock</w:t>
      </w:r>
    </w:p>
    <w:p w14:paraId="289409F9" w14:textId="77777777" w:rsidR="00C65213" w:rsidRPr="00BA2E63" w:rsidRDefault="00201A1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2401 Yorkstown Dr. Apt 217</w:t>
      </w:r>
    </w:p>
    <w:p w14:paraId="524F4F3A" w14:textId="77777777" w:rsidR="00C65213" w:rsidRPr="00BA2E63" w:rsidRDefault="00201A10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Ennis, Texas</w:t>
      </w:r>
    </w:p>
    <w:p w14:paraId="479F3FA2" w14:textId="77777777" w:rsidR="00C65213" w:rsidRPr="00BA2E63" w:rsidRDefault="0067798D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Cjshorrock13@gmail.com</w:t>
      </w:r>
    </w:p>
    <w:p w14:paraId="43590258" w14:textId="77777777" w:rsidR="00C65213" w:rsidRPr="00BA2E63" w:rsidRDefault="00201A10">
      <w:pPr>
        <w:spacing w:after="0" w:line="330" w:lineRule="auto"/>
        <w:outlineLvl w:val="2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33"/>
          <w:szCs w:val="33"/>
        </w:rPr>
        <w:t>Summary</w:t>
      </w:r>
    </w:p>
    <w:p w14:paraId="48BBB14D" w14:textId="77777777" w:rsidR="00C65213" w:rsidRPr="00BA2E63" w:rsidRDefault="00C65213">
      <w:pPr>
        <w:spacing w:after="0" w:line="240" w:lineRule="auto"/>
        <w:rPr>
          <w:rFonts w:ascii="Times New Roman" w:hAnsi="Times New Roman" w:cs="Times New Roman"/>
        </w:rPr>
      </w:pPr>
    </w:p>
    <w:p w14:paraId="638DADD0" w14:textId="556E3B0A" w:rsidR="00C65213" w:rsidRPr="00BA2E63" w:rsidRDefault="00542457">
      <w:pPr>
        <w:spacing w:after="24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I am 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>seekin</w:t>
      </w:r>
      <w:r w:rsidR="00C54A5F" w:rsidRPr="00BA2E63">
        <w:rPr>
          <w:rFonts w:ascii="Times New Roman" w:hAnsi="Times New Roman" w:cs="Times New Roman"/>
          <w:color w:val="000000"/>
          <w:sz w:val="24"/>
          <w:szCs w:val="24"/>
        </w:rPr>
        <w:t>g the</w:t>
      </w:r>
      <w:r w:rsidR="00334534">
        <w:rPr>
          <w:rFonts w:ascii="Times New Roman" w:hAnsi="Times New Roman" w:cs="Times New Roman"/>
          <w:color w:val="000000"/>
          <w:sz w:val="24"/>
          <w:szCs w:val="24"/>
        </w:rPr>
        <w:t xml:space="preserve"> progression</w:t>
      </w:r>
      <w:r w:rsidR="00C54A5F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of my career as a Registered Nurse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>. I am</w:t>
      </w:r>
      <w:r w:rsidR="00C54A5F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4534">
        <w:rPr>
          <w:rFonts w:ascii="Times New Roman" w:hAnsi="Times New Roman" w:cs="Times New Roman"/>
          <w:color w:val="000000"/>
          <w:sz w:val="24"/>
          <w:szCs w:val="24"/>
        </w:rPr>
        <w:t xml:space="preserve">recently graduated from </w:t>
      </w:r>
      <w:r w:rsidR="00C54A5F" w:rsidRPr="00BA2E63">
        <w:rPr>
          <w:rFonts w:ascii="Times New Roman" w:hAnsi="Times New Roman" w:cs="Times New Roman"/>
          <w:color w:val="000000"/>
          <w:sz w:val="24"/>
          <w:szCs w:val="24"/>
        </w:rPr>
        <w:t>Navarro College</w:t>
      </w:r>
      <w:r w:rsidR="00334534">
        <w:rPr>
          <w:rFonts w:ascii="Times New Roman" w:hAnsi="Times New Roman" w:cs="Times New Roman"/>
          <w:color w:val="000000"/>
          <w:sz w:val="24"/>
          <w:szCs w:val="24"/>
        </w:rPr>
        <w:t xml:space="preserve"> with an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Associates Deg</w:t>
      </w:r>
      <w:r w:rsidR="00C54A5F" w:rsidRPr="00BA2E63">
        <w:rPr>
          <w:rFonts w:ascii="Times New Roman" w:hAnsi="Times New Roman" w:cs="Times New Roman"/>
          <w:color w:val="000000"/>
          <w:sz w:val="24"/>
          <w:szCs w:val="24"/>
        </w:rPr>
        <w:t>ree of Nursing</w:t>
      </w:r>
      <w:r w:rsidR="00334534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C54A5F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2E63" w:rsidRPr="00BA2E63">
        <w:rPr>
          <w:rFonts w:ascii="Times New Roman" w:hAnsi="Times New Roman" w:cs="Times New Roman"/>
          <w:color w:val="000000"/>
          <w:sz w:val="24"/>
          <w:szCs w:val="24"/>
        </w:rPr>
        <w:t>Presently,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I am an employee at Baylor Scott and White Health in Waxahachie</w:t>
      </w:r>
      <w:r w:rsidR="00BA2E63" w:rsidRPr="00BA2E6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Texas. </w:t>
      </w:r>
      <w:r w:rsidR="00C54A5F" w:rsidRPr="00BA2E63">
        <w:rPr>
          <w:rFonts w:ascii="Times New Roman" w:hAnsi="Times New Roman" w:cs="Times New Roman"/>
          <w:color w:val="000000"/>
          <w:sz w:val="24"/>
          <w:szCs w:val="24"/>
        </w:rPr>
        <w:t>My position is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on a</w:t>
      </w:r>
      <w:r w:rsidR="00BC0C67">
        <w:rPr>
          <w:rFonts w:ascii="Times New Roman" w:hAnsi="Times New Roman" w:cs="Times New Roman"/>
          <w:color w:val="000000"/>
          <w:sz w:val="24"/>
          <w:szCs w:val="24"/>
        </w:rPr>
        <w:t>n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C0C67">
        <w:rPr>
          <w:rFonts w:ascii="Times New Roman" w:hAnsi="Times New Roman" w:cs="Times New Roman"/>
          <w:color w:val="000000"/>
          <w:sz w:val="24"/>
          <w:szCs w:val="24"/>
        </w:rPr>
        <w:t>Intensive</w:t>
      </w:r>
      <w:r w:rsidR="00334534">
        <w:rPr>
          <w:rFonts w:ascii="Times New Roman" w:hAnsi="Times New Roman" w:cs="Times New Roman"/>
          <w:color w:val="000000"/>
          <w:sz w:val="24"/>
          <w:szCs w:val="24"/>
        </w:rPr>
        <w:t xml:space="preserve"> Care Unit.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A2E63"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I am self-motivated critical thinker who is always ready to learn. </w:t>
      </w:r>
    </w:p>
    <w:p w14:paraId="4D51F268" w14:textId="77777777" w:rsidR="00C65213" w:rsidRPr="00BA2E63" w:rsidRDefault="00C65213">
      <w:pPr>
        <w:spacing w:after="0" w:line="240" w:lineRule="auto"/>
        <w:rPr>
          <w:rFonts w:ascii="Times New Roman" w:hAnsi="Times New Roman" w:cs="Times New Roman"/>
        </w:rPr>
      </w:pPr>
    </w:p>
    <w:p w14:paraId="5BCD648F" w14:textId="193646FE" w:rsidR="00C65213" w:rsidRDefault="00201A10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33"/>
          <w:szCs w:val="33"/>
        </w:rPr>
      </w:pPr>
      <w:r w:rsidRPr="00BA2E63">
        <w:rPr>
          <w:rFonts w:ascii="Times New Roman" w:hAnsi="Times New Roman" w:cs="Times New Roman"/>
          <w:b/>
          <w:color w:val="000000"/>
          <w:sz w:val="33"/>
          <w:szCs w:val="33"/>
        </w:rPr>
        <w:t>Education</w:t>
      </w:r>
    </w:p>
    <w:p w14:paraId="524E4C33" w14:textId="3B63DBF1" w:rsidR="00334534" w:rsidRDefault="00334534" w:rsidP="00334534">
      <w:pPr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334534">
        <w:rPr>
          <w:rFonts w:ascii="Times New Roman" w:hAnsi="Times New Roman" w:cs="Times New Roman"/>
          <w:b/>
          <w:sz w:val="24"/>
          <w:szCs w:val="24"/>
        </w:rPr>
        <w:t>University of Texas at Arlington</w:t>
      </w:r>
    </w:p>
    <w:p w14:paraId="00F97F6D" w14:textId="21467EA0" w:rsidR="00334534" w:rsidRDefault="00334534" w:rsidP="0033453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Bachelors Degree in Nursing</w:t>
      </w:r>
    </w:p>
    <w:p w14:paraId="28748AAE" w14:textId="047F65A5" w:rsidR="00334534" w:rsidRDefault="00334534" w:rsidP="0033453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Accelerated Online Program</w:t>
      </w:r>
    </w:p>
    <w:p w14:paraId="266B2F6E" w14:textId="658F13B9" w:rsidR="00334534" w:rsidRDefault="00334534" w:rsidP="0033453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Anticipated Graduation </w:t>
      </w:r>
      <w:r w:rsidR="00BC0C67">
        <w:rPr>
          <w:rFonts w:ascii="Times New Roman" w:hAnsi="Times New Roman" w:cs="Times New Roman"/>
          <w:sz w:val="24"/>
          <w:szCs w:val="24"/>
        </w:rPr>
        <w:t>May</w:t>
      </w:r>
      <w:r>
        <w:rPr>
          <w:rFonts w:ascii="Times New Roman" w:hAnsi="Times New Roman" w:cs="Times New Roman"/>
          <w:sz w:val="24"/>
          <w:szCs w:val="24"/>
        </w:rPr>
        <w:t xml:space="preserve"> 20</w:t>
      </w:r>
      <w:r w:rsidR="00BC0C67">
        <w:rPr>
          <w:rFonts w:ascii="Times New Roman" w:hAnsi="Times New Roman" w:cs="Times New Roman"/>
          <w:sz w:val="24"/>
          <w:szCs w:val="24"/>
        </w:rPr>
        <w:t>20</w:t>
      </w:r>
    </w:p>
    <w:p w14:paraId="58771CDC" w14:textId="77777777" w:rsidR="00334534" w:rsidRPr="00334534" w:rsidRDefault="00334534" w:rsidP="00334534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7197A78D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>Navarro College</w:t>
      </w:r>
    </w:p>
    <w:p w14:paraId="6203B1C0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Associates Degree in Nursing</w:t>
      </w:r>
    </w:p>
    <w:p w14:paraId="42C6F162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Corsicana, Texas</w:t>
      </w:r>
    </w:p>
    <w:p w14:paraId="65272640" w14:textId="36F612A6" w:rsidR="00C65213" w:rsidRPr="00BA2E63" w:rsidRDefault="00201A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Graduat</w:t>
      </w:r>
      <w:r w:rsidR="00334534">
        <w:rPr>
          <w:rFonts w:ascii="Times New Roman" w:hAnsi="Times New Roman" w:cs="Times New Roman"/>
          <w:color w:val="000000"/>
          <w:sz w:val="24"/>
          <w:szCs w:val="24"/>
        </w:rPr>
        <w:t>ed</w:t>
      </w:r>
      <w:r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May 2018</w:t>
      </w:r>
    </w:p>
    <w:p w14:paraId="29F34370" w14:textId="77777777" w:rsidR="00BA2E63" w:rsidRPr="00BA2E63" w:rsidRDefault="00BA2E63">
      <w:pPr>
        <w:spacing w:after="0" w:line="240" w:lineRule="auto"/>
        <w:rPr>
          <w:rFonts w:ascii="Times New Roman" w:hAnsi="Times New Roman" w:cs="Times New Roman"/>
        </w:rPr>
      </w:pPr>
    </w:p>
    <w:p w14:paraId="5C820E97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>Angelo State University</w:t>
      </w:r>
    </w:p>
    <w:p w14:paraId="04769AE4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Pre</w:t>
      </w:r>
      <w:r w:rsidR="00BA2E63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BA2E63">
        <w:rPr>
          <w:rFonts w:ascii="Times New Roman" w:hAnsi="Times New Roman" w:cs="Times New Roman"/>
          <w:color w:val="000000"/>
          <w:sz w:val="24"/>
          <w:szCs w:val="24"/>
        </w:rPr>
        <w:t>Nursing</w:t>
      </w:r>
    </w:p>
    <w:p w14:paraId="5520BCBF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San Angelo, Texas</w:t>
      </w:r>
    </w:p>
    <w:p w14:paraId="63F5D3C3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Transferred May 2015</w:t>
      </w:r>
    </w:p>
    <w:p w14:paraId="68C9BAA7" w14:textId="77777777" w:rsidR="00BA2E63" w:rsidRDefault="00BA2E6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0A7834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>Ennis High School</w:t>
      </w:r>
    </w:p>
    <w:p w14:paraId="12B22D13" w14:textId="77777777" w:rsidR="00C65213" w:rsidRPr="00BA2E63" w:rsidRDefault="00BA2E6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AP Studies</w:t>
      </w:r>
    </w:p>
    <w:p w14:paraId="5877DEA2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Ennis, Texas</w:t>
      </w:r>
    </w:p>
    <w:p w14:paraId="2E89D8B1" w14:textId="00EE997D" w:rsidR="00BA2E63" w:rsidRPr="00BC0C67" w:rsidRDefault="00201A10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Graduated June 2014</w:t>
      </w:r>
    </w:p>
    <w:p w14:paraId="794AC781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4D48B76" w14:textId="5C830948" w:rsidR="00C65213" w:rsidRDefault="00201A10">
      <w:pPr>
        <w:spacing w:after="0" w:line="330" w:lineRule="auto"/>
        <w:outlineLvl w:val="2"/>
        <w:rPr>
          <w:rFonts w:ascii="Times New Roman" w:hAnsi="Times New Roman" w:cs="Times New Roman"/>
          <w:b/>
          <w:color w:val="000000"/>
          <w:sz w:val="33"/>
          <w:szCs w:val="33"/>
        </w:rPr>
      </w:pPr>
      <w:r w:rsidRPr="00BA2E63">
        <w:rPr>
          <w:rFonts w:ascii="Times New Roman" w:hAnsi="Times New Roman" w:cs="Times New Roman"/>
          <w:b/>
          <w:color w:val="000000"/>
          <w:sz w:val="33"/>
          <w:szCs w:val="33"/>
        </w:rPr>
        <w:t>Employment History</w:t>
      </w:r>
    </w:p>
    <w:p w14:paraId="2A07E3D4" w14:textId="5B1D4931" w:rsidR="00BC0C67" w:rsidRDefault="00BC0C67" w:rsidP="00BC0C67">
      <w:pPr>
        <w:spacing w:after="0" w:line="240" w:lineRule="auto"/>
        <w:outlineLvl w:val="2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Baylor Scott and White Health</w:t>
      </w:r>
    </w:p>
    <w:p w14:paraId="0D8DBC90" w14:textId="2AF9E534" w:rsidR="00BC0C67" w:rsidRDefault="00BC0C67" w:rsidP="00BC0C67">
      <w:pPr>
        <w:spacing w:after="0" w:line="240" w:lineRule="auto"/>
        <w:outlineLvl w:val="2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RN- Intensive Care Unit</w:t>
      </w:r>
    </w:p>
    <w:p w14:paraId="4FDAD308" w14:textId="376D1E6B" w:rsidR="00BC0C67" w:rsidRDefault="00BC0C67" w:rsidP="00BC0C67">
      <w:pPr>
        <w:spacing w:after="0" w:line="240" w:lineRule="auto"/>
        <w:outlineLvl w:val="2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Waxahachie, Texas</w:t>
      </w:r>
    </w:p>
    <w:p w14:paraId="3F421DA2" w14:textId="1D45BE29" w:rsidR="00BC0C67" w:rsidRDefault="00BC0C67" w:rsidP="00BC0C67">
      <w:pPr>
        <w:spacing w:after="0" w:line="240" w:lineRule="auto"/>
        <w:outlineLvl w:val="2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May 2019- Present</w:t>
      </w:r>
    </w:p>
    <w:p w14:paraId="179CDC80" w14:textId="77777777" w:rsidR="00BC0C67" w:rsidRPr="00BC0C67" w:rsidRDefault="00BC0C67" w:rsidP="00BC0C67">
      <w:pPr>
        <w:spacing w:after="0" w:line="240" w:lineRule="auto"/>
        <w:outlineLvl w:val="2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4A74118" w14:textId="7D93F55F" w:rsidR="005B2630" w:rsidRPr="005B2630" w:rsidRDefault="005B2630" w:rsidP="005B2630">
      <w:pPr>
        <w:spacing w:after="0" w:line="240" w:lineRule="auto"/>
        <w:outlineLvl w:val="2"/>
        <w:rPr>
          <w:rFonts w:ascii="Times New Roman" w:hAnsi="Times New Roman" w:cs="Times New Roman"/>
          <w:b/>
          <w:sz w:val="24"/>
          <w:szCs w:val="24"/>
        </w:rPr>
      </w:pPr>
      <w:r w:rsidRPr="005B2630">
        <w:rPr>
          <w:rFonts w:ascii="Times New Roman" w:hAnsi="Times New Roman" w:cs="Times New Roman"/>
          <w:b/>
          <w:sz w:val="24"/>
          <w:szCs w:val="24"/>
        </w:rPr>
        <w:t>Baylor Scott and White Health</w:t>
      </w:r>
    </w:p>
    <w:p w14:paraId="303936BF" w14:textId="074A5A8C" w:rsidR="005B2630" w:rsidRPr="005B2630" w:rsidRDefault="005B2630" w:rsidP="005B2630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B2630">
        <w:rPr>
          <w:rFonts w:ascii="Times New Roman" w:hAnsi="Times New Roman" w:cs="Times New Roman"/>
          <w:sz w:val="24"/>
          <w:szCs w:val="24"/>
        </w:rPr>
        <w:t>RN- Progressive Care Unit</w:t>
      </w:r>
    </w:p>
    <w:p w14:paraId="4A806787" w14:textId="3FAB07B2" w:rsidR="005B2630" w:rsidRPr="005B2630" w:rsidRDefault="005B2630" w:rsidP="005B2630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B2630">
        <w:rPr>
          <w:rFonts w:ascii="Times New Roman" w:hAnsi="Times New Roman" w:cs="Times New Roman"/>
          <w:sz w:val="24"/>
          <w:szCs w:val="24"/>
        </w:rPr>
        <w:t>Waxahachie, Texas</w:t>
      </w:r>
    </w:p>
    <w:p w14:paraId="1F530F08" w14:textId="7498324B" w:rsidR="005B2630" w:rsidRDefault="005B2630" w:rsidP="005B2630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  <w:r w:rsidRPr="005B2630">
        <w:rPr>
          <w:rFonts w:ascii="Times New Roman" w:hAnsi="Times New Roman" w:cs="Times New Roman"/>
          <w:sz w:val="24"/>
          <w:szCs w:val="24"/>
        </w:rPr>
        <w:t xml:space="preserve">June 2018- </w:t>
      </w:r>
      <w:r w:rsidR="00BC0C67">
        <w:rPr>
          <w:rFonts w:ascii="Times New Roman" w:hAnsi="Times New Roman" w:cs="Times New Roman"/>
          <w:sz w:val="24"/>
          <w:szCs w:val="24"/>
        </w:rPr>
        <w:t>May 2019</w:t>
      </w:r>
    </w:p>
    <w:p w14:paraId="5DE4061B" w14:textId="77777777" w:rsidR="005B2630" w:rsidRPr="005B2630" w:rsidRDefault="005B2630" w:rsidP="005B2630">
      <w:pPr>
        <w:spacing w:after="0" w:line="240" w:lineRule="auto"/>
        <w:outlineLvl w:val="2"/>
        <w:rPr>
          <w:rFonts w:ascii="Times New Roman" w:hAnsi="Times New Roman" w:cs="Times New Roman"/>
          <w:sz w:val="24"/>
          <w:szCs w:val="24"/>
        </w:rPr>
      </w:pPr>
    </w:p>
    <w:p w14:paraId="28F7016A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>Baylor Scott and White Health</w:t>
      </w:r>
    </w:p>
    <w:p w14:paraId="26FE074A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Nurse Technician</w:t>
      </w:r>
    </w:p>
    <w:p w14:paraId="7A6A7C2B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Waxahachie, Texas</w:t>
      </w:r>
    </w:p>
    <w:p w14:paraId="1274C17A" w14:textId="6C5A9860" w:rsidR="00C65213" w:rsidRDefault="00201A10" w:rsidP="005B263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May 201</w:t>
      </w:r>
      <w:r w:rsidR="00BA2E63"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Pr="00BA2E63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334534">
        <w:rPr>
          <w:rFonts w:ascii="Times New Roman" w:hAnsi="Times New Roman" w:cs="Times New Roman"/>
          <w:color w:val="000000"/>
          <w:sz w:val="24"/>
          <w:szCs w:val="24"/>
        </w:rPr>
        <w:t>June 2018</w:t>
      </w:r>
    </w:p>
    <w:p w14:paraId="6A947AEE" w14:textId="77777777" w:rsidR="005B2630" w:rsidRPr="00BA2E63" w:rsidRDefault="005B2630" w:rsidP="005B2630">
      <w:pPr>
        <w:spacing w:after="0" w:line="240" w:lineRule="auto"/>
        <w:rPr>
          <w:rFonts w:ascii="Times New Roman" w:hAnsi="Times New Roman" w:cs="Times New Roman"/>
        </w:rPr>
      </w:pPr>
    </w:p>
    <w:p w14:paraId="242F0F6F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>Dicks Sporting Goods</w:t>
      </w:r>
    </w:p>
    <w:p w14:paraId="3C6FCBF3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Customer Service Supervisor</w:t>
      </w:r>
    </w:p>
    <w:p w14:paraId="27EFECB7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Cedar Hill, Texas</w:t>
      </w:r>
    </w:p>
    <w:p w14:paraId="3A58EE3D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January 2016 – May 2017</w:t>
      </w:r>
    </w:p>
    <w:p w14:paraId="00B87820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3FE50E8F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>Lion Tennis Center</w:t>
      </w:r>
    </w:p>
    <w:p w14:paraId="516C60DC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Assistant Tennis Coach</w:t>
      </w:r>
    </w:p>
    <w:p w14:paraId="45CCC637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Ennis, Texas</w:t>
      </w:r>
    </w:p>
    <w:p w14:paraId="5BDD1434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June 2014 – December 2015</w:t>
      </w:r>
    </w:p>
    <w:p w14:paraId="4B5D0221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 </w:t>
      </w:r>
    </w:p>
    <w:p w14:paraId="4A2793C3" w14:textId="77777777" w:rsidR="00C65213" w:rsidRPr="00BA2E63" w:rsidRDefault="00C65213">
      <w:pPr>
        <w:spacing w:after="0" w:line="240" w:lineRule="auto"/>
        <w:rPr>
          <w:rFonts w:ascii="Times New Roman" w:hAnsi="Times New Roman" w:cs="Times New Roman"/>
        </w:rPr>
      </w:pPr>
    </w:p>
    <w:p w14:paraId="6B5C8FA1" w14:textId="77777777" w:rsidR="00C65213" w:rsidRPr="00BA2E63" w:rsidRDefault="00BA2E63">
      <w:pPr>
        <w:spacing w:after="0" w:line="330" w:lineRule="auto"/>
        <w:outlineLvl w:val="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33"/>
          <w:szCs w:val="33"/>
        </w:rPr>
        <w:t>Certifications</w:t>
      </w:r>
    </w:p>
    <w:p w14:paraId="3C2373E6" w14:textId="573B1DB3" w:rsidR="00334534" w:rsidRDefault="0033453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Advanced Cardiac Life Support</w:t>
      </w:r>
    </w:p>
    <w:p w14:paraId="154A425F" w14:textId="11EF2F33" w:rsidR="00334534" w:rsidRDefault="00BA2E63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Basic Life Support</w:t>
      </w:r>
    </w:p>
    <w:p w14:paraId="1FF282D5" w14:textId="73711EFE" w:rsidR="00334534" w:rsidRPr="00334534" w:rsidRDefault="00334534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NIHSS Certified</w:t>
      </w:r>
    </w:p>
    <w:p w14:paraId="4CAEBE88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CPI Nonviolent C</w:t>
      </w:r>
      <w:r w:rsidR="00BA2E63">
        <w:rPr>
          <w:rFonts w:ascii="Times New Roman" w:hAnsi="Times New Roman" w:cs="Times New Roman"/>
          <w:color w:val="000000"/>
          <w:sz w:val="24"/>
          <w:szCs w:val="24"/>
        </w:rPr>
        <w:t>risis Intervention</w:t>
      </w:r>
    </w:p>
    <w:p w14:paraId="66D03747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Menta</w:t>
      </w:r>
      <w:r w:rsidR="00BA2E63">
        <w:rPr>
          <w:rFonts w:ascii="Times New Roman" w:hAnsi="Times New Roman" w:cs="Times New Roman"/>
          <w:color w:val="000000"/>
          <w:sz w:val="24"/>
          <w:szCs w:val="24"/>
        </w:rPr>
        <w:t>l Health First Aid</w:t>
      </w:r>
    </w:p>
    <w:p w14:paraId="5CE590C2" w14:textId="77777777" w:rsidR="00C65213" w:rsidRPr="00BA2E63" w:rsidRDefault="00C65213">
      <w:pPr>
        <w:spacing w:after="0" w:line="240" w:lineRule="auto"/>
        <w:rPr>
          <w:rFonts w:ascii="Times New Roman" w:hAnsi="Times New Roman" w:cs="Times New Roman"/>
        </w:rPr>
      </w:pPr>
    </w:p>
    <w:p w14:paraId="6DEF46E1" w14:textId="77777777" w:rsidR="00C65213" w:rsidRPr="00BA2E63" w:rsidRDefault="00C65213">
      <w:pPr>
        <w:spacing w:after="0" w:line="240" w:lineRule="auto"/>
        <w:rPr>
          <w:rFonts w:ascii="Times New Roman" w:hAnsi="Times New Roman" w:cs="Times New Roman"/>
        </w:rPr>
      </w:pPr>
    </w:p>
    <w:p w14:paraId="0F7F0EDE" w14:textId="77777777" w:rsidR="00C65213" w:rsidRPr="00BA2E63" w:rsidRDefault="00201A10">
      <w:pPr>
        <w:spacing w:after="0" w:line="330" w:lineRule="auto"/>
        <w:outlineLvl w:val="2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33"/>
          <w:szCs w:val="33"/>
        </w:rPr>
        <w:t>References</w:t>
      </w:r>
    </w:p>
    <w:p w14:paraId="186A0822" w14:textId="148E5008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Danika Watson </w:t>
      </w:r>
      <w:r w:rsidR="005B2630">
        <w:rPr>
          <w:rFonts w:ascii="Times New Roman" w:hAnsi="Times New Roman" w:cs="Times New Roman"/>
          <w:b/>
          <w:color w:val="000000"/>
          <w:sz w:val="24"/>
          <w:szCs w:val="24"/>
        </w:rPr>
        <w:t>F</w:t>
      </w: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>NP</w:t>
      </w:r>
      <w:r w:rsidR="005B2630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APRN</w:t>
      </w:r>
    </w:p>
    <w:p w14:paraId="36C6BDA5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Clinical Instructor</w:t>
      </w:r>
    </w:p>
    <w:p w14:paraId="01662CC0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Navarro College</w:t>
      </w:r>
    </w:p>
    <w:p w14:paraId="47CF7201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(903) 654-2691</w:t>
      </w:r>
    </w:p>
    <w:p w14:paraId="7C55694D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danika.watson@navarrocollege.edu</w:t>
      </w:r>
    </w:p>
    <w:p w14:paraId="73B5AB93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b/>
          <w:color w:val="000000"/>
          <w:sz w:val="24"/>
          <w:szCs w:val="24"/>
        </w:rPr>
        <w:t>Shelley Acosta RN</w:t>
      </w:r>
    </w:p>
    <w:p w14:paraId="1B84294E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Preceptor</w:t>
      </w:r>
    </w:p>
    <w:p w14:paraId="38315567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Ennis Regional Medical Center</w:t>
      </w:r>
    </w:p>
    <w:p w14:paraId="57A60F82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(972) 533-7174</w:t>
      </w:r>
    </w:p>
    <w:p w14:paraId="18ADC5D2" w14:textId="54222F9E" w:rsidR="00C65213" w:rsidRPr="00BA2E63" w:rsidRDefault="00BC0C6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Susan Deann Crabb</w:t>
      </w:r>
      <w:r w:rsidR="00201A10" w:rsidRPr="00BA2E6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>BSN RN</w:t>
      </w:r>
    </w:p>
    <w:p w14:paraId="5D8AC9BA" w14:textId="5EB7F3C4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Charge Nurse</w:t>
      </w:r>
      <w:r w:rsidR="00BC0C67">
        <w:rPr>
          <w:rFonts w:ascii="Times New Roman" w:hAnsi="Times New Roman" w:cs="Times New Roman"/>
          <w:color w:val="000000"/>
          <w:sz w:val="24"/>
          <w:szCs w:val="24"/>
        </w:rPr>
        <w:t xml:space="preserve"> PCU</w:t>
      </w:r>
    </w:p>
    <w:p w14:paraId="3069C681" w14:textId="77777777" w:rsidR="00C65213" w:rsidRPr="00BA2E63" w:rsidRDefault="00201A10">
      <w:pPr>
        <w:spacing w:after="0" w:line="240" w:lineRule="auto"/>
        <w:rPr>
          <w:rFonts w:ascii="Times New Roman" w:hAnsi="Times New Roman" w:cs="Times New Roman"/>
        </w:rPr>
      </w:pPr>
      <w:r w:rsidRPr="00BA2E63">
        <w:rPr>
          <w:rFonts w:ascii="Times New Roman" w:hAnsi="Times New Roman" w:cs="Times New Roman"/>
          <w:color w:val="000000"/>
          <w:sz w:val="24"/>
          <w:szCs w:val="24"/>
        </w:rPr>
        <w:t>Baylor Scott and White Health Waxahachie</w:t>
      </w:r>
    </w:p>
    <w:p w14:paraId="64F105D9" w14:textId="7A91F057" w:rsidR="00C65213" w:rsidRPr="00BA2E63" w:rsidRDefault="00BC0C67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Susan.crabb</w:t>
      </w:r>
      <w:r w:rsidR="00201A10" w:rsidRPr="00BA2E63">
        <w:rPr>
          <w:rFonts w:ascii="Times New Roman" w:hAnsi="Times New Roman" w:cs="Times New Roman"/>
          <w:color w:val="000000"/>
          <w:sz w:val="24"/>
          <w:szCs w:val="24"/>
        </w:rPr>
        <w:t>@bswhealth.org</w:t>
      </w:r>
    </w:p>
    <w:p w14:paraId="7698921B" w14:textId="55BEF593" w:rsidR="00C65213" w:rsidRPr="00BA2E63" w:rsidRDefault="00C65213">
      <w:pPr>
        <w:spacing w:after="0" w:line="240" w:lineRule="auto"/>
        <w:rPr>
          <w:rFonts w:ascii="Times New Roman" w:hAnsi="Times New Roman" w:cs="Times New Roman"/>
        </w:rPr>
      </w:pPr>
    </w:p>
    <w:sectPr w:rsidR="00C65213" w:rsidRPr="00BA2E63" w:rsidSect="002317EF">
      <w:pgSz w:w="12240" w:h="15840" w:code="1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231542" w14:textId="77777777" w:rsidR="00EB3E2B" w:rsidRDefault="00EB3E2B" w:rsidP="006E0FDA">
      <w:pPr>
        <w:spacing w:after="0" w:line="240" w:lineRule="auto"/>
      </w:pPr>
      <w:r>
        <w:separator/>
      </w:r>
    </w:p>
  </w:endnote>
  <w:endnote w:type="continuationSeparator" w:id="0">
    <w:p w14:paraId="53C654EC" w14:textId="77777777" w:rsidR="00EB3E2B" w:rsidRDefault="00EB3E2B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C84796" w14:textId="77777777" w:rsidR="00EB3E2B" w:rsidRDefault="00EB3E2B" w:rsidP="006E0FDA">
      <w:pPr>
        <w:spacing w:after="0" w:line="240" w:lineRule="auto"/>
      </w:pPr>
      <w:r>
        <w:separator/>
      </w:r>
    </w:p>
  </w:footnote>
  <w:footnote w:type="continuationSeparator" w:id="0">
    <w:p w14:paraId="1ECD5730" w14:textId="77777777" w:rsidR="00EB3E2B" w:rsidRDefault="00EB3E2B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45823"/>
    <w:multiLevelType w:val="hybridMultilevel"/>
    <w:tmpl w:val="0724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A26B4A"/>
    <w:multiLevelType w:val="hybridMultilevel"/>
    <w:tmpl w:val="7F542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" w15:restartNumberingAfterBreak="0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4E030807"/>
    <w:multiLevelType w:val="multilevel"/>
    <w:tmpl w:val="0C0A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hideGrammaticalError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64E"/>
    <w:rsid w:val="00065F9C"/>
    <w:rsid w:val="000F6147"/>
    <w:rsid w:val="00112029"/>
    <w:rsid w:val="00135412"/>
    <w:rsid w:val="00201A10"/>
    <w:rsid w:val="002317EF"/>
    <w:rsid w:val="00254534"/>
    <w:rsid w:val="00334534"/>
    <w:rsid w:val="00361FF4"/>
    <w:rsid w:val="003B5299"/>
    <w:rsid w:val="00472303"/>
    <w:rsid w:val="00493A0C"/>
    <w:rsid w:val="004D6B48"/>
    <w:rsid w:val="00531A4E"/>
    <w:rsid w:val="00535F5A"/>
    <w:rsid w:val="00542457"/>
    <w:rsid w:val="00555F58"/>
    <w:rsid w:val="005B2630"/>
    <w:rsid w:val="0067798D"/>
    <w:rsid w:val="006E6663"/>
    <w:rsid w:val="008517D0"/>
    <w:rsid w:val="00865EBB"/>
    <w:rsid w:val="008B3AC2"/>
    <w:rsid w:val="008F680D"/>
    <w:rsid w:val="00982786"/>
    <w:rsid w:val="00AC197E"/>
    <w:rsid w:val="00B21D59"/>
    <w:rsid w:val="00B30C51"/>
    <w:rsid w:val="00BA2E63"/>
    <w:rsid w:val="00BC0C67"/>
    <w:rsid w:val="00BD419F"/>
    <w:rsid w:val="00C54A5F"/>
    <w:rsid w:val="00C65213"/>
    <w:rsid w:val="00DF064E"/>
    <w:rsid w:val="00EB3E2B"/>
    <w:rsid w:val="00FB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C4FE8"/>
  <w15:docId w15:val="{234345A7-C04E-4894-BDB8-9148C7B71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customStyle="1" w:styleId="DefaultParagraphFontPHPDOCX">
    <w:name w:val="Default Paragraph Font PHPDOCX"/>
    <w:uiPriority w:val="1"/>
    <w:semiHidden/>
    <w:unhideWhenUsed/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PHPDOCX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  <w:sz w:val="20"/>
      <w:szCs w:val="20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317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E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rsid w:val="00BA2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8FD191-07C4-104D-9F86-646502166A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Shorrock, Christopher John</cp:lastModifiedBy>
  <cp:revision>2</cp:revision>
  <cp:lastPrinted>2018-02-12T04:49:00Z</cp:lastPrinted>
  <dcterms:created xsi:type="dcterms:W3CDTF">2019-06-20T03:18:00Z</dcterms:created>
  <dcterms:modified xsi:type="dcterms:W3CDTF">2019-06-20T03:18:00Z</dcterms:modified>
</cp:coreProperties>
</file>