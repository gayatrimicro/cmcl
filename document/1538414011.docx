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D2D" w:rsidRPr="000E0501" w:rsidRDefault="0035747A" w:rsidP="00E77843">
      <w:pPr>
        <w:pStyle w:val="NoSpacing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Georgia" w:hAnsi="Georgia" w:cs="Arial"/>
          <w:b/>
          <w:sz w:val="40"/>
          <w:szCs w:val="40"/>
        </w:rPr>
        <w:t xml:space="preserve"> </w:t>
      </w:r>
      <w:r w:rsidR="00C36120" w:rsidRPr="000E0501">
        <w:rPr>
          <w:rFonts w:ascii="Arial" w:hAnsi="Arial" w:cs="Arial"/>
          <w:b/>
          <w:sz w:val="40"/>
          <w:szCs w:val="40"/>
        </w:rPr>
        <w:t>B</w:t>
      </w:r>
      <w:r w:rsidR="00E77843" w:rsidRPr="000E0501">
        <w:rPr>
          <w:rFonts w:ascii="Arial" w:hAnsi="Arial" w:cs="Arial"/>
          <w:b/>
          <w:sz w:val="40"/>
          <w:szCs w:val="40"/>
        </w:rPr>
        <w:t>ridget Cockrum</w:t>
      </w:r>
    </w:p>
    <w:p w:rsidR="00E77843" w:rsidRDefault="00E56F27" w:rsidP="00E77843">
      <w:pPr>
        <w:pStyle w:val="NoSpacing"/>
        <w:tabs>
          <w:tab w:val="center" w:pos="4680"/>
          <w:tab w:val="left" w:pos="7395"/>
        </w:tabs>
        <w:jc w:val="center"/>
        <w:rPr>
          <w:rFonts w:ascii="Arial" w:hAnsi="Arial" w:cs="Arial"/>
        </w:rPr>
      </w:pPr>
      <w:hyperlink r:id="rId6" w:history="1">
        <w:r w:rsidR="00444921" w:rsidRPr="00B83C9A">
          <w:rPr>
            <w:rStyle w:val="Hyperlink"/>
            <w:rFonts w:ascii="Arial" w:hAnsi="Arial" w:cs="Arial"/>
          </w:rPr>
          <w:t>Bridget11th@gmail.com</w:t>
        </w:r>
      </w:hyperlink>
    </w:p>
    <w:p w:rsidR="00E77843" w:rsidRPr="00EF477B" w:rsidRDefault="00444921" w:rsidP="00E77843">
      <w:pPr>
        <w:pStyle w:val="NoSpacing"/>
        <w:tabs>
          <w:tab w:val="center" w:pos="4680"/>
          <w:tab w:val="left" w:pos="7395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214-457-7005</w:t>
      </w:r>
    </w:p>
    <w:p w:rsidR="00E77843" w:rsidRDefault="00E77843" w:rsidP="00E77843">
      <w:pPr>
        <w:pStyle w:val="NoSpacing"/>
        <w:tabs>
          <w:tab w:val="center" w:pos="4680"/>
          <w:tab w:val="left" w:pos="7395"/>
        </w:tabs>
        <w:rPr>
          <w:rFonts w:ascii="Georgia" w:hAnsi="Georgia" w:cs="Arial"/>
        </w:rPr>
      </w:pPr>
    </w:p>
    <w:p w:rsidR="00E77843" w:rsidRPr="006F7757" w:rsidRDefault="00E77843" w:rsidP="00E77843">
      <w:pPr>
        <w:pStyle w:val="NoSpacing"/>
        <w:pBdr>
          <w:bottom w:val="single" w:sz="12" w:space="1" w:color="auto"/>
        </w:pBdr>
        <w:tabs>
          <w:tab w:val="center" w:pos="4680"/>
          <w:tab w:val="left" w:pos="7395"/>
        </w:tabs>
        <w:rPr>
          <w:rFonts w:ascii="Arial" w:hAnsi="Arial" w:cs="Arial"/>
          <w:b/>
          <w:sz w:val="24"/>
          <w:szCs w:val="24"/>
        </w:rPr>
      </w:pPr>
      <w:r w:rsidRPr="006F7757">
        <w:rPr>
          <w:rFonts w:ascii="Arial" w:hAnsi="Arial" w:cs="Arial"/>
          <w:b/>
          <w:sz w:val="24"/>
          <w:szCs w:val="24"/>
        </w:rPr>
        <w:t>SKILLS</w:t>
      </w:r>
    </w:p>
    <w:p w:rsidR="00E77843" w:rsidRDefault="00E77843" w:rsidP="00E77843">
      <w:pPr>
        <w:tabs>
          <w:tab w:val="clear" w:pos="9360"/>
        </w:tabs>
        <w:spacing w:before="0" w:after="0"/>
        <w:ind w:left="-360"/>
        <w:jc w:val="center"/>
        <w:rPr>
          <w:rFonts w:ascii="Arial" w:eastAsia="Times New Roman" w:hAnsi="Arial" w:cs="Arial"/>
          <w:sz w:val="20"/>
          <w:szCs w:val="20"/>
        </w:rPr>
      </w:pPr>
    </w:p>
    <w:p w:rsidR="00E77843" w:rsidRPr="005C692F" w:rsidRDefault="00E77843" w:rsidP="00E77843">
      <w:pPr>
        <w:tabs>
          <w:tab w:val="clear" w:pos="9360"/>
        </w:tabs>
        <w:spacing w:before="0" w:after="0"/>
        <w:ind w:left="-360"/>
        <w:jc w:val="center"/>
        <w:rPr>
          <w:rFonts w:ascii="Arial" w:eastAsia="Times New Roman" w:hAnsi="Arial" w:cs="Arial"/>
          <w:sz w:val="20"/>
          <w:szCs w:val="20"/>
        </w:rPr>
      </w:pPr>
      <w:r w:rsidRPr="005C692F">
        <w:rPr>
          <w:rFonts w:ascii="Arial" w:eastAsia="Times New Roman" w:hAnsi="Arial" w:cs="Arial"/>
          <w:sz w:val="20"/>
          <w:szCs w:val="20"/>
        </w:rPr>
        <w:t>Time Management</w:t>
      </w:r>
    </w:p>
    <w:p w:rsidR="0042751F" w:rsidRDefault="00E77843" w:rsidP="00E77843">
      <w:pPr>
        <w:tabs>
          <w:tab w:val="clear" w:pos="9360"/>
        </w:tabs>
        <w:spacing w:before="0" w:after="0"/>
        <w:ind w:left="-360"/>
        <w:jc w:val="center"/>
        <w:rPr>
          <w:rFonts w:ascii="Arial" w:eastAsia="Times New Roman" w:hAnsi="Arial" w:cs="Arial"/>
          <w:sz w:val="20"/>
          <w:szCs w:val="20"/>
        </w:rPr>
      </w:pPr>
      <w:r w:rsidRPr="005C692F">
        <w:rPr>
          <w:rFonts w:ascii="Arial" w:eastAsia="Times New Roman" w:hAnsi="Arial" w:cs="Arial"/>
          <w:sz w:val="20"/>
          <w:szCs w:val="20"/>
        </w:rPr>
        <w:t>Complex Problem Solving</w:t>
      </w:r>
      <w:r w:rsidR="0042751F" w:rsidRPr="0042751F">
        <w:rPr>
          <w:rFonts w:ascii="Arial" w:eastAsia="Times New Roman" w:hAnsi="Arial" w:cs="Arial"/>
          <w:sz w:val="20"/>
          <w:szCs w:val="20"/>
        </w:rPr>
        <w:t xml:space="preserve"> </w:t>
      </w:r>
    </w:p>
    <w:p w:rsidR="00E77843" w:rsidRDefault="0042751F" w:rsidP="00E77843">
      <w:pPr>
        <w:tabs>
          <w:tab w:val="clear" w:pos="9360"/>
        </w:tabs>
        <w:spacing w:before="0" w:after="0"/>
        <w:ind w:left="-360"/>
        <w:jc w:val="center"/>
        <w:rPr>
          <w:rFonts w:ascii="Arial" w:eastAsia="Times New Roman" w:hAnsi="Arial" w:cs="Arial"/>
          <w:sz w:val="20"/>
          <w:szCs w:val="20"/>
        </w:rPr>
      </w:pPr>
      <w:r w:rsidRPr="0042751F">
        <w:rPr>
          <w:rFonts w:ascii="Arial" w:eastAsia="Times New Roman" w:hAnsi="Arial" w:cs="Arial"/>
          <w:sz w:val="20"/>
          <w:szCs w:val="20"/>
        </w:rPr>
        <w:t xml:space="preserve">Effective Communication </w:t>
      </w:r>
      <w:r>
        <w:rPr>
          <w:rFonts w:ascii="Arial" w:eastAsia="Times New Roman" w:hAnsi="Arial" w:cs="Arial"/>
          <w:sz w:val="20"/>
          <w:szCs w:val="20"/>
        </w:rPr>
        <w:t xml:space="preserve">&amp; </w:t>
      </w:r>
      <w:r w:rsidRPr="0042751F">
        <w:rPr>
          <w:rFonts w:ascii="Arial" w:eastAsia="Times New Roman" w:hAnsi="Arial" w:cs="Arial"/>
          <w:sz w:val="20"/>
          <w:szCs w:val="20"/>
        </w:rPr>
        <w:t>Interpersonal Skills</w:t>
      </w:r>
    </w:p>
    <w:p w:rsidR="00E77843" w:rsidRPr="005C692F" w:rsidRDefault="00E77843" w:rsidP="00E77843">
      <w:pPr>
        <w:tabs>
          <w:tab w:val="clear" w:pos="9360"/>
        </w:tabs>
        <w:spacing w:before="0" w:after="0"/>
        <w:ind w:left="-360"/>
        <w:jc w:val="center"/>
        <w:rPr>
          <w:rFonts w:ascii="Arial" w:eastAsia="Times New Roman" w:hAnsi="Arial" w:cs="Arial"/>
          <w:sz w:val="20"/>
          <w:szCs w:val="20"/>
        </w:rPr>
      </w:pPr>
      <w:r w:rsidRPr="005C692F">
        <w:rPr>
          <w:rFonts w:ascii="Arial" w:eastAsia="Times New Roman" w:hAnsi="Arial" w:cs="Arial"/>
          <w:sz w:val="20"/>
          <w:szCs w:val="20"/>
        </w:rPr>
        <w:t>Administration and Management</w:t>
      </w:r>
    </w:p>
    <w:p w:rsidR="00E77843" w:rsidRPr="005C692F" w:rsidRDefault="0042751F" w:rsidP="00E77843">
      <w:pPr>
        <w:tabs>
          <w:tab w:val="clear" w:pos="9360"/>
        </w:tabs>
        <w:spacing w:before="0" w:after="0"/>
        <w:ind w:left="-360"/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Customer </w:t>
      </w:r>
      <w:r w:rsidR="00E77843" w:rsidRPr="005C692F">
        <w:rPr>
          <w:rFonts w:ascii="Arial" w:eastAsia="Times New Roman" w:hAnsi="Arial" w:cs="Arial"/>
          <w:sz w:val="20"/>
          <w:szCs w:val="20"/>
        </w:rPr>
        <w:t>Service</w:t>
      </w:r>
      <w:r w:rsidR="000E6A12">
        <w:rPr>
          <w:rFonts w:ascii="Arial" w:eastAsia="Times New Roman" w:hAnsi="Arial" w:cs="Arial"/>
          <w:sz w:val="20"/>
          <w:szCs w:val="20"/>
        </w:rPr>
        <w:t xml:space="preserve"> Skills</w:t>
      </w:r>
    </w:p>
    <w:p w:rsidR="00E77843" w:rsidRPr="005C692F" w:rsidRDefault="00E77843" w:rsidP="00E77843">
      <w:pPr>
        <w:tabs>
          <w:tab w:val="clear" w:pos="9360"/>
        </w:tabs>
        <w:spacing w:before="0" w:after="0"/>
        <w:ind w:left="-360"/>
        <w:jc w:val="center"/>
        <w:rPr>
          <w:rFonts w:ascii="Arial" w:eastAsia="Times New Roman" w:hAnsi="Arial" w:cs="Arial"/>
          <w:sz w:val="20"/>
          <w:szCs w:val="20"/>
        </w:rPr>
      </w:pPr>
      <w:r w:rsidRPr="005C692F">
        <w:rPr>
          <w:rFonts w:ascii="Arial" w:eastAsia="Times New Roman" w:hAnsi="Arial" w:cs="Arial"/>
          <w:sz w:val="20"/>
          <w:szCs w:val="20"/>
        </w:rPr>
        <w:t>Critical Thinking</w:t>
      </w:r>
    </w:p>
    <w:p w:rsidR="00E77843" w:rsidRDefault="00E77843" w:rsidP="00E77843">
      <w:pPr>
        <w:pStyle w:val="NoSpacing"/>
        <w:tabs>
          <w:tab w:val="center" w:pos="4680"/>
          <w:tab w:val="left" w:pos="7395"/>
        </w:tabs>
        <w:jc w:val="center"/>
        <w:rPr>
          <w:rFonts w:ascii="Arial" w:hAnsi="Arial" w:cs="Arial"/>
        </w:rPr>
      </w:pPr>
    </w:p>
    <w:p w:rsidR="00E77843" w:rsidRPr="006F7757" w:rsidRDefault="002A2BA3" w:rsidP="00E77843">
      <w:pPr>
        <w:pStyle w:val="NoSpacing"/>
        <w:pBdr>
          <w:bottom w:val="single" w:sz="12" w:space="1" w:color="auto"/>
        </w:pBdr>
        <w:tabs>
          <w:tab w:val="center" w:pos="4680"/>
          <w:tab w:val="left" w:pos="7395"/>
        </w:tabs>
        <w:rPr>
          <w:rFonts w:ascii="Arial" w:hAnsi="Arial" w:cs="Arial"/>
          <w:b/>
          <w:sz w:val="24"/>
          <w:szCs w:val="24"/>
        </w:rPr>
      </w:pPr>
      <w:r w:rsidRPr="006F7757">
        <w:rPr>
          <w:rFonts w:ascii="Arial" w:hAnsi="Arial" w:cs="Arial"/>
          <w:b/>
          <w:sz w:val="24"/>
          <w:szCs w:val="24"/>
        </w:rPr>
        <w:t xml:space="preserve">PROFESSIONAL </w:t>
      </w:r>
      <w:r w:rsidR="00E77843" w:rsidRPr="006F7757">
        <w:rPr>
          <w:rFonts w:ascii="Arial" w:hAnsi="Arial" w:cs="Arial"/>
          <w:b/>
          <w:sz w:val="24"/>
          <w:szCs w:val="24"/>
        </w:rPr>
        <w:t>EXPERIENCE</w:t>
      </w:r>
    </w:p>
    <w:p w:rsidR="0024048B" w:rsidRDefault="0024048B" w:rsidP="0024048B">
      <w:pPr>
        <w:pStyle w:val="NoSpacing"/>
        <w:tabs>
          <w:tab w:val="center" w:pos="4680"/>
          <w:tab w:val="left" w:pos="7395"/>
        </w:tabs>
        <w:rPr>
          <w:rFonts w:ascii="Arial" w:hAnsi="Arial" w:cs="Arial"/>
          <w:b/>
        </w:rPr>
      </w:pPr>
    </w:p>
    <w:p w:rsidR="0024048B" w:rsidRPr="00D13C8A" w:rsidRDefault="0024048B" w:rsidP="0024048B">
      <w:pPr>
        <w:pStyle w:val="NoSpacing"/>
        <w:tabs>
          <w:tab w:val="center" w:pos="4680"/>
          <w:tab w:val="left" w:pos="7395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Department of Homeland Security</w:t>
      </w:r>
    </w:p>
    <w:p w:rsidR="0024048B" w:rsidRDefault="0024048B" w:rsidP="0024048B">
      <w:pPr>
        <w:pStyle w:val="NoSpacing"/>
        <w:tabs>
          <w:tab w:val="center" w:pos="4680"/>
          <w:tab w:val="left" w:pos="7395"/>
        </w:tabs>
        <w:rPr>
          <w:rFonts w:ascii="Arial" w:hAnsi="Arial" w:cs="Arial"/>
        </w:rPr>
      </w:pPr>
      <w:r w:rsidRPr="002A2BA3">
        <w:rPr>
          <w:rFonts w:ascii="Arial" w:hAnsi="Arial" w:cs="Arial"/>
          <w:b/>
        </w:rPr>
        <w:t>Federal Emergency Management Agency</w:t>
      </w:r>
      <w:r>
        <w:rPr>
          <w:rFonts w:ascii="Arial" w:hAnsi="Arial" w:cs="Arial"/>
          <w:b/>
        </w:rPr>
        <w:t xml:space="preserve"> (FEMA)                                                   </w:t>
      </w:r>
      <w:r>
        <w:rPr>
          <w:rFonts w:ascii="Arial" w:hAnsi="Arial" w:cs="Arial"/>
        </w:rPr>
        <w:t>09/16/2018 to Present</w:t>
      </w:r>
    </w:p>
    <w:p w:rsidR="0024048B" w:rsidRDefault="0024048B" w:rsidP="0024048B">
      <w:pPr>
        <w:pStyle w:val="NoSpacing"/>
        <w:tabs>
          <w:tab w:val="center" w:pos="4680"/>
          <w:tab w:val="left" w:pos="7395"/>
        </w:tabs>
      </w:pPr>
      <w:r>
        <w:rPr>
          <w:rFonts w:ascii="Arial" w:hAnsi="Arial" w:cs="Arial"/>
        </w:rPr>
        <w:t>Washington, DC</w:t>
      </w:r>
    </w:p>
    <w:p w:rsidR="0024048B" w:rsidRPr="002A2BA3" w:rsidRDefault="0024048B" w:rsidP="0024048B">
      <w:pPr>
        <w:pStyle w:val="NoSpacing"/>
        <w:tabs>
          <w:tab w:val="center" w:pos="4680"/>
          <w:tab w:val="left" w:pos="7395"/>
        </w:tabs>
        <w:rPr>
          <w:rFonts w:ascii="Arial" w:hAnsi="Arial" w:cs="Arial"/>
        </w:rPr>
      </w:pPr>
      <w:r w:rsidRPr="002A2BA3">
        <w:rPr>
          <w:rFonts w:ascii="Arial" w:hAnsi="Arial" w:cs="Arial"/>
        </w:rPr>
        <w:tab/>
        <w:t xml:space="preserve">         </w:t>
      </w:r>
    </w:p>
    <w:p w:rsidR="00D13C8A" w:rsidRDefault="0024048B" w:rsidP="0024048B">
      <w:pPr>
        <w:pStyle w:val="NoSpacing"/>
        <w:tabs>
          <w:tab w:val="center" w:pos="4680"/>
          <w:tab w:val="left" w:pos="7395"/>
        </w:tabs>
        <w:rPr>
          <w:rFonts w:ascii="Arial" w:hAnsi="Arial" w:cs="Arial"/>
          <w:i/>
        </w:rPr>
      </w:pPr>
      <w:r>
        <w:rPr>
          <w:rFonts w:ascii="Arial" w:hAnsi="Arial" w:cs="Arial"/>
          <w:i/>
        </w:rPr>
        <w:t>IA-Applicant Services Program Specialist</w:t>
      </w:r>
    </w:p>
    <w:p w:rsidR="0024048B" w:rsidRDefault="0024048B" w:rsidP="0024048B">
      <w:pPr>
        <w:pStyle w:val="NoSpacing"/>
        <w:tabs>
          <w:tab w:val="center" w:pos="4680"/>
          <w:tab w:val="left" w:pos="7395"/>
        </w:tabs>
        <w:rPr>
          <w:rFonts w:ascii="Arial" w:hAnsi="Arial" w:cs="Arial"/>
        </w:rPr>
      </w:pPr>
    </w:p>
    <w:p w:rsidR="0024048B" w:rsidRDefault="0024048B" w:rsidP="0024048B">
      <w:pPr>
        <w:pStyle w:val="NoSpacing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Assist disaster survivors with registration for FEMA assistance at a Disaster Recovery Center (DRC) or researches and processes applicant cases from a field office.</w:t>
      </w:r>
    </w:p>
    <w:p w:rsidR="0024048B" w:rsidRDefault="0024048B" w:rsidP="0024048B">
      <w:pPr>
        <w:pStyle w:val="NoSpacing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Communicate directly with applicants confirming that they understand the assistance process, disaster assistance programs, and the current status of their case.</w:t>
      </w:r>
    </w:p>
    <w:p w:rsidR="0024048B" w:rsidRDefault="0092533C" w:rsidP="0024048B">
      <w:pPr>
        <w:pStyle w:val="NoSpacing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Request and review</w:t>
      </w:r>
      <w:r w:rsidR="0024048B">
        <w:rPr>
          <w:rFonts w:ascii="Arial" w:hAnsi="Arial" w:cs="Arial"/>
        </w:rPr>
        <w:t xml:space="preserve"> additional information and/or documentation from the applicant and verifies information is complete and appropriate.</w:t>
      </w:r>
    </w:p>
    <w:p w:rsidR="0024048B" w:rsidRPr="0055645F" w:rsidRDefault="0092533C" w:rsidP="0024048B">
      <w:pPr>
        <w:pStyle w:val="NoSpacing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Provide</w:t>
      </w:r>
      <w:r w:rsidR="0024048B">
        <w:rPr>
          <w:rFonts w:ascii="Arial" w:hAnsi="Arial" w:cs="Arial"/>
        </w:rPr>
        <w:t xml:space="preserve"> applicants with referrals to other Federal, State and Local agencies, voluntary organizations, and faith based organizations.  Provides information regarding individual Assistance programs to internal and external partners.</w:t>
      </w:r>
    </w:p>
    <w:p w:rsidR="0024048B" w:rsidRPr="0092533C" w:rsidRDefault="0024048B" w:rsidP="0024048B">
      <w:pPr>
        <w:pStyle w:val="NoSpacing"/>
        <w:tabs>
          <w:tab w:val="center" w:pos="4680"/>
          <w:tab w:val="left" w:pos="7395"/>
        </w:tabs>
        <w:rPr>
          <w:rFonts w:ascii="Arial" w:hAnsi="Arial" w:cs="Arial"/>
          <w:b/>
          <w:i/>
        </w:rPr>
      </w:pPr>
    </w:p>
    <w:p w:rsidR="00D13C8A" w:rsidRPr="00D13C8A" w:rsidRDefault="00D13C8A" w:rsidP="00E77843">
      <w:pPr>
        <w:pStyle w:val="NoSpacing"/>
        <w:tabs>
          <w:tab w:val="center" w:pos="4680"/>
          <w:tab w:val="left" w:pos="7395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Department of Homeland Security</w:t>
      </w:r>
    </w:p>
    <w:p w:rsidR="00D13C8A" w:rsidRDefault="00C36120" w:rsidP="00E77843">
      <w:pPr>
        <w:pStyle w:val="NoSpacing"/>
        <w:tabs>
          <w:tab w:val="center" w:pos="4680"/>
          <w:tab w:val="left" w:pos="7395"/>
        </w:tabs>
        <w:rPr>
          <w:rFonts w:ascii="Arial" w:hAnsi="Arial" w:cs="Arial"/>
        </w:rPr>
      </w:pPr>
      <w:r w:rsidRPr="002A2BA3">
        <w:rPr>
          <w:rFonts w:ascii="Arial" w:hAnsi="Arial" w:cs="Arial"/>
          <w:b/>
        </w:rPr>
        <w:t>Federal Emergency Management Agency</w:t>
      </w:r>
      <w:r w:rsidR="00EF477B">
        <w:rPr>
          <w:rFonts w:ascii="Arial" w:hAnsi="Arial" w:cs="Arial"/>
          <w:b/>
        </w:rPr>
        <w:t xml:space="preserve"> (FEMA)</w:t>
      </w:r>
      <w:r w:rsidR="00E43A5D">
        <w:rPr>
          <w:rFonts w:ascii="Arial" w:hAnsi="Arial" w:cs="Arial"/>
          <w:b/>
        </w:rPr>
        <w:t xml:space="preserve">                                                   </w:t>
      </w:r>
      <w:r w:rsidR="007A6DC4">
        <w:rPr>
          <w:rFonts w:ascii="Arial" w:hAnsi="Arial" w:cs="Arial"/>
        </w:rPr>
        <w:t>09/19/2017</w:t>
      </w:r>
      <w:r w:rsidR="00A916B8">
        <w:rPr>
          <w:rFonts w:ascii="Arial" w:hAnsi="Arial" w:cs="Arial"/>
        </w:rPr>
        <w:t xml:space="preserve"> to 07/21/2018</w:t>
      </w:r>
    </w:p>
    <w:p w:rsidR="00D13C8A" w:rsidRDefault="00D13C8A" w:rsidP="00D13C8A">
      <w:pPr>
        <w:pStyle w:val="NoSpacing"/>
        <w:tabs>
          <w:tab w:val="center" w:pos="4680"/>
          <w:tab w:val="left" w:pos="7395"/>
        </w:tabs>
      </w:pPr>
      <w:r>
        <w:rPr>
          <w:rFonts w:ascii="Arial" w:hAnsi="Arial" w:cs="Arial"/>
        </w:rPr>
        <w:t>Denton, Texas 76208</w:t>
      </w:r>
    </w:p>
    <w:p w:rsidR="00C36120" w:rsidRPr="002A2BA3" w:rsidRDefault="00C36120" w:rsidP="00E77843">
      <w:pPr>
        <w:pStyle w:val="NoSpacing"/>
        <w:tabs>
          <w:tab w:val="center" w:pos="4680"/>
          <w:tab w:val="left" w:pos="7395"/>
        </w:tabs>
        <w:rPr>
          <w:rFonts w:ascii="Arial" w:hAnsi="Arial" w:cs="Arial"/>
        </w:rPr>
      </w:pPr>
      <w:r w:rsidRPr="002A2BA3">
        <w:rPr>
          <w:rFonts w:ascii="Arial" w:hAnsi="Arial" w:cs="Arial"/>
        </w:rPr>
        <w:tab/>
        <w:t xml:space="preserve">         </w:t>
      </w:r>
    </w:p>
    <w:p w:rsidR="00C36120" w:rsidRPr="002A2BA3" w:rsidRDefault="00C36120" w:rsidP="00E77843">
      <w:pPr>
        <w:pStyle w:val="NoSpacing"/>
        <w:tabs>
          <w:tab w:val="center" w:pos="4680"/>
          <w:tab w:val="left" w:pos="7395"/>
        </w:tabs>
        <w:rPr>
          <w:rFonts w:ascii="Arial" w:hAnsi="Arial" w:cs="Arial"/>
          <w:i/>
        </w:rPr>
      </w:pPr>
      <w:r w:rsidRPr="002A2BA3">
        <w:rPr>
          <w:rFonts w:ascii="Arial" w:hAnsi="Arial" w:cs="Arial"/>
          <w:i/>
        </w:rPr>
        <w:t>Customer Representative</w:t>
      </w:r>
      <w:r w:rsidRPr="002A2BA3">
        <w:rPr>
          <w:rFonts w:ascii="Arial" w:hAnsi="Arial" w:cs="Arial"/>
          <w:i/>
        </w:rPr>
        <w:tab/>
      </w:r>
      <w:r w:rsidRPr="002A2BA3">
        <w:rPr>
          <w:rFonts w:ascii="Arial" w:hAnsi="Arial" w:cs="Arial"/>
          <w:i/>
        </w:rPr>
        <w:tab/>
      </w:r>
      <w:r w:rsidRPr="002A2BA3">
        <w:rPr>
          <w:rFonts w:ascii="Arial" w:hAnsi="Arial" w:cs="Arial"/>
          <w:i/>
        </w:rPr>
        <w:tab/>
      </w:r>
      <w:r w:rsidRPr="002A2BA3">
        <w:rPr>
          <w:rFonts w:ascii="Arial" w:hAnsi="Arial" w:cs="Arial"/>
          <w:i/>
        </w:rPr>
        <w:tab/>
      </w:r>
      <w:r w:rsidR="002B2011">
        <w:rPr>
          <w:rFonts w:ascii="Arial" w:hAnsi="Arial" w:cs="Arial"/>
          <w:i/>
        </w:rPr>
        <w:t xml:space="preserve">       </w:t>
      </w:r>
      <w:r w:rsidR="00F02CE4" w:rsidRPr="002A2BA3">
        <w:rPr>
          <w:rFonts w:ascii="Arial" w:hAnsi="Arial" w:cs="Arial"/>
          <w:i/>
        </w:rPr>
        <w:t xml:space="preserve">  </w:t>
      </w:r>
    </w:p>
    <w:p w:rsidR="00C36120" w:rsidRPr="002A2BA3" w:rsidRDefault="00C36120" w:rsidP="00C36120">
      <w:pPr>
        <w:pStyle w:val="NoSpacing"/>
      </w:pPr>
    </w:p>
    <w:p w:rsidR="0055645F" w:rsidRPr="0055645F" w:rsidRDefault="0055645F" w:rsidP="0055645F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55645F">
        <w:rPr>
          <w:rFonts w:ascii="Arial" w:hAnsi="Arial" w:cs="Arial"/>
        </w:rPr>
        <w:t>Serve</w:t>
      </w:r>
      <w:r w:rsidR="00812E3A">
        <w:rPr>
          <w:rFonts w:ascii="Arial" w:hAnsi="Arial" w:cs="Arial"/>
        </w:rPr>
        <w:t>d</w:t>
      </w:r>
      <w:r w:rsidRPr="0055645F">
        <w:rPr>
          <w:rFonts w:ascii="Arial" w:hAnsi="Arial" w:cs="Arial"/>
        </w:rPr>
        <w:t xml:space="preserve"> as the primary point of contact, conduct</w:t>
      </w:r>
      <w:r w:rsidR="00812E3A">
        <w:rPr>
          <w:rFonts w:ascii="Arial" w:hAnsi="Arial" w:cs="Arial"/>
        </w:rPr>
        <w:t>ed</w:t>
      </w:r>
      <w:r w:rsidRPr="0055645F">
        <w:rPr>
          <w:rFonts w:ascii="Arial" w:hAnsi="Arial" w:cs="Arial"/>
        </w:rPr>
        <w:t xml:space="preserve"> telephone interviews and </w:t>
      </w:r>
      <w:r w:rsidR="00812E3A">
        <w:rPr>
          <w:rFonts w:ascii="Arial" w:hAnsi="Arial" w:cs="Arial"/>
        </w:rPr>
        <w:t xml:space="preserve">registered </w:t>
      </w:r>
      <w:r w:rsidRPr="0055645F">
        <w:rPr>
          <w:rFonts w:ascii="Arial" w:hAnsi="Arial" w:cs="Arial"/>
        </w:rPr>
        <w:t xml:space="preserve">disaster survivors who </w:t>
      </w:r>
      <w:r w:rsidR="00812E3A">
        <w:rPr>
          <w:rFonts w:ascii="Arial" w:hAnsi="Arial" w:cs="Arial"/>
        </w:rPr>
        <w:t>were</w:t>
      </w:r>
      <w:r w:rsidRPr="0055645F">
        <w:rPr>
          <w:rFonts w:ascii="Arial" w:hAnsi="Arial" w:cs="Arial"/>
        </w:rPr>
        <w:t xml:space="preserve"> affected by a declared disaster.</w:t>
      </w:r>
    </w:p>
    <w:p w:rsidR="0055645F" w:rsidRPr="0055645F" w:rsidRDefault="003E1B52" w:rsidP="0055645F">
      <w:pPr>
        <w:pStyle w:val="NoSpacing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55645F" w:rsidRPr="0055645F">
        <w:rPr>
          <w:rFonts w:ascii="Arial" w:hAnsi="Arial" w:cs="Arial"/>
        </w:rPr>
        <w:t>onduct</w:t>
      </w:r>
      <w:r w:rsidR="00812E3A">
        <w:rPr>
          <w:rFonts w:ascii="Arial" w:hAnsi="Arial" w:cs="Arial"/>
        </w:rPr>
        <w:t>ed</w:t>
      </w:r>
      <w:r w:rsidR="0055645F" w:rsidRPr="0055645F">
        <w:rPr>
          <w:rFonts w:ascii="Arial" w:hAnsi="Arial" w:cs="Arial"/>
        </w:rPr>
        <w:t xml:space="preserve"> verification activities to determine eligibility, </w:t>
      </w:r>
      <w:r w:rsidR="002D3F15">
        <w:rPr>
          <w:rFonts w:ascii="Arial" w:hAnsi="Arial" w:cs="Arial"/>
        </w:rPr>
        <w:t>analyze</w:t>
      </w:r>
      <w:r w:rsidR="00812E3A">
        <w:rPr>
          <w:rFonts w:ascii="Arial" w:hAnsi="Arial" w:cs="Arial"/>
        </w:rPr>
        <w:t>d</w:t>
      </w:r>
      <w:r w:rsidR="002D3F15">
        <w:rPr>
          <w:rFonts w:ascii="Arial" w:hAnsi="Arial" w:cs="Arial"/>
        </w:rPr>
        <w:t xml:space="preserve"> information according to established procedures to determine </w:t>
      </w:r>
      <w:r w:rsidR="0055645F" w:rsidRPr="0055645F">
        <w:rPr>
          <w:rFonts w:ascii="Arial" w:hAnsi="Arial" w:cs="Arial"/>
        </w:rPr>
        <w:t>applicant needs, and provide</w:t>
      </w:r>
      <w:r w:rsidR="00812E3A">
        <w:rPr>
          <w:rFonts w:ascii="Arial" w:hAnsi="Arial" w:cs="Arial"/>
        </w:rPr>
        <w:t>d</w:t>
      </w:r>
      <w:r w:rsidR="0055645F" w:rsidRPr="0055645F">
        <w:rPr>
          <w:rFonts w:ascii="Arial" w:hAnsi="Arial" w:cs="Arial"/>
        </w:rPr>
        <w:t xml:space="preserve"> instructions and referrals to appropriate disaster programs, community resources, and other Federal agencies, as appropriate.</w:t>
      </w:r>
    </w:p>
    <w:p w:rsidR="0055645F" w:rsidRPr="0055645F" w:rsidRDefault="0055645F" w:rsidP="0055645F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55645F">
        <w:rPr>
          <w:rFonts w:ascii="Arial" w:hAnsi="Arial" w:cs="Arial"/>
        </w:rPr>
        <w:t>Assess</w:t>
      </w:r>
      <w:r w:rsidR="00812E3A">
        <w:rPr>
          <w:rFonts w:ascii="Arial" w:hAnsi="Arial" w:cs="Arial"/>
        </w:rPr>
        <w:t>ed</w:t>
      </w:r>
      <w:r w:rsidRPr="0055645F">
        <w:rPr>
          <w:rFonts w:ascii="Arial" w:hAnsi="Arial" w:cs="Arial"/>
        </w:rPr>
        <w:t xml:space="preserve"> and review</w:t>
      </w:r>
      <w:r w:rsidR="00812E3A">
        <w:rPr>
          <w:rFonts w:ascii="Arial" w:hAnsi="Arial" w:cs="Arial"/>
        </w:rPr>
        <w:t>ed</w:t>
      </w:r>
      <w:r w:rsidRPr="0055645F">
        <w:rPr>
          <w:rFonts w:ascii="Arial" w:hAnsi="Arial" w:cs="Arial"/>
        </w:rPr>
        <w:t xml:space="preserve"> completed registrations within the National Emergency Management Information System (NEMIS) and provide</w:t>
      </w:r>
      <w:r w:rsidR="00E07AF3">
        <w:rPr>
          <w:rFonts w:ascii="Arial" w:hAnsi="Arial" w:cs="Arial"/>
        </w:rPr>
        <w:t>d</w:t>
      </w:r>
      <w:r w:rsidRPr="0055645F">
        <w:rPr>
          <w:rFonts w:ascii="Arial" w:hAnsi="Arial" w:cs="Arial"/>
        </w:rPr>
        <w:t xml:space="preserve"> status updates as well as advise</w:t>
      </w:r>
      <w:r w:rsidR="00812E3A">
        <w:rPr>
          <w:rFonts w:ascii="Arial" w:hAnsi="Arial" w:cs="Arial"/>
        </w:rPr>
        <w:t>d</w:t>
      </w:r>
      <w:r w:rsidRPr="0055645F">
        <w:rPr>
          <w:rFonts w:ascii="Arial" w:hAnsi="Arial" w:cs="Arial"/>
        </w:rPr>
        <w:t xml:space="preserve"> what information should be submitted for </w:t>
      </w:r>
      <w:r w:rsidR="003E1B52">
        <w:rPr>
          <w:rFonts w:ascii="Arial" w:hAnsi="Arial" w:cs="Arial"/>
        </w:rPr>
        <w:t>disaster assistance programs.</w:t>
      </w:r>
    </w:p>
    <w:p w:rsidR="0055645F" w:rsidRPr="0055645F" w:rsidRDefault="002D3F15" w:rsidP="0055645F">
      <w:pPr>
        <w:pStyle w:val="NoSpacing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Create</w:t>
      </w:r>
      <w:r w:rsidR="00812E3A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Work Packets in the National Emergency Management Information System (NEMIS) computer database to transmit applicant information for further processing or decisions.</w:t>
      </w:r>
    </w:p>
    <w:p w:rsidR="003E1B52" w:rsidRDefault="0055645F" w:rsidP="0055645F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55645F">
        <w:rPr>
          <w:rFonts w:ascii="Arial" w:hAnsi="Arial" w:cs="Arial"/>
        </w:rPr>
        <w:t>C</w:t>
      </w:r>
      <w:r w:rsidR="00812E3A">
        <w:rPr>
          <w:rFonts w:ascii="Arial" w:hAnsi="Arial" w:cs="Arial"/>
        </w:rPr>
        <w:t>onducted</w:t>
      </w:r>
      <w:r w:rsidRPr="0055645F">
        <w:rPr>
          <w:rFonts w:ascii="Arial" w:hAnsi="Arial" w:cs="Arial"/>
        </w:rPr>
        <w:t xml:space="preserve"> casework activities and process</w:t>
      </w:r>
      <w:r w:rsidR="00812E3A">
        <w:rPr>
          <w:rFonts w:ascii="Arial" w:hAnsi="Arial" w:cs="Arial"/>
        </w:rPr>
        <w:t>ed</w:t>
      </w:r>
      <w:r w:rsidRPr="0055645F">
        <w:rPr>
          <w:rFonts w:ascii="Arial" w:hAnsi="Arial" w:cs="Arial"/>
        </w:rPr>
        <w:t xml:space="preserve"> applicant cases based on documentation provided by applicants</w:t>
      </w:r>
      <w:r w:rsidR="003E1B52">
        <w:rPr>
          <w:rFonts w:ascii="Arial" w:hAnsi="Arial" w:cs="Arial"/>
        </w:rPr>
        <w:t>.</w:t>
      </w:r>
    </w:p>
    <w:p w:rsidR="0055645F" w:rsidRDefault="00812E3A" w:rsidP="0055645F">
      <w:pPr>
        <w:pStyle w:val="NoSpacing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Identified</w:t>
      </w:r>
      <w:r w:rsidR="003E1B52" w:rsidRPr="003E1B52">
        <w:rPr>
          <w:rFonts w:ascii="Arial" w:hAnsi="Arial" w:cs="Arial"/>
        </w:rPr>
        <w:t xml:space="preserve"> and analyze</w:t>
      </w:r>
      <w:r>
        <w:rPr>
          <w:rFonts w:ascii="Arial" w:hAnsi="Arial" w:cs="Arial"/>
        </w:rPr>
        <w:t>d</w:t>
      </w:r>
      <w:r w:rsidR="003E1B52" w:rsidRPr="003E1B52">
        <w:rPr>
          <w:rFonts w:ascii="Arial" w:hAnsi="Arial" w:cs="Arial"/>
        </w:rPr>
        <w:t xml:space="preserve"> unusual sit</w:t>
      </w:r>
      <w:r>
        <w:rPr>
          <w:rFonts w:ascii="Arial" w:hAnsi="Arial" w:cs="Arial"/>
        </w:rPr>
        <w:t>uations or requests and resolved</w:t>
      </w:r>
      <w:r w:rsidR="003E1B52" w:rsidRPr="003E1B52">
        <w:rPr>
          <w:rFonts w:ascii="Arial" w:hAnsi="Arial" w:cs="Arial"/>
        </w:rPr>
        <w:t xml:space="preserve"> issues or problems within the scope of assigned duties.</w:t>
      </w:r>
      <w:r w:rsidR="0055645F" w:rsidRPr="003E1B52">
        <w:rPr>
          <w:rFonts w:ascii="Arial" w:hAnsi="Arial" w:cs="Arial"/>
        </w:rPr>
        <w:t xml:space="preserve">  </w:t>
      </w:r>
    </w:p>
    <w:p w:rsidR="00C36120" w:rsidRPr="002A2BA3" w:rsidRDefault="00C36120" w:rsidP="00C36120">
      <w:pPr>
        <w:pStyle w:val="NoSpacing"/>
        <w:rPr>
          <w:rFonts w:ascii="Arial" w:hAnsi="Arial" w:cs="Arial"/>
        </w:rPr>
      </w:pPr>
    </w:p>
    <w:p w:rsidR="0024048B" w:rsidRDefault="0024048B" w:rsidP="00C36120">
      <w:pPr>
        <w:pStyle w:val="NoSpacing"/>
        <w:rPr>
          <w:rFonts w:ascii="Arial" w:hAnsi="Arial" w:cs="Arial"/>
          <w:b/>
        </w:rPr>
      </w:pPr>
    </w:p>
    <w:p w:rsidR="0024048B" w:rsidRDefault="0024048B" w:rsidP="00C36120">
      <w:pPr>
        <w:pStyle w:val="NoSpacing"/>
        <w:rPr>
          <w:rFonts w:ascii="Arial" w:hAnsi="Arial" w:cs="Arial"/>
          <w:b/>
        </w:rPr>
      </w:pPr>
    </w:p>
    <w:p w:rsidR="0024048B" w:rsidRDefault="0024048B" w:rsidP="00C36120">
      <w:pPr>
        <w:pStyle w:val="NoSpacing"/>
        <w:rPr>
          <w:rFonts w:ascii="Arial" w:hAnsi="Arial" w:cs="Arial"/>
          <w:b/>
        </w:rPr>
      </w:pPr>
    </w:p>
    <w:p w:rsidR="00C36120" w:rsidRDefault="00C36120" w:rsidP="00C36120">
      <w:pPr>
        <w:pStyle w:val="NoSpacing"/>
        <w:rPr>
          <w:rFonts w:ascii="Arial" w:hAnsi="Arial" w:cs="Arial"/>
        </w:rPr>
      </w:pPr>
      <w:r w:rsidRPr="002A2BA3">
        <w:rPr>
          <w:rFonts w:ascii="Arial" w:hAnsi="Arial" w:cs="Arial"/>
          <w:b/>
        </w:rPr>
        <w:lastRenderedPageBreak/>
        <w:t>Da</w:t>
      </w:r>
      <w:r w:rsidR="00E43A5D">
        <w:rPr>
          <w:rFonts w:ascii="Arial" w:hAnsi="Arial" w:cs="Arial"/>
          <w:b/>
        </w:rPr>
        <w:t xml:space="preserve">llas Independent School District                                                                            </w:t>
      </w:r>
      <w:r w:rsidR="00D509C2">
        <w:rPr>
          <w:rFonts w:ascii="Arial" w:hAnsi="Arial" w:cs="Arial"/>
        </w:rPr>
        <w:t>03/31/20</w:t>
      </w:r>
      <w:r w:rsidR="00470928">
        <w:rPr>
          <w:rFonts w:ascii="Arial" w:hAnsi="Arial" w:cs="Arial"/>
        </w:rPr>
        <w:t>17 to</w:t>
      </w:r>
      <w:r w:rsidR="007A6DC4">
        <w:rPr>
          <w:rFonts w:ascii="Arial" w:hAnsi="Arial" w:cs="Arial"/>
        </w:rPr>
        <w:t xml:space="preserve"> 12/21/2017</w:t>
      </w:r>
    </w:p>
    <w:p w:rsidR="007A6DC4" w:rsidRDefault="00B21EEC" w:rsidP="00C3612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Dallas, Texas </w:t>
      </w:r>
      <w:r w:rsidR="007A6DC4">
        <w:rPr>
          <w:rFonts w:ascii="Arial" w:hAnsi="Arial" w:cs="Arial"/>
        </w:rPr>
        <w:t>75231</w:t>
      </w:r>
    </w:p>
    <w:p w:rsidR="007A6DC4" w:rsidRPr="002A2BA3" w:rsidRDefault="007A6DC4" w:rsidP="00C36120">
      <w:pPr>
        <w:pStyle w:val="NoSpacing"/>
        <w:rPr>
          <w:rFonts w:ascii="Arial" w:hAnsi="Arial" w:cs="Arial"/>
        </w:rPr>
      </w:pPr>
    </w:p>
    <w:p w:rsidR="00F02CE4" w:rsidRPr="002A2BA3" w:rsidRDefault="00F02CE4" w:rsidP="00C36120">
      <w:pPr>
        <w:pStyle w:val="NoSpacing"/>
        <w:rPr>
          <w:rFonts w:ascii="Arial" w:hAnsi="Arial" w:cs="Arial"/>
        </w:rPr>
      </w:pPr>
      <w:r w:rsidRPr="002A2BA3">
        <w:rPr>
          <w:rFonts w:ascii="Arial" w:hAnsi="Arial" w:cs="Arial"/>
          <w:i/>
        </w:rPr>
        <w:t>Substitute Teacher</w:t>
      </w:r>
      <w:r w:rsidRPr="002A2BA3">
        <w:rPr>
          <w:rFonts w:ascii="Arial" w:hAnsi="Arial" w:cs="Arial"/>
          <w:i/>
        </w:rPr>
        <w:tab/>
      </w:r>
      <w:r w:rsidRPr="002A2BA3">
        <w:rPr>
          <w:rFonts w:ascii="Arial" w:hAnsi="Arial" w:cs="Arial"/>
          <w:i/>
        </w:rPr>
        <w:tab/>
      </w:r>
      <w:r w:rsidRPr="002A2BA3">
        <w:rPr>
          <w:rFonts w:ascii="Arial" w:hAnsi="Arial" w:cs="Arial"/>
          <w:i/>
        </w:rPr>
        <w:tab/>
      </w:r>
      <w:r w:rsidRPr="002A2BA3">
        <w:rPr>
          <w:rFonts w:ascii="Arial" w:hAnsi="Arial" w:cs="Arial"/>
          <w:i/>
        </w:rPr>
        <w:tab/>
      </w:r>
      <w:r w:rsidRPr="002A2BA3">
        <w:rPr>
          <w:rFonts w:ascii="Arial" w:hAnsi="Arial" w:cs="Arial"/>
          <w:i/>
        </w:rPr>
        <w:tab/>
      </w:r>
      <w:r w:rsidRPr="002A2BA3">
        <w:rPr>
          <w:rFonts w:ascii="Arial" w:hAnsi="Arial" w:cs="Arial"/>
          <w:i/>
        </w:rPr>
        <w:tab/>
      </w:r>
      <w:r w:rsidRPr="002A2BA3">
        <w:rPr>
          <w:rFonts w:ascii="Arial" w:hAnsi="Arial" w:cs="Arial"/>
          <w:i/>
        </w:rPr>
        <w:tab/>
      </w:r>
      <w:r w:rsidRPr="002A2BA3">
        <w:rPr>
          <w:rFonts w:ascii="Arial" w:hAnsi="Arial" w:cs="Arial"/>
          <w:i/>
        </w:rPr>
        <w:tab/>
      </w:r>
      <w:r w:rsidRPr="002A2BA3">
        <w:rPr>
          <w:rFonts w:ascii="Arial" w:hAnsi="Arial" w:cs="Arial"/>
          <w:i/>
        </w:rPr>
        <w:tab/>
        <w:t xml:space="preserve">                 </w:t>
      </w:r>
      <w:r w:rsidR="00A53EEF">
        <w:rPr>
          <w:rFonts w:ascii="Arial" w:hAnsi="Arial" w:cs="Arial"/>
          <w:i/>
        </w:rPr>
        <w:t xml:space="preserve">      </w:t>
      </w:r>
      <w:r w:rsidRPr="002A2BA3">
        <w:rPr>
          <w:rFonts w:ascii="Arial" w:hAnsi="Arial" w:cs="Arial"/>
          <w:i/>
        </w:rPr>
        <w:t xml:space="preserve">    </w:t>
      </w:r>
    </w:p>
    <w:p w:rsidR="00F02CE4" w:rsidRPr="002A2BA3" w:rsidRDefault="00F02CE4" w:rsidP="00C36120">
      <w:pPr>
        <w:pStyle w:val="NoSpacing"/>
        <w:rPr>
          <w:rFonts w:ascii="Arial" w:hAnsi="Arial" w:cs="Arial"/>
        </w:rPr>
      </w:pPr>
    </w:p>
    <w:p w:rsidR="00F02CE4" w:rsidRPr="002A2BA3" w:rsidRDefault="00E56F27" w:rsidP="00F02CE4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Presented</w:t>
      </w:r>
      <w:bookmarkStart w:id="0" w:name="_GoBack"/>
      <w:bookmarkEnd w:id="0"/>
      <w:r w:rsidR="00F02CE4" w:rsidRPr="002A2BA3">
        <w:rPr>
          <w:rFonts w:ascii="Arial" w:hAnsi="Arial" w:cs="Arial"/>
          <w:sz w:val="22"/>
          <w:szCs w:val="22"/>
        </w:rPr>
        <w:t xml:space="preserve"> the lesson plans </w:t>
      </w:r>
      <w:r w:rsidR="00CA167E">
        <w:rPr>
          <w:rFonts w:ascii="Arial" w:hAnsi="Arial" w:cs="Arial"/>
          <w:sz w:val="22"/>
          <w:szCs w:val="22"/>
        </w:rPr>
        <w:t>and subject matter</w:t>
      </w:r>
      <w:r w:rsidR="0035747A">
        <w:rPr>
          <w:rFonts w:ascii="Arial" w:hAnsi="Arial" w:cs="Arial"/>
          <w:sz w:val="22"/>
          <w:szCs w:val="22"/>
        </w:rPr>
        <w:t xml:space="preserve"> to students, which</w:t>
      </w:r>
      <w:r w:rsidR="00CA167E">
        <w:rPr>
          <w:rFonts w:ascii="Arial" w:hAnsi="Arial" w:cs="Arial"/>
          <w:sz w:val="22"/>
          <w:szCs w:val="22"/>
        </w:rPr>
        <w:t xml:space="preserve"> fulfilled</w:t>
      </w:r>
      <w:r w:rsidR="00F02CE4" w:rsidRPr="002A2BA3">
        <w:rPr>
          <w:rFonts w:ascii="Arial" w:hAnsi="Arial" w:cs="Arial"/>
          <w:sz w:val="22"/>
          <w:szCs w:val="22"/>
        </w:rPr>
        <w:t xml:space="preserve"> the requirements of the curriculum of the regularly appointed teacher.</w:t>
      </w:r>
    </w:p>
    <w:p w:rsidR="00F02CE4" w:rsidRPr="002A2BA3" w:rsidRDefault="00F02CE4" w:rsidP="00F02CE4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2A2BA3">
        <w:rPr>
          <w:rFonts w:ascii="Arial" w:hAnsi="Arial" w:cs="Arial"/>
          <w:sz w:val="22"/>
          <w:szCs w:val="22"/>
        </w:rPr>
        <w:t>Establish</w:t>
      </w:r>
      <w:r w:rsidR="009171B2">
        <w:rPr>
          <w:rFonts w:ascii="Arial" w:hAnsi="Arial" w:cs="Arial"/>
          <w:sz w:val="22"/>
          <w:szCs w:val="22"/>
        </w:rPr>
        <w:t>ed</w:t>
      </w:r>
      <w:r w:rsidRPr="002A2BA3">
        <w:rPr>
          <w:rFonts w:ascii="Arial" w:hAnsi="Arial" w:cs="Arial"/>
          <w:sz w:val="22"/>
          <w:szCs w:val="22"/>
        </w:rPr>
        <w:t xml:space="preserve"> and maintain</w:t>
      </w:r>
      <w:r w:rsidR="009632C9">
        <w:rPr>
          <w:rFonts w:ascii="Arial" w:hAnsi="Arial" w:cs="Arial"/>
          <w:sz w:val="22"/>
          <w:szCs w:val="22"/>
        </w:rPr>
        <w:t>ed</w:t>
      </w:r>
      <w:r w:rsidRPr="002A2BA3">
        <w:rPr>
          <w:rFonts w:ascii="Arial" w:hAnsi="Arial" w:cs="Arial"/>
          <w:sz w:val="22"/>
          <w:szCs w:val="22"/>
        </w:rPr>
        <w:t xml:space="preserve"> efficient classroom management procedures of student behavior.</w:t>
      </w:r>
    </w:p>
    <w:p w:rsidR="00F02CE4" w:rsidRPr="002A2BA3" w:rsidRDefault="00F02CE4" w:rsidP="00F02CE4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2A2BA3">
        <w:rPr>
          <w:rFonts w:ascii="Arial" w:hAnsi="Arial" w:cs="Arial"/>
          <w:sz w:val="22"/>
          <w:szCs w:val="22"/>
        </w:rPr>
        <w:t>Maintain</w:t>
      </w:r>
      <w:r w:rsidR="009171B2">
        <w:rPr>
          <w:rFonts w:ascii="Arial" w:hAnsi="Arial" w:cs="Arial"/>
          <w:sz w:val="22"/>
          <w:szCs w:val="22"/>
        </w:rPr>
        <w:t>ed</w:t>
      </w:r>
      <w:r w:rsidRPr="002A2BA3">
        <w:rPr>
          <w:rFonts w:ascii="Arial" w:hAnsi="Arial" w:cs="Arial"/>
          <w:sz w:val="22"/>
          <w:szCs w:val="22"/>
        </w:rPr>
        <w:t xml:space="preserve"> established routines/schedules and procedures of the assigned school.</w:t>
      </w:r>
    </w:p>
    <w:p w:rsidR="00F02CE4" w:rsidRPr="002A2BA3" w:rsidRDefault="00F02CE4" w:rsidP="00F02CE4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2A2BA3">
        <w:rPr>
          <w:rFonts w:ascii="Arial" w:hAnsi="Arial" w:cs="Arial"/>
          <w:sz w:val="22"/>
          <w:szCs w:val="22"/>
        </w:rPr>
        <w:t>Follow</w:t>
      </w:r>
      <w:r w:rsidR="009171B2">
        <w:rPr>
          <w:rFonts w:ascii="Arial" w:hAnsi="Arial" w:cs="Arial"/>
          <w:sz w:val="22"/>
          <w:szCs w:val="22"/>
        </w:rPr>
        <w:t>ed</w:t>
      </w:r>
      <w:r w:rsidRPr="002A2BA3">
        <w:rPr>
          <w:rFonts w:ascii="Arial" w:hAnsi="Arial" w:cs="Arial"/>
          <w:sz w:val="22"/>
          <w:szCs w:val="22"/>
        </w:rPr>
        <w:t xml:space="preserve"> all safety standards and procedures of assigned school.</w:t>
      </w:r>
    </w:p>
    <w:p w:rsidR="00F45A48" w:rsidRDefault="00F45A48" w:rsidP="00F02CE4">
      <w:pPr>
        <w:pStyle w:val="NoSpacing"/>
        <w:rPr>
          <w:rFonts w:ascii="Arial" w:hAnsi="Arial" w:cs="Arial"/>
          <w:b/>
        </w:rPr>
      </w:pPr>
    </w:p>
    <w:p w:rsidR="00470928" w:rsidRDefault="00F02CE4" w:rsidP="00F02CE4">
      <w:pPr>
        <w:pStyle w:val="NoSpacing"/>
        <w:rPr>
          <w:rFonts w:ascii="Arial" w:hAnsi="Arial" w:cs="Arial"/>
        </w:rPr>
      </w:pPr>
      <w:r w:rsidRPr="002A2BA3">
        <w:rPr>
          <w:rFonts w:ascii="Arial" w:hAnsi="Arial" w:cs="Arial"/>
          <w:b/>
        </w:rPr>
        <w:t>Wellness Healthcare Solutions</w:t>
      </w:r>
      <w:r w:rsidR="00470928">
        <w:rPr>
          <w:rFonts w:ascii="Arial" w:hAnsi="Arial" w:cs="Arial"/>
          <w:b/>
        </w:rPr>
        <w:t>, Inc.</w:t>
      </w:r>
      <w:r w:rsidR="00E43A5D">
        <w:rPr>
          <w:rFonts w:ascii="Arial" w:hAnsi="Arial" w:cs="Arial"/>
          <w:b/>
        </w:rPr>
        <w:t xml:space="preserve">                                                                             </w:t>
      </w:r>
      <w:r w:rsidR="00D509C2">
        <w:rPr>
          <w:rFonts w:ascii="Arial" w:hAnsi="Arial" w:cs="Arial"/>
        </w:rPr>
        <w:t>07</w:t>
      </w:r>
      <w:r w:rsidR="00470928" w:rsidRPr="00470928">
        <w:rPr>
          <w:rFonts w:ascii="Arial" w:hAnsi="Arial" w:cs="Arial"/>
        </w:rPr>
        <w:t>/1/2013</w:t>
      </w:r>
      <w:r w:rsidR="00470928">
        <w:rPr>
          <w:rFonts w:ascii="Arial" w:hAnsi="Arial" w:cs="Arial"/>
        </w:rPr>
        <w:t xml:space="preserve"> to 10/04/2016</w:t>
      </w:r>
    </w:p>
    <w:p w:rsidR="00F02CE4" w:rsidRPr="00470928" w:rsidRDefault="00470928" w:rsidP="00F02CE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Desoto, Texas 75115</w:t>
      </w:r>
      <w:r w:rsidR="00F02CE4" w:rsidRPr="00470928">
        <w:rPr>
          <w:rFonts w:ascii="Arial" w:hAnsi="Arial" w:cs="Arial"/>
        </w:rPr>
        <w:tab/>
        <w:t xml:space="preserve">                                                                                              </w:t>
      </w:r>
    </w:p>
    <w:p w:rsidR="00F02CE4" w:rsidRPr="002A2BA3" w:rsidRDefault="00F02CE4" w:rsidP="00F02CE4">
      <w:pPr>
        <w:pStyle w:val="NoSpacing"/>
        <w:rPr>
          <w:rFonts w:ascii="Arial" w:hAnsi="Arial" w:cs="Arial"/>
        </w:rPr>
      </w:pPr>
    </w:p>
    <w:p w:rsidR="00F02CE4" w:rsidRPr="002A2BA3" w:rsidRDefault="00F02CE4" w:rsidP="00F02CE4">
      <w:pPr>
        <w:pStyle w:val="NoSpacing"/>
        <w:rPr>
          <w:rFonts w:ascii="Arial" w:hAnsi="Arial" w:cs="Arial"/>
          <w:i/>
        </w:rPr>
      </w:pPr>
      <w:r w:rsidRPr="002A2BA3">
        <w:rPr>
          <w:rFonts w:ascii="Arial" w:hAnsi="Arial" w:cs="Arial"/>
          <w:i/>
        </w:rPr>
        <w:t xml:space="preserve">Director of Professional Services       </w:t>
      </w:r>
      <w:r w:rsidRPr="002A2BA3">
        <w:rPr>
          <w:rFonts w:ascii="Arial" w:hAnsi="Arial" w:cs="Arial"/>
          <w:i/>
        </w:rPr>
        <w:tab/>
      </w:r>
      <w:r w:rsidRPr="002A2BA3">
        <w:rPr>
          <w:rFonts w:ascii="Arial" w:hAnsi="Arial" w:cs="Arial"/>
          <w:i/>
        </w:rPr>
        <w:tab/>
      </w:r>
      <w:r w:rsidRPr="002A2BA3">
        <w:rPr>
          <w:rFonts w:ascii="Arial" w:hAnsi="Arial" w:cs="Arial"/>
          <w:i/>
        </w:rPr>
        <w:tab/>
      </w:r>
      <w:r w:rsidRPr="002A2BA3">
        <w:rPr>
          <w:rFonts w:ascii="Arial" w:hAnsi="Arial" w:cs="Arial"/>
          <w:i/>
        </w:rPr>
        <w:tab/>
      </w:r>
      <w:r w:rsidRPr="002A2BA3">
        <w:rPr>
          <w:rFonts w:ascii="Arial" w:hAnsi="Arial" w:cs="Arial"/>
          <w:i/>
        </w:rPr>
        <w:tab/>
      </w:r>
      <w:r w:rsidRPr="002A2BA3">
        <w:rPr>
          <w:rFonts w:ascii="Arial" w:hAnsi="Arial" w:cs="Arial"/>
          <w:i/>
        </w:rPr>
        <w:tab/>
      </w:r>
      <w:r w:rsidRPr="002A2BA3">
        <w:rPr>
          <w:rFonts w:ascii="Arial" w:hAnsi="Arial" w:cs="Arial"/>
          <w:i/>
        </w:rPr>
        <w:tab/>
        <w:t xml:space="preserve">               </w:t>
      </w:r>
    </w:p>
    <w:p w:rsidR="00F02CE4" w:rsidRPr="002A2BA3" w:rsidRDefault="00F02CE4" w:rsidP="00F02CE4">
      <w:pPr>
        <w:pStyle w:val="NoSpacing"/>
        <w:rPr>
          <w:rFonts w:ascii="Arial" w:hAnsi="Arial" w:cs="Arial"/>
          <w:i/>
        </w:rPr>
      </w:pPr>
    </w:p>
    <w:p w:rsidR="005502BE" w:rsidRDefault="002D7862" w:rsidP="00F02CE4">
      <w:pPr>
        <w:numPr>
          <w:ilvl w:val="0"/>
          <w:numId w:val="5"/>
        </w:numPr>
        <w:tabs>
          <w:tab w:val="clear" w:pos="9360"/>
        </w:tabs>
        <w:spacing w:before="0" w:after="0"/>
        <w:rPr>
          <w:rFonts w:ascii="Arial" w:hAnsi="Arial" w:cs="Arial"/>
        </w:rPr>
      </w:pPr>
      <w:r w:rsidRPr="002D7862">
        <w:rPr>
          <w:rFonts w:ascii="Arial" w:hAnsi="Arial" w:cs="Arial"/>
        </w:rPr>
        <w:t xml:space="preserve">Directed the daily operations of </w:t>
      </w:r>
      <w:r w:rsidR="005502BE">
        <w:rPr>
          <w:rFonts w:ascii="Arial" w:hAnsi="Arial" w:cs="Arial"/>
        </w:rPr>
        <w:t>case management services for individuals with Intellectual developmental disabilities.</w:t>
      </w:r>
    </w:p>
    <w:p w:rsidR="00F02CE4" w:rsidRDefault="005502BE" w:rsidP="00F02CE4">
      <w:pPr>
        <w:numPr>
          <w:ilvl w:val="0"/>
          <w:numId w:val="5"/>
        </w:numPr>
        <w:tabs>
          <w:tab w:val="clear" w:pos="9360"/>
        </w:tabs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F02CE4" w:rsidRPr="002D7862">
        <w:rPr>
          <w:rFonts w:ascii="Arial" w:hAnsi="Arial" w:cs="Arial"/>
        </w:rPr>
        <w:t>upervised</w:t>
      </w:r>
      <w:r>
        <w:rPr>
          <w:rFonts w:ascii="Arial" w:hAnsi="Arial" w:cs="Arial"/>
        </w:rPr>
        <w:t xml:space="preserve"> a team of case </w:t>
      </w:r>
      <w:r w:rsidR="00950457">
        <w:rPr>
          <w:rFonts w:ascii="Arial" w:hAnsi="Arial" w:cs="Arial"/>
        </w:rPr>
        <w:t>m</w:t>
      </w:r>
      <w:r>
        <w:rPr>
          <w:rFonts w:ascii="Arial" w:hAnsi="Arial" w:cs="Arial"/>
        </w:rPr>
        <w:t>anagers and</w:t>
      </w:r>
      <w:r w:rsidR="00F02CE4" w:rsidRPr="002D7862">
        <w:rPr>
          <w:rFonts w:ascii="Arial" w:hAnsi="Arial" w:cs="Arial"/>
        </w:rPr>
        <w:t xml:space="preserve"> ensure</w:t>
      </w:r>
      <w:r w:rsidR="002D7862">
        <w:rPr>
          <w:rFonts w:ascii="Arial" w:hAnsi="Arial" w:cs="Arial"/>
        </w:rPr>
        <w:t>d all functions were executed within the organization and state requirements.</w:t>
      </w:r>
    </w:p>
    <w:p w:rsidR="003228E2" w:rsidRPr="002A2BA3" w:rsidRDefault="003228E2" w:rsidP="003228E2">
      <w:pPr>
        <w:numPr>
          <w:ilvl w:val="0"/>
          <w:numId w:val="5"/>
        </w:numPr>
        <w:tabs>
          <w:tab w:val="clear" w:pos="9360"/>
        </w:tabs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Prepared and provided monthly departmental reports to management.</w:t>
      </w:r>
      <w:r w:rsidRPr="002A2BA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Monitored enrollments and discharge</w:t>
      </w:r>
      <w:r w:rsidR="00236DAF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cases, reviewed all key monitor</w:t>
      </w:r>
      <w:r w:rsidR="00D13C8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for each case manager, </w:t>
      </w:r>
      <w:r w:rsidR="00236DAF">
        <w:rPr>
          <w:rFonts w:ascii="Arial" w:hAnsi="Arial" w:cs="Arial"/>
        </w:rPr>
        <w:t xml:space="preserve">updated the billable services and denial reports and monitored </w:t>
      </w:r>
      <w:r>
        <w:rPr>
          <w:rFonts w:ascii="Arial" w:hAnsi="Arial" w:cs="Arial"/>
        </w:rPr>
        <w:t>all travel expenses for case managers.</w:t>
      </w:r>
    </w:p>
    <w:p w:rsidR="00FC4902" w:rsidRDefault="00D04AD4" w:rsidP="00D04AD4">
      <w:pPr>
        <w:numPr>
          <w:ilvl w:val="0"/>
          <w:numId w:val="5"/>
        </w:numPr>
        <w:tabs>
          <w:tab w:val="clear" w:pos="9360"/>
        </w:tabs>
        <w:spacing w:before="0" w:after="0"/>
        <w:rPr>
          <w:rFonts w:ascii="Arial" w:hAnsi="Arial" w:cs="Arial"/>
        </w:rPr>
      </w:pPr>
      <w:r w:rsidRPr="00D04AD4">
        <w:rPr>
          <w:rFonts w:ascii="Arial" w:hAnsi="Arial" w:cs="Arial"/>
        </w:rPr>
        <w:t xml:space="preserve">Conducted </w:t>
      </w:r>
      <w:r w:rsidR="00FC4902">
        <w:rPr>
          <w:rFonts w:ascii="Arial" w:hAnsi="Arial" w:cs="Arial"/>
        </w:rPr>
        <w:t xml:space="preserve">client screenings and assessments to determine eligibility, </w:t>
      </w:r>
      <w:r w:rsidR="00950457">
        <w:rPr>
          <w:rFonts w:ascii="Arial" w:hAnsi="Arial" w:cs="Arial"/>
        </w:rPr>
        <w:t xml:space="preserve">reviewed and approved </w:t>
      </w:r>
      <w:r w:rsidR="008323A1">
        <w:rPr>
          <w:rFonts w:ascii="Arial" w:hAnsi="Arial" w:cs="Arial"/>
        </w:rPr>
        <w:t>client care</w:t>
      </w:r>
      <w:r w:rsidR="005502BE">
        <w:rPr>
          <w:rFonts w:ascii="Arial" w:hAnsi="Arial" w:cs="Arial"/>
        </w:rPr>
        <w:t xml:space="preserve"> plans</w:t>
      </w:r>
      <w:r w:rsidR="00FC4902">
        <w:rPr>
          <w:rFonts w:ascii="Arial" w:hAnsi="Arial" w:cs="Arial"/>
        </w:rPr>
        <w:t xml:space="preserve"> and provided support services and resources. </w:t>
      </w:r>
    </w:p>
    <w:p w:rsidR="00D04AD4" w:rsidRDefault="00FC4902" w:rsidP="00D04AD4">
      <w:pPr>
        <w:numPr>
          <w:ilvl w:val="0"/>
          <w:numId w:val="5"/>
        </w:numPr>
        <w:tabs>
          <w:tab w:val="clear" w:pos="9360"/>
        </w:tabs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 xml:space="preserve">Provided </w:t>
      </w:r>
      <w:r w:rsidR="00D04AD4" w:rsidRPr="00D04AD4">
        <w:rPr>
          <w:rFonts w:ascii="Arial" w:hAnsi="Arial" w:cs="Arial"/>
        </w:rPr>
        <w:t>quality assurance</w:t>
      </w:r>
      <w:r>
        <w:rPr>
          <w:rFonts w:ascii="Arial" w:hAnsi="Arial" w:cs="Arial"/>
        </w:rPr>
        <w:t xml:space="preserve"> visits with clients to </w:t>
      </w:r>
      <w:r w:rsidR="00D04AD4" w:rsidRPr="00D04AD4">
        <w:rPr>
          <w:rFonts w:ascii="Arial" w:hAnsi="Arial" w:cs="Arial"/>
        </w:rPr>
        <w:t>ensure quality outc</w:t>
      </w:r>
      <w:r w:rsidR="0056170A">
        <w:rPr>
          <w:rFonts w:ascii="Arial" w:hAnsi="Arial" w:cs="Arial"/>
        </w:rPr>
        <w:t>o</w:t>
      </w:r>
      <w:r w:rsidR="00D04AD4" w:rsidRPr="00D04AD4">
        <w:rPr>
          <w:rFonts w:ascii="Arial" w:hAnsi="Arial" w:cs="Arial"/>
        </w:rPr>
        <w:t>mes, and assisted with crisis intervention.</w:t>
      </w:r>
    </w:p>
    <w:p w:rsidR="00440691" w:rsidRPr="002A2BA3" w:rsidRDefault="00D06D2B" w:rsidP="00440691">
      <w:pPr>
        <w:numPr>
          <w:ilvl w:val="0"/>
          <w:numId w:val="5"/>
        </w:numPr>
        <w:tabs>
          <w:tab w:val="clear" w:pos="9360"/>
        </w:tabs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 xml:space="preserve">Retrieved and entered </w:t>
      </w:r>
      <w:r w:rsidR="00440691" w:rsidRPr="002A2BA3">
        <w:rPr>
          <w:rFonts w:ascii="Arial" w:hAnsi="Arial" w:cs="Arial"/>
        </w:rPr>
        <w:t xml:space="preserve">data </w:t>
      </w:r>
      <w:r>
        <w:rPr>
          <w:rFonts w:ascii="Arial" w:hAnsi="Arial" w:cs="Arial"/>
        </w:rPr>
        <w:t>into</w:t>
      </w:r>
      <w:r w:rsidR="00440691" w:rsidRPr="002A2BA3">
        <w:rPr>
          <w:rFonts w:ascii="Arial" w:hAnsi="Arial" w:cs="Arial"/>
        </w:rPr>
        <w:t xml:space="preserve"> </w:t>
      </w:r>
      <w:r w:rsidR="00440691">
        <w:rPr>
          <w:rFonts w:ascii="Arial" w:hAnsi="Arial" w:cs="Arial"/>
        </w:rPr>
        <w:t>the Texas Department of Aging and Disability Services (DADS)</w:t>
      </w:r>
      <w:r w:rsidR="00440691" w:rsidRPr="002A2BA3">
        <w:rPr>
          <w:rFonts w:ascii="Arial" w:hAnsi="Arial" w:cs="Arial"/>
        </w:rPr>
        <w:t xml:space="preserve"> Client Assignment and Registration (CARE) data system and </w:t>
      </w:r>
      <w:r w:rsidR="004321DD">
        <w:rPr>
          <w:rFonts w:ascii="Arial" w:hAnsi="Arial" w:cs="Arial"/>
        </w:rPr>
        <w:t xml:space="preserve">performed </w:t>
      </w:r>
      <w:r w:rsidR="00440691" w:rsidRPr="002A2BA3">
        <w:rPr>
          <w:rFonts w:ascii="Arial" w:hAnsi="Arial" w:cs="Arial"/>
        </w:rPr>
        <w:t>other clerical duties.</w:t>
      </w:r>
    </w:p>
    <w:p w:rsidR="00F02CE4" w:rsidRPr="002A2BA3" w:rsidRDefault="00F02CE4" w:rsidP="00F02CE4">
      <w:pPr>
        <w:numPr>
          <w:ilvl w:val="0"/>
          <w:numId w:val="5"/>
        </w:numPr>
        <w:tabs>
          <w:tab w:val="clear" w:pos="9360"/>
        </w:tabs>
        <w:spacing w:before="0" w:after="0"/>
        <w:rPr>
          <w:rFonts w:ascii="Arial" w:hAnsi="Arial" w:cs="Arial"/>
        </w:rPr>
      </w:pPr>
      <w:r w:rsidRPr="002A2BA3">
        <w:rPr>
          <w:rFonts w:ascii="Arial" w:hAnsi="Arial" w:cs="Arial"/>
        </w:rPr>
        <w:t>Performed continual staff orientation and training to improve staff effectiveness.</w:t>
      </w:r>
    </w:p>
    <w:p w:rsidR="00F02CE4" w:rsidRDefault="00F02CE4" w:rsidP="00F02CE4">
      <w:pPr>
        <w:numPr>
          <w:ilvl w:val="0"/>
          <w:numId w:val="5"/>
        </w:numPr>
        <w:tabs>
          <w:tab w:val="clear" w:pos="9360"/>
        </w:tabs>
        <w:spacing w:before="0" w:after="0"/>
        <w:rPr>
          <w:rFonts w:ascii="Arial" w:hAnsi="Arial" w:cs="Arial"/>
        </w:rPr>
      </w:pPr>
      <w:r w:rsidRPr="002A2BA3">
        <w:rPr>
          <w:rFonts w:ascii="Arial" w:hAnsi="Arial" w:cs="Arial"/>
        </w:rPr>
        <w:t>Developed and established collaborative working relationships with staff, program providers, and community agencies and provided exceptional customer service.</w:t>
      </w:r>
    </w:p>
    <w:p w:rsidR="00F02CE4" w:rsidRPr="002A2BA3" w:rsidRDefault="00F02CE4" w:rsidP="00C36120">
      <w:pPr>
        <w:pStyle w:val="NoSpacing"/>
        <w:rPr>
          <w:rFonts w:ascii="Arial" w:hAnsi="Arial" w:cs="Arial"/>
        </w:rPr>
      </w:pPr>
    </w:p>
    <w:p w:rsidR="00470928" w:rsidRPr="00470928" w:rsidRDefault="00CE4309" w:rsidP="00C36120">
      <w:pPr>
        <w:pStyle w:val="NoSpacing"/>
        <w:tabs>
          <w:tab w:val="center" w:pos="4680"/>
          <w:tab w:val="left" w:pos="7395"/>
        </w:tabs>
        <w:rPr>
          <w:rFonts w:ascii="Arial" w:hAnsi="Arial" w:cs="Arial"/>
        </w:rPr>
      </w:pPr>
      <w:r>
        <w:rPr>
          <w:rFonts w:ascii="Arial" w:hAnsi="Arial" w:cs="Arial"/>
          <w:b/>
        </w:rPr>
        <w:t>City of Dallas</w:t>
      </w:r>
      <w:r w:rsidR="00470928">
        <w:rPr>
          <w:rFonts w:ascii="Arial" w:hAnsi="Arial" w:cs="Arial"/>
          <w:b/>
        </w:rPr>
        <w:t>-City Attorney’s Office</w:t>
      </w:r>
      <w:r w:rsidR="00E43A5D">
        <w:rPr>
          <w:rFonts w:ascii="Arial" w:hAnsi="Arial" w:cs="Arial"/>
          <w:b/>
        </w:rPr>
        <w:t xml:space="preserve">                                                                          </w:t>
      </w:r>
      <w:r w:rsidR="00470928" w:rsidRPr="00470928">
        <w:rPr>
          <w:rFonts w:ascii="Arial" w:hAnsi="Arial" w:cs="Arial"/>
        </w:rPr>
        <w:t>10/1</w:t>
      </w:r>
      <w:r w:rsidR="00D509C2">
        <w:rPr>
          <w:rFonts w:ascii="Arial" w:hAnsi="Arial" w:cs="Arial"/>
        </w:rPr>
        <w:t>2</w:t>
      </w:r>
      <w:r w:rsidR="00470928" w:rsidRPr="00470928">
        <w:rPr>
          <w:rFonts w:ascii="Arial" w:hAnsi="Arial" w:cs="Arial"/>
        </w:rPr>
        <w:t>/2005 to 06/2</w:t>
      </w:r>
      <w:r w:rsidR="00D509C2">
        <w:rPr>
          <w:rFonts w:ascii="Arial" w:hAnsi="Arial" w:cs="Arial"/>
        </w:rPr>
        <w:t>9</w:t>
      </w:r>
      <w:r w:rsidR="00470928" w:rsidRPr="00470928">
        <w:rPr>
          <w:rFonts w:ascii="Arial" w:hAnsi="Arial" w:cs="Arial"/>
        </w:rPr>
        <w:t>/2013</w:t>
      </w:r>
    </w:p>
    <w:p w:rsidR="00C36120" w:rsidRPr="002A2BA3" w:rsidRDefault="00470928" w:rsidP="00C36120">
      <w:pPr>
        <w:pStyle w:val="NoSpacing"/>
        <w:tabs>
          <w:tab w:val="center" w:pos="4680"/>
          <w:tab w:val="left" w:pos="7395"/>
        </w:tabs>
        <w:rPr>
          <w:rFonts w:ascii="Arial" w:hAnsi="Arial" w:cs="Arial"/>
        </w:rPr>
      </w:pPr>
      <w:r w:rsidRPr="00470928">
        <w:rPr>
          <w:rFonts w:ascii="Arial" w:hAnsi="Arial" w:cs="Arial"/>
        </w:rPr>
        <w:t>Dallas, Texas 75201</w:t>
      </w:r>
      <w:r w:rsidR="00160734" w:rsidRPr="002A2BA3">
        <w:rPr>
          <w:rFonts w:ascii="Arial" w:hAnsi="Arial" w:cs="Arial"/>
        </w:rPr>
        <w:tab/>
      </w:r>
      <w:r w:rsidR="00160734" w:rsidRPr="002A2BA3">
        <w:rPr>
          <w:rFonts w:ascii="Arial" w:hAnsi="Arial" w:cs="Arial"/>
        </w:rPr>
        <w:tab/>
      </w:r>
      <w:r w:rsidR="00160734" w:rsidRPr="002A2BA3">
        <w:rPr>
          <w:rFonts w:ascii="Arial" w:hAnsi="Arial" w:cs="Arial"/>
        </w:rPr>
        <w:tab/>
        <w:t xml:space="preserve">                         </w:t>
      </w:r>
    </w:p>
    <w:p w:rsidR="00974B13" w:rsidRDefault="00974B13" w:rsidP="00C36120">
      <w:pPr>
        <w:pStyle w:val="NoSpacing"/>
        <w:tabs>
          <w:tab w:val="center" w:pos="4680"/>
          <w:tab w:val="left" w:pos="7395"/>
        </w:tabs>
        <w:rPr>
          <w:rFonts w:ascii="Arial" w:hAnsi="Arial" w:cs="Arial"/>
          <w:i/>
        </w:rPr>
      </w:pPr>
    </w:p>
    <w:p w:rsidR="000B4520" w:rsidRPr="002A2BA3" w:rsidRDefault="00160734" w:rsidP="00C36120">
      <w:pPr>
        <w:pStyle w:val="NoSpacing"/>
        <w:tabs>
          <w:tab w:val="center" w:pos="4680"/>
          <w:tab w:val="left" w:pos="7395"/>
        </w:tabs>
        <w:rPr>
          <w:rFonts w:ascii="Arial" w:hAnsi="Arial" w:cs="Arial"/>
        </w:rPr>
      </w:pPr>
      <w:r w:rsidRPr="002A2BA3">
        <w:rPr>
          <w:rFonts w:ascii="Arial" w:hAnsi="Arial" w:cs="Arial"/>
          <w:i/>
        </w:rPr>
        <w:t>Supervisor</w:t>
      </w:r>
      <w:r w:rsidR="00F45A48">
        <w:rPr>
          <w:rFonts w:ascii="Arial" w:hAnsi="Arial" w:cs="Arial"/>
          <w:i/>
        </w:rPr>
        <w:t xml:space="preserve"> III</w:t>
      </w:r>
      <w:r w:rsidR="000B4520" w:rsidRPr="002A2BA3">
        <w:rPr>
          <w:rFonts w:ascii="Arial" w:hAnsi="Arial" w:cs="Arial"/>
          <w:i/>
        </w:rPr>
        <w:tab/>
      </w:r>
      <w:r w:rsidR="000B4520" w:rsidRPr="002A2BA3">
        <w:rPr>
          <w:rFonts w:ascii="Arial" w:hAnsi="Arial" w:cs="Arial"/>
          <w:i/>
        </w:rPr>
        <w:tab/>
      </w:r>
      <w:r w:rsidR="000B4520" w:rsidRPr="002A2BA3">
        <w:rPr>
          <w:rFonts w:ascii="Arial" w:hAnsi="Arial" w:cs="Arial"/>
          <w:i/>
        </w:rPr>
        <w:tab/>
      </w:r>
      <w:r w:rsidR="000B4520" w:rsidRPr="002A2BA3">
        <w:rPr>
          <w:rFonts w:ascii="Arial" w:hAnsi="Arial" w:cs="Arial"/>
          <w:i/>
        </w:rPr>
        <w:tab/>
      </w:r>
      <w:r w:rsidR="000B4520" w:rsidRPr="002A2BA3">
        <w:rPr>
          <w:rFonts w:ascii="Arial" w:hAnsi="Arial" w:cs="Arial"/>
          <w:i/>
        </w:rPr>
        <w:tab/>
        <w:t xml:space="preserve">    </w:t>
      </w:r>
    </w:p>
    <w:p w:rsidR="00160734" w:rsidRPr="002A2BA3" w:rsidRDefault="000B4520" w:rsidP="00C36120">
      <w:pPr>
        <w:pStyle w:val="NoSpacing"/>
        <w:tabs>
          <w:tab w:val="center" w:pos="4680"/>
          <w:tab w:val="left" w:pos="7395"/>
        </w:tabs>
        <w:rPr>
          <w:rFonts w:ascii="Arial" w:hAnsi="Arial" w:cs="Arial"/>
        </w:rPr>
      </w:pPr>
      <w:r w:rsidRPr="002A2BA3">
        <w:rPr>
          <w:rFonts w:ascii="Arial" w:hAnsi="Arial" w:cs="Arial"/>
          <w:i/>
        </w:rPr>
        <w:tab/>
      </w:r>
      <w:r w:rsidRPr="002A2BA3">
        <w:rPr>
          <w:rFonts w:ascii="Arial" w:hAnsi="Arial" w:cs="Arial"/>
          <w:i/>
        </w:rPr>
        <w:tab/>
      </w:r>
      <w:r w:rsidRPr="002A2BA3">
        <w:rPr>
          <w:rFonts w:ascii="Arial" w:hAnsi="Arial" w:cs="Arial"/>
          <w:i/>
        </w:rPr>
        <w:tab/>
      </w:r>
      <w:r w:rsidRPr="002A2BA3">
        <w:rPr>
          <w:rFonts w:ascii="Arial" w:hAnsi="Arial" w:cs="Arial"/>
          <w:i/>
        </w:rPr>
        <w:tab/>
      </w:r>
      <w:r w:rsidRPr="002A2BA3">
        <w:rPr>
          <w:rFonts w:ascii="Arial" w:hAnsi="Arial" w:cs="Arial"/>
          <w:i/>
        </w:rPr>
        <w:tab/>
      </w:r>
      <w:r w:rsidR="00160734" w:rsidRPr="002A2BA3">
        <w:rPr>
          <w:rFonts w:ascii="Arial" w:hAnsi="Arial" w:cs="Arial"/>
        </w:rPr>
        <w:t xml:space="preserve">                                    </w:t>
      </w:r>
    </w:p>
    <w:p w:rsidR="000B4520" w:rsidRPr="002A2BA3" w:rsidRDefault="000B4520" w:rsidP="000B4520">
      <w:pPr>
        <w:numPr>
          <w:ilvl w:val="0"/>
          <w:numId w:val="6"/>
        </w:numPr>
        <w:tabs>
          <w:tab w:val="clear" w:pos="9360"/>
        </w:tabs>
        <w:spacing w:before="0" w:after="0"/>
        <w:rPr>
          <w:rFonts w:ascii="Arial" w:hAnsi="Arial" w:cs="Arial"/>
        </w:rPr>
      </w:pPr>
      <w:r w:rsidRPr="002A2BA3">
        <w:rPr>
          <w:rFonts w:ascii="Arial" w:hAnsi="Arial" w:cs="Arial"/>
        </w:rPr>
        <w:t xml:space="preserve">Supervised </w:t>
      </w:r>
      <w:r w:rsidR="00244396">
        <w:rPr>
          <w:rFonts w:ascii="Arial" w:hAnsi="Arial" w:cs="Arial"/>
        </w:rPr>
        <w:t xml:space="preserve">Social Service Coordinators/caseworkers </w:t>
      </w:r>
      <w:r w:rsidR="0089289F">
        <w:rPr>
          <w:rFonts w:ascii="Arial" w:hAnsi="Arial" w:cs="Arial"/>
        </w:rPr>
        <w:t xml:space="preserve">assigned </w:t>
      </w:r>
      <w:r w:rsidRPr="002A2BA3">
        <w:rPr>
          <w:rFonts w:ascii="Arial" w:hAnsi="Arial" w:cs="Arial"/>
        </w:rPr>
        <w:t xml:space="preserve">to </w:t>
      </w:r>
      <w:r w:rsidR="004321DD">
        <w:rPr>
          <w:rFonts w:ascii="Arial" w:hAnsi="Arial" w:cs="Arial"/>
        </w:rPr>
        <w:t xml:space="preserve">Specialty </w:t>
      </w:r>
      <w:r w:rsidRPr="002A2BA3">
        <w:rPr>
          <w:rFonts w:ascii="Arial" w:hAnsi="Arial" w:cs="Arial"/>
        </w:rPr>
        <w:t xml:space="preserve">Community </w:t>
      </w:r>
      <w:r w:rsidR="0089289F">
        <w:rPr>
          <w:rFonts w:ascii="Arial" w:hAnsi="Arial" w:cs="Arial"/>
        </w:rPr>
        <w:t>Courts-Dallas City Attorney’s Office.</w:t>
      </w:r>
    </w:p>
    <w:p w:rsidR="000B4520" w:rsidRDefault="000B4520" w:rsidP="000B4520">
      <w:pPr>
        <w:numPr>
          <w:ilvl w:val="0"/>
          <w:numId w:val="6"/>
        </w:numPr>
        <w:tabs>
          <w:tab w:val="clear" w:pos="9360"/>
        </w:tabs>
        <w:spacing w:before="0" w:after="0"/>
        <w:rPr>
          <w:rFonts w:ascii="Arial" w:hAnsi="Arial" w:cs="Arial"/>
        </w:rPr>
      </w:pPr>
      <w:r w:rsidRPr="002A2BA3">
        <w:rPr>
          <w:rFonts w:ascii="Arial" w:hAnsi="Arial" w:cs="Arial"/>
        </w:rPr>
        <w:t>Implemented goals, objectives and procedures for the Social Service department.</w:t>
      </w:r>
    </w:p>
    <w:p w:rsidR="0089289F" w:rsidRPr="006F7757" w:rsidRDefault="0089289F" w:rsidP="0089289F">
      <w:pPr>
        <w:numPr>
          <w:ilvl w:val="0"/>
          <w:numId w:val="6"/>
        </w:numPr>
        <w:tabs>
          <w:tab w:val="clear" w:pos="9360"/>
        </w:tabs>
        <w:spacing w:before="0" w:after="0"/>
        <w:rPr>
          <w:rFonts w:ascii="Arial" w:hAnsi="Arial" w:cs="Arial"/>
        </w:rPr>
      </w:pPr>
      <w:r w:rsidRPr="006F7757">
        <w:rPr>
          <w:rFonts w:ascii="Arial" w:hAnsi="Arial" w:cs="Arial"/>
          <w:color w:val="000000"/>
          <w:shd w:val="clear" w:color="auto" w:fill="FFFFFF"/>
        </w:rPr>
        <w:t>Prepared periodic reports</w:t>
      </w:r>
      <w:r w:rsidR="006F7757" w:rsidRPr="006F7757">
        <w:rPr>
          <w:rFonts w:ascii="Arial" w:hAnsi="Arial" w:cs="Arial"/>
          <w:color w:val="000000"/>
          <w:shd w:val="clear" w:color="auto" w:fill="FFFFFF"/>
        </w:rPr>
        <w:t xml:space="preserve"> of court cases processed</w:t>
      </w:r>
      <w:r w:rsidR="00DF5C04">
        <w:rPr>
          <w:rFonts w:ascii="Arial" w:hAnsi="Arial" w:cs="Arial"/>
          <w:color w:val="000000"/>
          <w:shd w:val="clear" w:color="auto" w:fill="FFFFFF"/>
        </w:rPr>
        <w:t xml:space="preserve"> and </w:t>
      </w:r>
      <w:r w:rsidR="009568DA">
        <w:rPr>
          <w:rFonts w:ascii="Arial" w:hAnsi="Arial" w:cs="Arial"/>
          <w:color w:val="000000"/>
          <w:shd w:val="clear" w:color="auto" w:fill="FFFFFF"/>
        </w:rPr>
        <w:t xml:space="preserve">the court’s </w:t>
      </w:r>
      <w:r w:rsidR="00DF5C04">
        <w:rPr>
          <w:rFonts w:ascii="Arial" w:hAnsi="Arial" w:cs="Arial"/>
          <w:color w:val="000000"/>
          <w:shd w:val="clear" w:color="auto" w:fill="FFFFFF"/>
        </w:rPr>
        <w:t>community activities</w:t>
      </w:r>
      <w:r w:rsidR="006F7757" w:rsidRPr="006F7757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F7757">
        <w:rPr>
          <w:rFonts w:ascii="Arial" w:hAnsi="Arial" w:cs="Arial"/>
          <w:color w:val="000000"/>
          <w:shd w:val="clear" w:color="auto" w:fill="FFFFFF"/>
        </w:rPr>
        <w:t xml:space="preserve">as requested by management, </w:t>
      </w:r>
      <w:r w:rsidR="00DF5C04">
        <w:rPr>
          <w:rFonts w:ascii="Arial" w:hAnsi="Arial" w:cs="Arial"/>
          <w:color w:val="000000"/>
          <w:shd w:val="clear" w:color="auto" w:fill="FFFFFF"/>
        </w:rPr>
        <w:t>J</w:t>
      </w:r>
      <w:r w:rsidR="00A262B8">
        <w:rPr>
          <w:rFonts w:ascii="Arial" w:hAnsi="Arial" w:cs="Arial"/>
          <w:color w:val="000000"/>
          <w:shd w:val="clear" w:color="auto" w:fill="FFFFFF"/>
        </w:rPr>
        <w:t>udges a</w:t>
      </w:r>
      <w:r w:rsidR="006F7757" w:rsidRPr="006F7757">
        <w:rPr>
          <w:rFonts w:ascii="Arial" w:hAnsi="Arial" w:cs="Arial"/>
          <w:color w:val="000000"/>
          <w:shd w:val="clear" w:color="auto" w:fill="FFFFFF"/>
        </w:rPr>
        <w:t>nd other departments.</w:t>
      </w:r>
    </w:p>
    <w:p w:rsidR="000B4520" w:rsidRDefault="000B4520" w:rsidP="000B4520">
      <w:pPr>
        <w:numPr>
          <w:ilvl w:val="0"/>
          <w:numId w:val="6"/>
        </w:numPr>
        <w:tabs>
          <w:tab w:val="clear" w:pos="9360"/>
        </w:tabs>
        <w:spacing w:before="0" w:after="0"/>
        <w:rPr>
          <w:rFonts w:ascii="Arial" w:hAnsi="Arial" w:cs="Arial"/>
        </w:rPr>
      </w:pPr>
      <w:r w:rsidRPr="002A2BA3">
        <w:rPr>
          <w:rFonts w:ascii="Arial" w:hAnsi="Arial" w:cs="Arial"/>
        </w:rPr>
        <w:t>Trained and evaluated employee performance to ensure productivity and compliance.</w:t>
      </w:r>
    </w:p>
    <w:p w:rsidR="00E43A5D" w:rsidRPr="00E43A5D" w:rsidRDefault="00E43A5D" w:rsidP="00E43A5D">
      <w:pPr>
        <w:numPr>
          <w:ilvl w:val="0"/>
          <w:numId w:val="6"/>
        </w:numPr>
        <w:tabs>
          <w:tab w:val="clear" w:pos="9360"/>
        </w:tabs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Assisted with hiring,</w:t>
      </w:r>
      <w:r w:rsidRPr="00E43A5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training, and evaluating</w:t>
      </w:r>
      <w:r w:rsidRPr="00E43A5D">
        <w:rPr>
          <w:rFonts w:ascii="Arial" w:hAnsi="Arial" w:cs="Arial"/>
        </w:rPr>
        <w:t xml:space="preserve"> personnel and provided detailed report to management.</w:t>
      </w:r>
    </w:p>
    <w:p w:rsidR="000B4520" w:rsidRPr="002A2BA3" w:rsidRDefault="000B4520" w:rsidP="000B4520">
      <w:pPr>
        <w:numPr>
          <w:ilvl w:val="0"/>
          <w:numId w:val="6"/>
        </w:numPr>
        <w:tabs>
          <w:tab w:val="clear" w:pos="9360"/>
        </w:tabs>
        <w:spacing w:before="0" w:after="0"/>
        <w:rPr>
          <w:rFonts w:ascii="Arial" w:hAnsi="Arial" w:cs="Arial"/>
        </w:rPr>
      </w:pPr>
      <w:r w:rsidRPr="002A2BA3">
        <w:rPr>
          <w:rFonts w:ascii="Arial" w:hAnsi="Arial" w:cs="Arial"/>
        </w:rPr>
        <w:t>Assisted with the implementation and maintenance of the court’s Enterprise Content Management (ECM) database system.</w:t>
      </w:r>
    </w:p>
    <w:p w:rsidR="000B4520" w:rsidRDefault="000B4520" w:rsidP="000B4520">
      <w:pPr>
        <w:numPr>
          <w:ilvl w:val="0"/>
          <w:numId w:val="6"/>
        </w:numPr>
        <w:tabs>
          <w:tab w:val="clear" w:pos="9360"/>
        </w:tabs>
        <w:spacing w:before="0" w:after="0"/>
        <w:rPr>
          <w:rFonts w:ascii="Arial" w:hAnsi="Arial" w:cs="Arial"/>
        </w:rPr>
      </w:pPr>
      <w:r w:rsidRPr="002A2BA3">
        <w:rPr>
          <w:rFonts w:ascii="Arial" w:hAnsi="Arial" w:cs="Arial"/>
        </w:rPr>
        <w:t xml:space="preserve">Interviewed and assessed clients </w:t>
      </w:r>
      <w:r w:rsidR="0089289F">
        <w:rPr>
          <w:rFonts w:ascii="Arial" w:hAnsi="Arial" w:cs="Arial"/>
        </w:rPr>
        <w:t xml:space="preserve">during court sessions, </w:t>
      </w:r>
      <w:r w:rsidR="00244396">
        <w:rPr>
          <w:rFonts w:ascii="Arial" w:hAnsi="Arial" w:cs="Arial"/>
        </w:rPr>
        <w:t xml:space="preserve">conducted </w:t>
      </w:r>
      <w:r w:rsidRPr="002A2BA3">
        <w:rPr>
          <w:rFonts w:ascii="Arial" w:hAnsi="Arial" w:cs="Arial"/>
        </w:rPr>
        <w:t xml:space="preserve">face to face and by telephone </w:t>
      </w:r>
      <w:r w:rsidR="00244396">
        <w:rPr>
          <w:rFonts w:ascii="Arial" w:hAnsi="Arial" w:cs="Arial"/>
        </w:rPr>
        <w:t xml:space="preserve">interviews </w:t>
      </w:r>
      <w:r w:rsidRPr="002A2BA3">
        <w:rPr>
          <w:rFonts w:ascii="Arial" w:hAnsi="Arial" w:cs="Arial"/>
        </w:rPr>
        <w:t>to determine eligibility for court and community resources.</w:t>
      </w:r>
    </w:p>
    <w:p w:rsidR="006F54C2" w:rsidRPr="002A2BA3" w:rsidRDefault="006F54C2" w:rsidP="000B4520">
      <w:pPr>
        <w:numPr>
          <w:ilvl w:val="0"/>
          <w:numId w:val="6"/>
        </w:numPr>
        <w:tabs>
          <w:tab w:val="clear" w:pos="9360"/>
        </w:tabs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Provided case management activities for court ordered cases.</w:t>
      </w:r>
    </w:p>
    <w:p w:rsidR="000B4520" w:rsidRPr="002A2BA3" w:rsidRDefault="00244396" w:rsidP="000B4520">
      <w:pPr>
        <w:numPr>
          <w:ilvl w:val="0"/>
          <w:numId w:val="6"/>
        </w:numPr>
        <w:tabs>
          <w:tab w:val="clear" w:pos="9360"/>
        </w:tabs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Participated in</w:t>
      </w:r>
      <w:r w:rsidR="000B4520" w:rsidRPr="002A2BA3">
        <w:rPr>
          <w:rFonts w:ascii="Arial" w:hAnsi="Arial" w:cs="Arial"/>
        </w:rPr>
        <w:t xml:space="preserve"> community engagement activities with community partners/groups and city departments to </w:t>
      </w:r>
      <w:r>
        <w:rPr>
          <w:rFonts w:ascii="Arial" w:hAnsi="Arial" w:cs="Arial"/>
        </w:rPr>
        <w:t xml:space="preserve">present and provide information, </w:t>
      </w:r>
      <w:r w:rsidR="000B4520" w:rsidRPr="002A2BA3">
        <w:rPr>
          <w:rFonts w:ascii="Arial" w:hAnsi="Arial" w:cs="Arial"/>
        </w:rPr>
        <w:t>access</w:t>
      </w:r>
      <w:r>
        <w:rPr>
          <w:rFonts w:ascii="Arial" w:hAnsi="Arial" w:cs="Arial"/>
        </w:rPr>
        <w:t>ed</w:t>
      </w:r>
      <w:r w:rsidR="000B4520" w:rsidRPr="002A2BA3">
        <w:rPr>
          <w:rFonts w:ascii="Arial" w:hAnsi="Arial" w:cs="Arial"/>
        </w:rPr>
        <w:t xml:space="preserve"> services</w:t>
      </w:r>
      <w:r>
        <w:rPr>
          <w:rFonts w:ascii="Arial" w:hAnsi="Arial" w:cs="Arial"/>
        </w:rPr>
        <w:t xml:space="preserve"> for customers</w:t>
      </w:r>
      <w:r w:rsidR="000B4520" w:rsidRPr="002A2BA3">
        <w:rPr>
          <w:rFonts w:ascii="Arial" w:hAnsi="Arial" w:cs="Arial"/>
        </w:rPr>
        <w:t>, address</w:t>
      </w:r>
      <w:r>
        <w:rPr>
          <w:rFonts w:ascii="Arial" w:hAnsi="Arial" w:cs="Arial"/>
        </w:rPr>
        <w:t>ed</w:t>
      </w:r>
      <w:r w:rsidR="000B4520" w:rsidRPr="002A2BA3">
        <w:rPr>
          <w:rFonts w:ascii="Arial" w:hAnsi="Arial" w:cs="Arial"/>
        </w:rPr>
        <w:t xml:space="preserve"> and resolve</w:t>
      </w:r>
      <w:r>
        <w:rPr>
          <w:rFonts w:ascii="Arial" w:hAnsi="Arial" w:cs="Arial"/>
        </w:rPr>
        <w:t>d</w:t>
      </w:r>
      <w:r w:rsidR="000B4520" w:rsidRPr="002A2BA3">
        <w:rPr>
          <w:rFonts w:ascii="Arial" w:hAnsi="Arial" w:cs="Arial"/>
        </w:rPr>
        <w:t xml:space="preserve"> client and community issues.</w:t>
      </w:r>
    </w:p>
    <w:p w:rsidR="000B4520" w:rsidRPr="00696904" w:rsidRDefault="000B4520" w:rsidP="00696904">
      <w:pPr>
        <w:numPr>
          <w:ilvl w:val="0"/>
          <w:numId w:val="6"/>
        </w:numPr>
        <w:tabs>
          <w:tab w:val="clear" w:pos="9360"/>
        </w:tabs>
        <w:spacing w:before="0" w:after="0"/>
        <w:rPr>
          <w:rFonts w:ascii="Arial" w:hAnsi="Arial" w:cs="Arial"/>
        </w:rPr>
      </w:pPr>
      <w:r w:rsidRPr="002A2BA3">
        <w:rPr>
          <w:rFonts w:ascii="Arial" w:hAnsi="Arial" w:cs="Arial"/>
        </w:rPr>
        <w:t>Organized and managed all aspects of the Spec</w:t>
      </w:r>
      <w:r w:rsidR="00696904">
        <w:rPr>
          <w:rFonts w:ascii="Arial" w:hAnsi="Arial" w:cs="Arial"/>
        </w:rPr>
        <w:t>ialty Court projects and events</w:t>
      </w:r>
      <w:r w:rsidR="00AE7F1B">
        <w:rPr>
          <w:rFonts w:ascii="Arial" w:hAnsi="Arial" w:cs="Arial"/>
        </w:rPr>
        <w:t xml:space="preserve"> (i.e</w:t>
      </w:r>
      <w:r w:rsidR="00963E30">
        <w:rPr>
          <w:rFonts w:ascii="Arial" w:hAnsi="Arial" w:cs="Arial"/>
        </w:rPr>
        <w:t>.</w:t>
      </w:r>
      <w:r w:rsidR="00AE7F1B">
        <w:rPr>
          <w:rFonts w:ascii="Arial" w:hAnsi="Arial" w:cs="Arial"/>
        </w:rPr>
        <w:t xml:space="preserve"> Job Fairs Events</w:t>
      </w:r>
      <w:r w:rsidR="00963E30">
        <w:rPr>
          <w:rFonts w:ascii="Arial" w:hAnsi="Arial" w:cs="Arial"/>
        </w:rPr>
        <w:t>)</w:t>
      </w:r>
      <w:r w:rsidR="00696904">
        <w:rPr>
          <w:rFonts w:ascii="Arial" w:hAnsi="Arial" w:cs="Arial"/>
        </w:rPr>
        <w:t xml:space="preserve"> with community partners and city departments.</w:t>
      </w:r>
      <w:r w:rsidRPr="00696904">
        <w:rPr>
          <w:rFonts w:ascii="Arial" w:hAnsi="Arial" w:cs="Arial"/>
        </w:rPr>
        <w:t xml:space="preserve"> </w:t>
      </w:r>
    </w:p>
    <w:p w:rsidR="000B4520" w:rsidRDefault="000B4520" w:rsidP="000B4520">
      <w:pPr>
        <w:tabs>
          <w:tab w:val="clear" w:pos="9360"/>
        </w:tabs>
        <w:spacing w:before="0" w:after="0"/>
        <w:rPr>
          <w:rFonts w:ascii="Arial" w:hAnsi="Arial" w:cs="Arial"/>
        </w:rPr>
      </w:pPr>
    </w:p>
    <w:p w:rsidR="000B4520" w:rsidRPr="006F7757" w:rsidRDefault="000B4520" w:rsidP="000B4520">
      <w:pPr>
        <w:pBdr>
          <w:bottom w:val="single" w:sz="12" w:space="1" w:color="auto"/>
        </w:pBdr>
        <w:tabs>
          <w:tab w:val="clear" w:pos="9360"/>
        </w:tabs>
        <w:spacing w:before="0" w:after="0"/>
        <w:rPr>
          <w:rFonts w:ascii="Arial" w:hAnsi="Arial" w:cs="Arial"/>
          <w:b/>
          <w:sz w:val="24"/>
          <w:szCs w:val="24"/>
        </w:rPr>
      </w:pPr>
      <w:r w:rsidRPr="006F7757">
        <w:rPr>
          <w:rFonts w:ascii="Arial" w:hAnsi="Arial" w:cs="Arial"/>
          <w:b/>
          <w:sz w:val="24"/>
          <w:szCs w:val="24"/>
        </w:rPr>
        <w:t>EDUCATION</w:t>
      </w:r>
    </w:p>
    <w:p w:rsidR="000B4520" w:rsidRDefault="000B4520" w:rsidP="000B4520">
      <w:pPr>
        <w:tabs>
          <w:tab w:val="clear" w:pos="9360"/>
        </w:tabs>
        <w:spacing w:before="0" w:after="0"/>
        <w:rPr>
          <w:rFonts w:ascii="Arial" w:hAnsi="Arial" w:cs="Arial"/>
        </w:rPr>
      </w:pPr>
    </w:p>
    <w:p w:rsidR="00AF20FE" w:rsidRDefault="00AF20FE" w:rsidP="000B4520">
      <w:pPr>
        <w:tabs>
          <w:tab w:val="clear" w:pos="9360"/>
        </w:tabs>
        <w:spacing w:before="0" w:after="0"/>
        <w:rPr>
          <w:rFonts w:ascii="Arial" w:hAnsi="Arial" w:cs="Arial"/>
        </w:rPr>
      </w:pPr>
      <w:r w:rsidRPr="00A455FB">
        <w:rPr>
          <w:rFonts w:ascii="Arial" w:hAnsi="Arial" w:cs="Arial"/>
          <w:b/>
        </w:rPr>
        <w:t>Master of Arts – Professional Development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455FB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>November 1998</w:t>
      </w:r>
    </w:p>
    <w:p w:rsidR="00AF20FE" w:rsidRDefault="00AF20FE" w:rsidP="000B4520">
      <w:pPr>
        <w:tabs>
          <w:tab w:val="clear" w:pos="9360"/>
        </w:tabs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Amberton University</w:t>
      </w:r>
      <w:r w:rsidR="00A455FB">
        <w:rPr>
          <w:rFonts w:ascii="Arial" w:hAnsi="Arial" w:cs="Arial"/>
        </w:rPr>
        <w:tab/>
      </w:r>
      <w:r w:rsidR="00A455FB">
        <w:rPr>
          <w:rFonts w:ascii="Arial" w:hAnsi="Arial" w:cs="Arial"/>
        </w:rPr>
        <w:tab/>
      </w:r>
      <w:r w:rsidR="00A455FB">
        <w:rPr>
          <w:rFonts w:ascii="Arial" w:hAnsi="Arial" w:cs="Arial"/>
        </w:rPr>
        <w:tab/>
      </w:r>
      <w:r w:rsidR="00A455FB">
        <w:rPr>
          <w:rFonts w:ascii="Arial" w:hAnsi="Arial" w:cs="Arial"/>
        </w:rPr>
        <w:tab/>
      </w:r>
      <w:r w:rsidR="00A455FB">
        <w:rPr>
          <w:rFonts w:ascii="Arial" w:hAnsi="Arial" w:cs="Arial"/>
        </w:rPr>
        <w:tab/>
      </w:r>
      <w:r w:rsidR="00A455FB">
        <w:rPr>
          <w:rFonts w:ascii="Arial" w:hAnsi="Arial" w:cs="Arial"/>
        </w:rPr>
        <w:tab/>
      </w:r>
      <w:r w:rsidR="00A455FB">
        <w:rPr>
          <w:rFonts w:ascii="Arial" w:hAnsi="Arial" w:cs="Arial"/>
        </w:rPr>
        <w:tab/>
      </w:r>
      <w:r w:rsidR="00A455FB">
        <w:rPr>
          <w:rFonts w:ascii="Arial" w:hAnsi="Arial" w:cs="Arial"/>
        </w:rPr>
        <w:tab/>
      </w:r>
      <w:r w:rsidR="00A455FB">
        <w:rPr>
          <w:rFonts w:ascii="Arial" w:hAnsi="Arial" w:cs="Arial"/>
        </w:rPr>
        <w:tab/>
      </w:r>
      <w:r w:rsidR="00A455FB">
        <w:rPr>
          <w:rFonts w:ascii="Arial" w:hAnsi="Arial" w:cs="Arial"/>
        </w:rPr>
        <w:tab/>
        <w:t xml:space="preserve">          Garland, Texas</w:t>
      </w:r>
    </w:p>
    <w:p w:rsidR="00A455FB" w:rsidRDefault="00A455FB" w:rsidP="000B4520">
      <w:pPr>
        <w:tabs>
          <w:tab w:val="clear" w:pos="9360"/>
        </w:tabs>
        <w:spacing w:before="0" w:after="0"/>
        <w:rPr>
          <w:rFonts w:ascii="Arial" w:hAnsi="Arial" w:cs="Arial"/>
        </w:rPr>
      </w:pPr>
    </w:p>
    <w:p w:rsidR="00A455FB" w:rsidRDefault="00A455FB" w:rsidP="000B4520">
      <w:pPr>
        <w:tabs>
          <w:tab w:val="clear" w:pos="9360"/>
        </w:tabs>
        <w:spacing w:before="0" w:after="0"/>
        <w:rPr>
          <w:rFonts w:ascii="Arial" w:hAnsi="Arial" w:cs="Arial"/>
        </w:rPr>
      </w:pPr>
      <w:r w:rsidRPr="00A455FB">
        <w:rPr>
          <w:rFonts w:ascii="Arial" w:hAnsi="Arial" w:cs="Arial"/>
          <w:b/>
        </w:rPr>
        <w:t>Bachelor of Science – Rehabilitation Studies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May 1992</w:t>
      </w:r>
    </w:p>
    <w:p w:rsidR="000B4520" w:rsidRDefault="00A455FB" w:rsidP="000B4520">
      <w:pPr>
        <w:tabs>
          <w:tab w:val="clear" w:pos="9360"/>
        </w:tabs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University of North Texas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Denton, Texas</w:t>
      </w:r>
    </w:p>
    <w:p w:rsidR="00F74763" w:rsidRDefault="00F74763" w:rsidP="000B4520">
      <w:pPr>
        <w:tabs>
          <w:tab w:val="clear" w:pos="9360"/>
        </w:tabs>
        <w:spacing w:before="0" w:after="0"/>
        <w:rPr>
          <w:rFonts w:ascii="Arial" w:hAnsi="Arial" w:cs="Arial"/>
        </w:rPr>
      </w:pPr>
    </w:p>
    <w:p w:rsidR="00F74763" w:rsidRDefault="00F74763" w:rsidP="000B4520">
      <w:pPr>
        <w:tabs>
          <w:tab w:val="clear" w:pos="9360"/>
        </w:tabs>
        <w:spacing w:before="0" w:after="0"/>
        <w:rPr>
          <w:rFonts w:ascii="Arial" w:hAnsi="Arial" w:cs="Arial"/>
          <w:b/>
        </w:rPr>
      </w:pPr>
      <w:r w:rsidRPr="00A77AC6">
        <w:rPr>
          <w:rFonts w:ascii="Arial" w:hAnsi="Arial" w:cs="Arial"/>
          <w:b/>
        </w:rPr>
        <w:t>Licensed Bachelor’s S</w:t>
      </w:r>
      <w:r>
        <w:rPr>
          <w:rFonts w:ascii="Arial" w:hAnsi="Arial" w:cs="Arial"/>
          <w:b/>
        </w:rPr>
        <w:t>ocial Worker – LBSW-IPR - #26001</w:t>
      </w:r>
    </w:p>
    <w:p w:rsidR="00F74763" w:rsidRDefault="00F74763" w:rsidP="000B4520">
      <w:pPr>
        <w:tabs>
          <w:tab w:val="clear" w:pos="9360"/>
        </w:tabs>
        <w:spacing w:before="0"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Expires 03/31/2020</w:t>
      </w:r>
      <w:r>
        <w:rPr>
          <w:rFonts w:ascii="Arial" w:hAnsi="Arial" w:cs="Arial"/>
          <w:b/>
        </w:rPr>
        <w:t xml:space="preserve">  </w:t>
      </w:r>
    </w:p>
    <w:p w:rsidR="00F74763" w:rsidRPr="00F74763" w:rsidRDefault="00F74763" w:rsidP="000B4520">
      <w:pPr>
        <w:tabs>
          <w:tab w:val="clear" w:pos="9360"/>
        </w:tabs>
        <w:spacing w:before="0" w:after="0"/>
        <w:rPr>
          <w:rFonts w:ascii="Arial" w:hAnsi="Arial" w:cs="Arial"/>
          <w:i/>
          <w:sz w:val="20"/>
          <w:szCs w:val="20"/>
        </w:rPr>
      </w:pPr>
      <w:r w:rsidRPr="00F74763">
        <w:rPr>
          <w:rFonts w:ascii="Arial" w:hAnsi="Arial" w:cs="Arial"/>
          <w:i/>
          <w:sz w:val="20"/>
          <w:szCs w:val="20"/>
        </w:rPr>
        <w:t>(Licensed by the Texas State Board Social Worker Examiners)</w:t>
      </w:r>
    </w:p>
    <w:tbl>
      <w:tblPr>
        <w:tblW w:w="4958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89"/>
        <w:gridCol w:w="720"/>
      </w:tblGrid>
      <w:tr w:rsidR="00DC7416" w:rsidRPr="00272D08" w:rsidTr="0041215F">
        <w:trPr>
          <w:trHeight w:val="107"/>
          <w:tblCellSpacing w:w="15" w:type="dxa"/>
        </w:trPr>
        <w:tc>
          <w:tcPr>
            <w:tcW w:w="0" w:type="auto"/>
            <w:vAlign w:val="center"/>
          </w:tcPr>
          <w:p w:rsidR="00D509C2" w:rsidRPr="00272D08" w:rsidRDefault="00D509C2" w:rsidP="0041215F">
            <w:r>
              <w:rPr>
                <w:rFonts w:ascii="Arial" w:hAnsi="Arial" w:cs="Arial"/>
                <w:b/>
              </w:rPr>
              <w:t xml:space="preserve">  </w:t>
            </w:r>
          </w:p>
        </w:tc>
        <w:tc>
          <w:tcPr>
            <w:tcW w:w="318" w:type="pct"/>
            <w:vAlign w:val="center"/>
          </w:tcPr>
          <w:p w:rsidR="000B4520" w:rsidRPr="00272D08" w:rsidRDefault="000B4520" w:rsidP="00D509C2"/>
        </w:tc>
      </w:tr>
    </w:tbl>
    <w:p w:rsidR="0042751F" w:rsidRDefault="0042751F" w:rsidP="0041215F">
      <w:pPr>
        <w:pStyle w:val="NoSpacing"/>
        <w:tabs>
          <w:tab w:val="center" w:pos="4680"/>
          <w:tab w:val="left" w:pos="7395"/>
        </w:tabs>
        <w:rPr>
          <w:rFonts w:ascii="Arial" w:hAnsi="Arial" w:cs="Arial"/>
        </w:rPr>
      </w:pPr>
    </w:p>
    <w:sectPr w:rsidR="0042751F" w:rsidSect="00E778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27C20620"/>
    <w:multiLevelType w:val="hybridMultilevel"/>
    <w:tmpl w:val="66C86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A2636"/>
    <w:multiLevelType w:val="hybridMultilevel"/>
    <w:tmpl w:val="5A165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2462F"/>
    <w:multiLevelType w:val="hybridMultilevel"/>
    <w:tmpl w:val="53F68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F00F3"/>
    <w:multiLevelType w:val="hybridMultilevel"/>
    <w:tmpl w:val="446C6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843"/>
    <w:rsid w:val="000B4520"/>
    <w:rsid w:val="000E0501"/>
    <w:rsid w:val="000E6A12"/>
    <w:rsid w:val="00160734"/>
    <w:rsid w:val="00236DAF"/>
    <w:rsid w:val="0024048B"/>
    <w:rsid w:val="0024258F"/>
    <w:rsid w:val="00244396"/>
    <w:rsid w:val="002A2BA3"/>
    <w:rsid w:val="002B2011"/>
    <w:rsid w:val="002D3F15"/>
    <w:rsid w:val="002D7862"/>
    <w:rsid w:val="00320CC8"/>
    <w:rsid w:val="003228E2"/>
    <w:rsid w:val="0035747A"/>
    <w:rsid w:val="00361DC8"/>
    <w:rsid w:val="003E1B52"/>
    <w:rsid w:val="0041215F"/>
    <w:rsid w:val="0042751F"/>
    <w:rsid w:val="004321DD"/>
    <w:rsid w:val="00440691"/>
    <w:rsid w:val="00444921"/>
    <w:rsid w:val="00470928"/>
    <w:rsid w:val="004F1362"/>
    <w:rsid w:val="005502BE"/>
    <w:rsid w:val="00551BE0"/>
    <w:rsid w:val="0055645F"/>
    <w:rsid w:val="0056170A"/>
    <w:rsid w:val="00571B85"/>
    <w:rsid w:val="0059235B"/>
    <w:rsid w:val="005B1082"/>
    <w:rsid w:val="006339E4"/>
    <w:rsid w:val="00662091"/>
    <w:rsid w:val="00696904"/>
    <w:rsid w:val="006B0B9B"/>
    <w:rsid w:val="006B70FB"/>
    <w:rsid w:val="006F54C2"/>
    <w:rsid w:val="006F7757"/>
    <w:rsid w:val="00736A24"/>
    <w:rsid w:val="007A6DC4"/>
    <w:rsid w:val="00812E3A"/>
    <w:rsid w:val="0082391F"/>
    <w:rsid w:val="008323A1"/>
    <w:rsid w:val="0089289F"/>
    <w:rsid w:val="00893D2D"/>
    <w:rsid w:val="008C7129"/>
    <w:rsid w:val="009171B2"/>
    <w:rsid w:val="0092533C"/>
    <w:rsid w:val="00927DB5"/>
    <w:rsid w:val="00950457"/>
    <w:rsid w:val="009568DA"/>
    <w:rsid w:val="009632C9"/>
    <w:rsid w:val="00963E30"/>
    <w:rsid w:val="00974B13"/>
    <w:rsid w:val="009D1F41"/>
    <w:rsid w:val="00A02363"/>
    <w:rsid w:val="00A05CE6"/>
    <w:rsid w:val="00A262B8"/>
    <w:rsid w:val="00A455FB"/>
    <w:rsid w:val="00A53EEF"/>
    <w:rsid w:val="00A626CC"/>
    <w:rsid w:val="00A77AC6"/>
    <w:rsid w:val="00A842D9"/>
    <w:rsid w:val="00A916B8"/>
    <w:rsid w:val="00AA66B1"/>
    <w:rsid w:val="00AE7F1B"/>
    <w:rsid w:val="00AF20FE"/>
    <w:rsid w:val="00B21EEC"/>
    <w:rsid w:val="00BF2364"/>
    <w:rsid w:val="00C36120"/>
    <w:rsid w:val="00C362CB"/>
    <w:rsid w:val="00CA167E"/>
    <w:rsid w:val="00CE1327"/>
    <w:rsid w:val="00CE4309"/>
    <w:rsid w:val="00D0337C"/>
    <w:rsid w:val="00D04AD4"/>
    <w:rsid w:val="00D06D2B"/>
    <w:rsid w:val="00D13C8A"/>
    <w:rsid w:val="00D509C2"/>
    <w:rsid w:val="00D62E92"/>
    <w:rsid w:val="00DC7416"/>
    <w:rsid w:val="00DF5C04"/>
    <w:rsid w:val="00E07AF3"/>
    <w:rsid w:val="00E43A5D"/>
    <w:rsid w:val="00E56F27"/>
    <w:rsid w:val="00E77843"/>
    <w:rsid w:val="00EB359E"/>
    <w:rsid w:val="00EE17CB"/>
    <w:rsid w:val="00EF477B"/>
    <w:rsid w:val="00F02CE4"/>
    <w:rsid w:val="00F24FC8"/>
    <w:rsid w:val="00F45A48"/>
    <w:rsid w:val="00F74763"/>
    <w:rsid w:val="00FC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6323A-2A61-4612-87FF-F9EE04F0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43"/>
    <w:pPr>
      <w:tabs>
        <w:tab w:val="right" w:pos="9360"/>
      </w:tabs>
      <w:spacing w:before="120" w:after="120" w:line="240" w:lineRule="auto"/>
    </w:pPr>
    <w:rPr>
      <w:rFonts w:ascii="Georgia" w:eastAsia="Calibri" w:hAnsi="Georgia" w:cs="Times New Roman"/>
    </w:rPr>
  </w:style>
  <w:style w:type="paragraph" w:styleId="Heading3">
    <w:name w:val="heading 3"/>
    <w:basedOn w:val="Normal"/>
    <w:next w:val="Normal"/>
    <w:link w:val="Heading3Char"/>
    <w:uiPriority w:val="9"/>
    <w:qFormat/>
    <w:rsid w:val="000B4520"/>
    <w:pPr>
      <w:keepNext/>
      <w:keepLines/>
      <w:tabs>
        <w:tab w:val="clear" w:pos="9360"/>
      </w:tabs>
      <w:spacing w:before="0" w:after="0"/>
      <w:outlineLvl w:val="2"/>
    </w:pPr>
    <w:rPr>
      <w:rFonts w:ascii="Times New Roman" w:eastAsia="Times New Roman" w:hAnsi="Times New Roman"/>
      <w:b/>
      <w:bCs/>
      <w:small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0B4520"/>
    <w:pPr>
      <w:tabs>
        <w:tab w:val="clear" w:pos="9360"/>
      </w:tabs>
      <w:spacing w:before="0" w:after="0"/>
      <w:outlineLvl w:val="4"/>
    </w:pPr>
    <w:rPr>
      <w:rFonts w:ascii="Times New Roman" w:hAnsi="Times New Roman"/>
      <w:cap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784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6120"/>
    <w:pPr>
      <w:tabs>
        <w:tab w:val="clear" w:pos="9360"/>
      </w:tabs>
      <w:spacing w:before="0" w:after="0"/>
      <w:ind w:left="720"/>
      <w:contextualSpacing/>
    </w:pPr>
    <w:rPr>
      <w:rFonts w:ascii="Times New Roman" w:hAnsi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B4520"/>
    <w:rPr>
      <w:rFonts w:ascii="Times New Roman" w:eastAsia="Times New Roman" w:hAnsi="Times New Roman" w:cs="Times New Roman"/>
      <w:b/>
      <w:bCs/>
      <w:small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B4520"/>
    <w:rPr>
      <w:rFonts w:ascii="Times New Roman" w:eastAsia="Calibri" w:hAnsi="Times New Roman" w:cs="Times New Roman"/>
      <w:cap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32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327"/>
    <w:rPr>
      <w:rFonts w:ascii="Segoe UI" w:eastAsia="Calibr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449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idget11t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944D6-4692-4BA1-B8BA-64844F5F7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 Cockrum</dc:creator>
  <cp:keywords/>
  <dc:description/>
  <cp:lastModifiedBy>Bridget Cockrum</cp:lastModifiedBy>
  <cp:revision>8</cp:revision>
  <cp:lastPrinted>2018-02-20T20:38:00Z</cp:lastPrinted>
  <dcterms:created xsi:type="dcterms:W3CDTF">2018-08-27T20:57:00Z</dcterms:created>
  <dcterms:modified xsi:type="dcterms:W3CDTF">2018-10-01T17:12:00Z</dcterms:modified>
</cp:coreProperties>
</file>