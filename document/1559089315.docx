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5 -->
  <w:background w:color="ffffff">
    <v:background id="_x0000_s1025" filled="t" fillcolor="white"/>
  </w:background>
  <w:body>
    <w:p>
      <w:pPr>
        <w:pStyle w:val="divname"/>
        <w:pBdr>
          <w:top w:val="none" w:sz="0" w:space="0" w:color="auto"/>
          <w:left w:val="none" w:sz="0" w:space="0" w:color="auto"/>
          <w:bottom w:val="none" w:sz="0" w:space="0" w:color="auto"/>
          <w:right w:val="none" w:sz="0" w:space="0" w:color="auto"/>
        </w:pBdr>
        <w:spacing w:before="0" w:after="0"/>
        <w:ind w:left="0" w:right="0"/>
        <w:rPr>
          <w:rFonts w:ascii="Tahoma" w:eastAsia="Tahoma" w:hAnsi="Tahoma" w:cs="Tahoma"/>
          <w:b/>
          <w:bCs/>
          <w:caps/>
          <w:color w:val="336699"/>
          <w:sz w:val="62"/>
          <w:szCs w:val="62"/>
          <w:bdr w:val="none" w:sz="0" w:space="0" w:color="auto"/>
          <w:vertAlign w:val="baseline"/>
        </w:rPr>
      </w:pPr>
      <w:r>
        <w:rPr>
          <w:rStyle w:val="span"/>
          <w:rFonts w:ascii="Tahoma" w:eastAsia="Tahoma" w:hAnsi="Tahoma" w:cs="Tahoma"/>
          <w:sz w:val="62"/>
          <w:szCs w:val="62"/>
        </w:rPr>
        <w:t>Evelyn</w:t>
      </w:r>
      <w:r>
        <w:rPr>
          <w:rFonts w:ascii="Tahoma" w:eastAsia="Tahoma" w:hAnsi="Tahoma" w:cs="Tahoma"/>
          <w:bdr w:val="none" w:sz="0" w:space="0" w:color="auto"/>
          <w:vertAlign w:val="baseline"/>
        </w:rPr>
        <w:t xml:space="preserve"> </w:t>
      </w:r>
      <w:r>
        <w:rPr>
          <w:rStyle w:val="span"/>
          <w:rFonts w:ascii="Tahoma" w:eastAsia="Tahoma" w:hAnsi="Tahoma" w:cs="Tahoma"/>
          <w:sz w:val="62"/>
          <w:szCs w:val="62"/>
        </w:rPr>
        <w:t>Carroll</w:t>
      </w:r>
    </w:p>
    <w:p>
      <w:pPr>
        <w:pStyle w:val="divaddress"/>
        <w:pBdr>
          <w:top w:val="none" w:sz="0" w:space="0" w:color="auto"/>
          <w:left w:val="none" w:sz="0" w:space="0" w:color="auto"/>
          <w:bottom w:val="none" w:sz="0" w:space="6" w:color="auto"/>
          <w:right w:val="none" w:sz="0" w:space="0" w:color="auto"/>
        </w:pBdr>
        <w:spacing w:before="180" w:after="180"/>
        <w:ind w:left="0" w:right="0"/>
        <w:rPr>
          <w:rFonts w:ascii="Tahoma" w:eastAsia="Tahoma" w:hAnsi="Tahoma" w:cs="Tahoma"/>
          <w:color w:val="336699"/>
          <w:sz w:val="20"/>
          <w:szCs w:val="20"/>
          <w:bdr w:val="none" w:sz="0" w:space="0" w:color="auto"/>
          <w:vertAlign w:val="baseline"/>
        </w:rPr>
      </w:pPr>
      <w:r>
        <w:rPr>
          <w:rStyle w:val="span"/>
          <w:rFonts w:ascii="Tahoma" w:eastAsia="Tahoma" w:hAnsi="Tahoma" w:cs="Tahoma"/>
          <w:sz w:val="20"/>
          <w:szCs w:val="20"/>
        </w:rPr>
        <w:t>201 NE 3rd St</w:t>
      </w:r>
      <w:r>
        <w:rPr>
          <w:rStyle w:val="span"/>
          <w:rFonts w:ascii="Tahoma" w:eastAsia="Tahoma" w:hAnsi="Tahoma" w:cs="Tahoma"/>
          <w:sz w:val="20"/>
          <w:szCs w:val="20"/>
        </w:rPr>
        <w:t xml:space="preserve">, </w:t>
      </w:r>
      <w:r>
        <w:rPr>
          <w:rStyle w:val="span"/>
          <w:rFonts w:ascii="Tahoma" w:eastAsia="Tahoma" w:hAnsi="Tahoma" w:cs="Tahoma"/>
          <w:sz w:val="20"/>
          <w:szCs w:val="20"/>
        </w:rPr>
        <w:t>Kerens</w:t>
      </w:r>
      <w:r>
        <w:rPr>
          <w:rStyle w:val="span"/>
          <w:rFonts w:ascii="Tahoma" w:eastAsia="Tahoma" w:hAnsi="Tahoma" w:cs="Tahoma"/>
          <w:sz w:val="20"/>
          <w:szCs w:val="20"/>
        </w:rPr>
        <w:t xml:space="preserve">, </w:t>
      </w:r>
      <w:r>
        <w:rPr>
          <w:rStyle w:val="span"/>
          <w:rFonts w:ascii="Tahoma" w:eastAsia="Tahoma" w:hAnsi="Tahoma" w:cs="Tahoma"/>
          <w:sz w:val="20"/>
          <w:szCs w:val="20"/>
        </w:rPr>
        <w:t>TX</w:t>
      </w:r>
      <w:r>
        <w:rPr>
          <w:rStyle w:val="span"/>
          <w:rFonts w:ascii="Tahoma" w:eastAsia="Tahoma" w:hAnsi="Tahoma" w:cs="Tahoma"/>
          <w:sz w:val="20"/>
          <w:szCs w:val="20"/>
        </w:rPr>
        <w:t xml:space="preserve"> </w:t>
      </w:r>
      <w:r>
        <w:rPr>
          <w:rStyle w:val="span"/>
          <w:rFonts w:ascii="Tahoma" w:eastAsia="Tahoma" w:hAnsi="Tahoma" w:cs="Tahoma"/>
          <w:sz w:val="20"/>
          <w:szCs w:val="20"/>
        </w:rPr>
        <w:t>75144</w:t>
      </w:r>
      <w:r>
        <w:rPr>
          <w:rFonts w:ascii="Tahoma" w:eastAsia="Tahoma" w:hAnsi="Tahoma" w:cs="Tahoma"/>
          <w:bdr w:val="none" w:sz="0" w:space="0" w:color="auto"/>
          <w:vertAlign w:val="baseline"/>
        </w:rPr>
        <w:t xml:space="preserve"> </w:t>
      </w:r>
      <w:r>
        <w:rPr>
          <w:rStyle w:val="span"/>
          <w:rFonts w:ascii="Tahoma" w:eastAsia="Tahoma" w:hAnsi="Tahoma" w:cs="Tahoma"/>
          <w:sz w:val="20"/>
          <w:szCs w:val="20"/>
        </w:rPr>
        <w:t xml:space="preserve">| </w:t>
      </w:r>
      <w:r>
        <w:rPr>
          <w:rStyle w:val="span"/>
          <w:rFonts w:ascii="Tahoma" w:eastAsia="Tahoma" w:hAnsi="Tahoma" w:cs="Tahoma"/>
          <w:sz w:val="20"/>
          <w:szCs w:val="20"/>
        </w:rPr>
        <w:t>(903) 851-7081</w:t>
      </w:r>
      <w:r>
        <w:rPr>
          <w:rFonts w:ascii="Tahoma" w:eastAsia="Tahoma" w:hAnsi="Tahoma" w:cs="Tahoma"/>
          <w:bdr w:val="none" w:sz="0" w:space="0" w:color="auto"/>
          <w:vertAlign w:val="baseline"/>
        </w:rPr>
        <w:t xml:space="preserve"> </w:t>
      </w:r>
      <w:r>
        <w:rPr>
          <w:rStyle w:val="span"/>
          <w:rFonts w:ascii="Tahoma" w:eastAsia="Tahoma" w:hAnsi="Tahoma" w:cs="Tahoma"/>
          <w:sz w:val="20"/>
          <w:szCs w:val="20"/>
        </w:rPr>
        <w:t xml:space="preserve">| </w:t>
      </w:r>
      <w:r>
        <w:rPr>
          <w:rStyle w:val="span"/>
          <w:rFonts w:ascii="Tahoma" w:eastAsia="Tahoma" w:hAnsi="Tahoma" w:cs="Tahoma"/>
          <w:sz w:val="20"/>
          <w:szCs w:val="20"/>
        </w:rPr>
        <w:t>carrollqk@aol.com</w:t>
      </w:r>
    </w:p>
    <w:p>
      <w:pPr>
        <w:pStyle w:val="divdocumentdivsectiontitle"/>
        <w:pBdr>
          <w:top w:val="none" w:sz="0" w:space="0" w:color="auto"/>
          <w:left w:val="none" w:sz="0" w:space="0" w:color="auto"/>
          <w:bottom w:val="none" w:sz="0" w:space="0" w:color="auto"/>
          <w:right w:val="none" w:sz="0" w:space="0" w:color="auto"/>
        </w:pBdr>
        <w:spacing w:before="180" w:after="100"/>
        <w:ind w:left="0" w:right="0"/>
        <w:rPr>
          <w:rFonts w:ascii="Tahoma" w:eastAsia="Tahoma" w:hAnsi="Tahoma" w:cs="Tahoma"/>
          <w:b/>
          <w:bCs/>
          <w:color w:val="336699"/>
          <w:sz w:val="28"/>
          <w:szCs w:val="28"/>
          <w:bdr w:val="none" w:sz="0" w:space="0" w:color="auto"/>
          <w:vertAlign w:val="baseline"/>
        </w:rPr>
      </w:pPr>
      <w:r>
        <w:rPr>
          <w:rFonts w:ascii="Tahoma" w:eastAsia="Tahoma" w:hAnsi="Tahoma" w:cs="Tahoma"/>
          <w:b/>
          <w:bCs/>
          <w:color w:val="336699"/>
          <w:bdr w:val="none" w:sz="0" w:space="0" w:color="auto"/>
          <w:vertAlign w:val="baseline"/>
        </w:rPr>
        <w:t>Professional Summary</w:t>
      </w:r>
    </w:p>
    <w:p>
      <w:pPr>
        <w:pStyle w:val="p"/>
        <w:pBdr>
          <w:top w:val="none" w:sz="0" w:space="0" w:color="auto"/>
          <w:left w:val="none" w:sz="0" w:space="0" w:color="auto"/>
          <w:bottom w:val="none" w:sz="0" w:space="0" w:color="auto"/>
          <w:right w:val="none" w:sz="0" w:space="0" w:color="auto"/>
        </w:pBdr>
        <w:spacing w:before="0" w:after="0" w:line="360" w:lineRule="atLeast"/>
        <w:ind w:left="0" w:right="0"/>
        <w:rPr>
          <w:rFonts w:ascii="Tahoma" w:eastAsia="Tahoma" w:hAnsi="Tahoma" w:cs="Tahoma"/>
          <w:color w:val="666666"/>
          <w:sz w:val="22"/>
          <w:szCs w:val="22"/>
          <w:bdr w:val="none" w:sz="0" w:space="0" w:color="auto"/>
          <w:vertAlign w:val="baseline"/>
        </w:rPr>
      </w:pPr>
      <w:r>
        <w:rPr>
          <w:rFonts w:ascii="Tahoma" w:eastAsia="Tahoma" w:hAnsi="Tahoma" w:cs="Tahoma"/>
          <w:color w:val="666666"/>
          <w:sz w:val="22"/>
          <w:szCs w:val="22"/>
          <w:bdr w:val="none" w:sz="0" w:space="0" w:color="auto"/>
          <w:vertAlign w:val="baseline"/>
        </w:rPr>
        <w:t>Personable pharmacy clerk professional with strong background in guiding and assisting customers, helping coworkers and completing important pharmacy tasks. Productive in efficiently ringing customers, providing information and answering calls to deliver superb customer care. Orderly in recordkeeping, inventory control, ordering products and requesting refills from physicians.</w:t>
      </w:r>
    </w:p>
    <w:p>
      <w:pPr>
        <w:pStyle w:val="divdocumentdivsectiontitle"/>
        <w:pBdr>
          <w:top w:val="none" w:sz="0" w:space="0" w:color="auto"/>
          <w:left w:val="none" w:sz="0" w:space="0" w:color="auto"/>
          <w:bottom w:val="none" w:sz="0" w:space="0" w:color="auto"/>
          <w:right w:val="none" w:sz="0" w:space="0" w:color="auto"/>
        </w:pBdr>
        <w:spacing w:before="180" w:after="100"/>
        <w:ind w:left="0" w:right="0"/>
        <w:rPr>
          <w:rFonts w:ascii="Tahoma" w:eastAsia="Tahoma" w:hAnsi="Tahoma" w:cs="Tahoma"/>
          <w:b/>
          <w:bCs/>
          <w:color w:val="336699"/>
          <w:sz w:val="28"/>
          <w:szCs w:val="28"/>
          <w:bdr w:val="none" w:sz="0" w:space="0" w:color="auto"/>
          <w:vertAlign w:val="baseline"/>
        </w:rPr>
      </w:pPr>
      <w:r>
        <w:rPr>
          <w:rFonts w:ascii="Tahoma" w:eastAsia="Tahoma" w:hAnsi="Tahoma" w:cs="Tahoma"/>
          <w:b/>
          <w:bCs/>
          <w:color w:val="336699"/>
          <w:bdr w:val="none" w:sz="0" w:space="0" w:color="auto"/>
          <w:vertAlign w:val="baseline"/>
        </w:rPr>
        <w:t>Skills</w:t>
      </w:r>
    </w:p>
    <w:tbl>
      <w:tblPr>
        <w:tblStyle w:val="divdocumenttable"/>
        <w:tblW w:w="0" w:type="auto"/>
        <w:tblInd w:w="5" w:type="dxa"/>
        <w:tblLayout w:type="fixed"/>
        <w:tblCellMar>
          <w:top w:w="0" w:type="dxa"/>
          <w:left w:w="0" w:type="dxa"/>
          <w:bottom w:w="0" w:type="dxa"/>
          <w:right w:w="0" w:type="dxa"/>
        </w:tblCellMar>
        <w:tblLook w:val="05E0"/>
      </w:tblPr>
      <w:tblGrid>
        <w:gridCol w:w="5278"/>
        <w:gridCol w:w="5278"/>
      </w:tblGrid>
      <w:tr>
        <w:tblPrEx>
          <w:tblW w:w="0" w:type="auto"/>
          <w:tblInd w:w="5" w:type="dxa"/>
          <w:tblLayout w:type="fixed"/>
          <w:tblCellMar>
            <w:top w:w="0" w:type="dxa"/>
            <w:left w:w="0" w:type="dxa"/>
            <w:bottom w:w="0" w:type="dxa"/>
            <w:right w:w="0" w:type="dxa"/>
          </w:tblCellMar>
          <w:tblLook w:val="05E0"/>
        </w:tblPrEx>
        <w:tc>
          <w:tcPr>
            <w:tcW w:w="5278" w:type="dxa"/>
            <w:noWrap w:val="0"/>
            <w:tcMar>
              <w:top w:w="5" w:type="dxa"/>
              <w:left w:w="5" w:type="dxa"/>
              <w:bottom w:w="5" w:type="dxa"/>
              <w:right w:w="5" w:type="dxa"/>
            </w:tcMar>
            <w:vAlign w:val="top"/>
            <w:hideMark/>
          </w:tcPr>
          <w:p>
            <w:pPr>
              <w:pStyle w:val="ulli"/>
              <w:numPr>
                <w:ilvl w:val="0"/>
                <w:numId w:val="1"/>
              </w:numPr>
              <w:spacing w:before="0" w:after="0" w:line="360" w:lineRule="atLeast"/>
              <w:ind w:left="460" w:right="0" w:hanging="201"/>
              <w:rPr>
                <w:rFonts w:ascii="Tahoma" w:eastAsia="Tahoma" w:hAnsi="Tahoma" w:cs="Tahoma"/>
                <w:color w:val="666666"/>
                <w:sz w:val="22"/>
                <w:szCs w:val="22"/>
                <w:bdr w:val="none" w:sz="0" w:space="0" w:color="auto"/>
                <w:vertAlign w:val="baseline"/>
              </w:rPr>
            </w:pPr>
            <w:r>
              <w:rPr>
                <w:rFonts w:ascii="Tahoma" w:eastAsia="Tahoma" w:hAnsi="Tahoma" w:cs="Tahoma"/>
                <w:color w:val="666666"/>
                <w:sz w:val="22"/>
                <w:szCs w:val="22"/>
                <w:bdr w:val="none" w:sz="0" w:space="0" w:color="auto"/>
                <w:vertAlign w:val="baseline"/>
              </w:rPr>
              <w:t>Receiving incoming supplies</w:t>
            </w:r>
          </w:p>
          <w:p>
            <w:pPr>
              <w:pStyle w:val="ulli"/>
              <w:numPr>
                <w:ilvl w:val="0"/>
                <w:numId w:val="1"/>
              </w:numPr>
              <w:spacing w:before="0" w:after="0" w:line="360" w:lineRule="atLeast"/>
              <w:ind w:left="460" w:right="0" w:hanging="201"/>
              <w:rPr>
                <w:rFonts w:ascii="Tahoma" w:eastAsia="Tahoma" w:hAnsi="Tahoma" w:cs="Tahoma"/>
                <w:color w:val="666666"/>
                <w:sz w:val="22"/>
                <w:szCs w:val="22"/>
                <w:bdr w:val="none" w:sz="0" w:space="0" w:color="auto"/>
                <w:vertAlign w:val="baseline"/>
              </w:rPr>
            </w:pPr>
            <w:r>
              <w:rPr>
                <w:rFonts w:ascii="Tahoma" w:eastAsia="Tahoma" w:hAnsi="Tahoma" w:cs="Tahoma"/>
                <w:color w:val="666666"/>
                <w:sz w:val="22"/>
                <w:szCs w:val="22"/>
                <w:bdr w:val="none" w:sz="0" w:space="0" w:color="auto"/>
                <w:vertAlign w:val="baseline"/>
              </w:rPr>
              <w:t>Assisting pharmacists</w:t>
            </w:r>
          </w:p>
          <w:p>
            <w:pPr>
              <w:pStyle w:val="ulli"/>
              <w:numPr>
                <w:ilvl w:val="0"/>
                <w:numId w:val="1"/>
              </w:numPr>
              <w:spacing w:before="0" w:after="0" w:line="360" w:lineRule="atLeast"/>
              <w:ind w:left="460" w:right="0" w:hanging="201"/>
              <w:rPr>
                <w:rFonts w:ascii="Tahoma" w:eastAsia="Tahoma" w:hAnsi="Tahoma" w:cs="Tahoma"/>
                <w:color w:val="666666"/>
                <w:sz w:val="22"/>
                <w:szCs w:val="22"/>
                <w:bdr w:val="none" w:sz="0" w:space="0" w:color="auto"/>
                <w:vertAlign w:val="baseline"/>
              </w:rPr>
            </w:pPr>
            <w:r>
              <w:rPr>
                <w:rFonts w:ascii="Tahoma" w:eastAsia="Tahoma" w:hAnsi="Tahoma" w:cs="Tahoma"/>
                <w:color w:val="666666"/>
                <w:sz w:val="22"/>
                <w:szCs w:val="22"/>
                <w:bdr w:val="none" w:sz="0" w:space="0" w:color="auto"/>
                <w:vertAlign w:val="baseline"/>
              </w:rPr>
              <w:t>Answering customer questions</w:t>
            </w:r>
          </w:p>
          <w:p>
            <w:pPr>
              <w:pStyle w:val="ulli"/>
              <w:numPr>
                <w:ilvl w:val="0"/>
                <w:numId w:val="1"/>
              </w:numPr>
              <w:spacing w:before="0" w:after="0" w:line="360" w:lineRule="atLeast"/>
              <w:ind w:left="460" w:right="0" w:hanging="201"/>
              <w:rPr>
                <w:rFonts w:ascii="Tahoma" w:eastAsia="Tahoma" w:hAnsi="Tahoma" w:cs="Tahoma"/>
                <w:color w:val="666666"/>
                <w:sz w:val="22"/>
                <w:szCs w:val="22"/>
                <w:bdr w:val="none" w:sz="0" w:space="0" w:color="auto"/>
                <w:vertAlign w:val="baseline"/>
              </w:rPr>
            </w:pPr>
            <w:r>
              <w:rPr>
                <w:rFonts w:ascii="Tahoma" w:eastAsia="Tahoma" w:hAnsi="Tahoma" w:cs="Tahoma"/>
                <w:color w:val="666666"/>
                <w:sz w:val="22"/>
                <w:szCs w:val="22"/>
                <w:bdr w:val="none" w:sz="0" w:space="0" w:color="auto"/>
                <w:vertAlign w:val="baseline"/>
              </w:rPr>
              <w:t>Processing payments</w:t>
            </w:r>
          </w:p>
          <w:p>
            <w:pPr>
              <w:pStyle w:val="ulli"/>
              <w:numPr>
                <w:ilvl w:val="0"/>
                <w:numId w:val="1"/>
              </w:numPr>
              <w:spacing w:before="0" w:after="0" w:line="360" w:lineRule="atLeast"/>
              <w:ind w:left="460" w:right="0" w:hanging="201"/>
              <w:rPr>
                <w:rFonts w:ascii="Tahoma" w:eastAsia="Tahoma" w:hAnsi="Tahoma" w:cs="Tahoma"/>
                <w:color w:val="666666"/>
                <w:sz w:val="22"/>
                <w:szCs w:val="22"/>
                <w:bdr w:val="none" w:sz="0" w:space="0" w:color="auto"/>
                <w:vertAlign w:val="baseline"/>
              </w:rPr>
            </w:pPr>
            <w:r>
              <w:rPr>
                <w:rFonts w:ascii="Tahoma" w:eastAsia="Tahoma" w:hAnsi="Tahoma" w:cs="Tahoma"/>
                <w:color w:val="666666"/>
                <w:sz w:val="22"/>
                <w:szCs w:val="22"/>
                <w:bdr w:val="none" w:sz="0" w:space="0" w:color="auto"/>
                <w:vertAlign w:val="baseline"/>
              </w:rPr>
              <w:t>Interpreting orders</w:t>
            </w:r>
          </w:p>
          <w:p>
            <w:pPr>
              <w:pStyle w:val="ulli"/>
              <w:numPr>
                <w:ilvl w:val="0"/>
                <w:numId w:val="1"/>
              </w:numPr>
              <w:spacing w:before="0" w:after="0" w:line="360" w:lineRule="atLeast"/>
              <w:ind w:left="460" w:right="0" w:hanging="201"/>
              <w:rPr>
                <w:rFonts w:ascii="Tahoma" w:eastAsia="Tahoma" w:hAnsi="Tahoma" w:cs="Tahoma"/>
                <w:color w:val="666666"/>
                <w:sz w:val="22"/>
                <w:szCs w:val="22"/>
                <w:bdr w:val="none" w:sz="0" w:space="0" w:color="auto"/>
                <w:vertAlign w:val="baseline"/>
              </w:rPr>
            </w:pPr>
            <w:r>
              <w:rPr>
                <w:rFonts w:ascii="Tahoma" w:eastAsia="Tahoma" w:hAnsi="Tahoma" w:cs="Tahoma"/>
                <w:color w:val="666666"/>
                <w:sz w:val="22"/>
                <w:szCs w:val="22"/>
                <w:bdr w:val="none" w:sz="0" w:space="0" w:color="auto"/>
                <w:vertAlign w:val="baseline"/>
              </w:rPr>
              <w:t>Customer care standards</w:t>
            </w:r>
          </w:p>
          <w:p>
            <w:pPr>
              <w:pStyle w:val="ulli"/>
              <w:numPr>
                <w:ilvl w:val="0"/>
                <w:numId w:val="1"/>
              </w:numPr>
              <w:spacing w:before="0" w:after="0" w:line="360" w:lineRule="atLeast"/>
              <w:ind w:left="460" w:right="0" w:hanging="201"/>
              <w:rPr>
                <w:rFonts w:ascii="Tahoma" w:eastAsia="Tahoma" w:hAnsi="Tahoma" w:cs="Tahoma"/>
                <w:color w:val="666666"/>
                <w:sz w:val="22"/>
                <w:szCs w:val="22"/>
                <w:bdr w:val="none" w:sz="0" w:space="0" w:color="auto"/>
                <w:vertAlign w:val="baseline"/>
              </w:rPr>
            </w:pPr>
            <w:r>
              <w:rPr>
                <w:rFonts w:ascii="Tahoma" w:eastAsia="Tahoma" w:hAnsi="Tahoma" w:cs="Tahoma"/>
                <w:color w:val="666666"/>
                <w:sz w:val="22"/>
                <w:szCs w:val="22"/>
                <w:bdr w:val="none" w:sz="0" w:space="0" w:color="auto"/>
                <w:vertAlign w:val="baseline"/>
              </w:rPr>
              <w:t>Retail pharmacy procedure knowledge</w:t>
            </w:r>
          </w:p>
          <w:p>
            <w:pPr>
              <w:pStyle w:val="ulli"/>
              <w:numPr>
                <w:ilvl w:val="0"/>
                <w:numId w:val="1"/>
              </w:numPr>
              <w:spacing w:before="0" w:after="0" w:line="360" w:lineRule="atLeast"/>
              <w:ind w:left="460" w:right="0" w:hanging="201"/>
              <w:rPr>
                <w:rFonts w:ascii="Tahoma" w:eastAsia="Tahoma" w:hAnsi="Tahoma" w:cs="Tahoma"/>
                <w:color w:val="666666"/>
                <w:sz w:val="22"/>
                <w:szCs w:val="22"/>
                <w:bdr w:val="none" w:sz="0" w:space="0" w:color="auto"/>
                <w:vertAlign w:val="baseline"/>
              </w:rPr>
            </w:pPr>
            <w:r>
              <w:rPr>
                <w:rFonts w:ascii="Tahoma" w:eastAsia="Tahoma" w:hAnsi="Tahoma" w:cs="Tahoma"/>
                <w:color w:val="666666"/>
                <w:sz w:val="22"/>
                <w:szCs w:val="22"/>
                <w:bdr w:val="none" w:sz="0" w:space="0" w:color="auto"/>
                <w:vertAlign w:val="baseline"/>
              </w:rPr>
              <w:t>HIPAA Regulations</w:t>
            </w:r>
          </w:p>
          <w:p>
            <w:pPr>
              <w:pStyle w:val="ulli"/>
              <w:numPr>
                <w:ilvl w:val="0"/>
                <w:numId w:val="1"/>
              </w:numPr>
              <w:spacing w:before="0" w:after="0" w:line="360" w:lineRule="atLeast"/>
              <w:ind w:left="460" w:right="0" w:hanging="201"/>
              <w:rPr>
                <w:rFonts w:ascii="Tahoma" w:eastAsia="Tahoma" w:hAnsi="Tahoma" w:cs="Tahoma"/>
                <w:color w:val="666666"/>
                <w:sz w:val="22"/>
                <w:szCs w:val="22"/>
                <w:bdr w:val="none" w:sz="0" w:space="0" w:color="auto"/>
                <w:vertAlign w:val="baseline"/>
              </w:rPr>
            </w:pPr>
            <w:r>
              <w:rPr>
                <w:rFonts w:ascii="Tahoma" w:eastAsia="Tahoma" w:hAnsi="Tahoma" w:cs="Tahoma"/>
                <w:color w:val="666666"/>
                <w:sz w:val="22"/>
                <w:szCs w:val="22"/>
                <w:bdr w:val="none" w:sz="0" w:space="0" w:color="auto"/>
                <w:vertAlign w:val="baseline"/>
              </w:rPr>
              <w:t>Patient management</w:t>
            </w:r>
          </w:p>
          <w:p>
            <w:pPr>
              <w:pStyle w:val="ulli"/>
              <w:numPr>
                <w:ilvl w:val="0"/>
                <w:numId w:val="1"/>
              </w:numPr>
              <w:spacing w:before="0" w:after="0" w:line="360" w:lineRule="atLeast"/>
              <w:ind w:left="460" w:right="0" w:hanging="201"/>
              <w:rPr>
                <w:rFonts w:ascii="Tahoma" w:eastAsia="Tahoma" w:hAnsi="Tahoma" w:cs="Tahoma"/>
                <w:color w:val="666666"/>
                <w:sz w:val="22"/>
                <w:szCs w:val="22"/>
                <w:bdr w:val="none" w:sz="0" w:space="0" w:color="auto"/>
                <w:vertAlign w:val="baseline"/>
              </w:rPr>
            </w:pPr>
            <w:r>
              <w:rPr>
                <w:rFonts w:ascii="Tahoma" w:eastAsia="Tahoma" w:hAnsi="Tahoma" w:cs="Tahoma"/>
                <w:color w:val="666666"/>
                <w:sz w:val="22"/>
                <w:szCs w:val="22"/>
                <w:bdr w:val="none" w:sz="0" w:space="0" w:color="auto"/>
                <w:vertAlign w:val="baseline"/>
              </w:rPr>
              <w:t>Responding to emergencies</w:t>
            </w:r>
          </w:p>
          <w:p>
            <w:pPr>
              <w:pStyle w:val="ulli"/>
              <w:numPr>
                <w:ilvl w:val="0"/>
                <w:numId w:val="1"/>
              </w:numPr>
              <w:spacing w:before="0" w:after="0" w:line="360" w:lineRule="atLeast"/>
              <w:ind w:left="460" w:right="0" w:hanging="201"/>
              <w:rPr>
                <w:rFonts w:ascii="Tahoma" w:eastAsia="Tahoma" w:hAnsi="Tahoma" w:cs="Tahoma"/>
                <w:color w:val="666666"/>
                <w:sz w:val="22"/>
                <w:szCs w:val="22"/>
                <w:bdr w:val="none" w:sz="0" w:space="0" w:color="auto"/>
                <w:vertAlign w:val="baseline"/>
              </w:rPr>
            </w:pPr>
            <w:r>
              <w:rPr>
                <w:rFonts w:ascii="Tahoma" w:eastAsia="Tahoma" w:hAnsi="Tahoma" w:cs="Tahoma"/>
                <w:color w:val="666666"/>
                <w:sz w:val="22"/>
                <w:szCs w:val="22"/>
                <w:bdr w:val="none" w:sz="0" w:space="0" w:color="auto"/>
                <w:vertAlign w:val="baseline"/>
              </w:rPr>
              <w:t>Observing responses</w:t>
            </w:r>
          </w:p>
          <w:p>
            <w:pPr>
              <w:pStyle w:val="ulli"/>
              <w:numPr>
                <w:ilvl w:val="0"/>
                <w:numId w:val="1"/>
              </w:numPr>
              <w:spacing w:before="0" w:after="0" w:line="360" w:lineRule="atLeast"/>
              <w:ind w:left="460" w:right="0" w:hanging="201"/>
              <w:rPr>
                <w:rFonts w:ascii="Tahoma" w:eastAsia="Tahoma" w:hAnsi="Tahoma" w:cs="Tahoma"/>
                <w:color w:val="666666"/>
                <w:sz w:val="22"/>
                <w:szCs w:val="22"/>
                <w:bdr w:val="none" w:sz="0" w:space="0" w:color="auto"/>
                <w:vertAlign w:val="baseline"/>
              </w:rPr>
            </w:pPr>
            <w:r>
              <w:rPr>
                <w:rFonts w:ascii="Tahoma" w:eastAsia="Tahoma" w:hAnsi="Tahoma" w:cs="Tahoma"/>
                <w:color w:val="666666"/>
                <w:sz w:val="22"/>
                <w:szCs w:val="22"/>
                <w:bdr w:val="none" w:sz="0" w:space="0" w:color="auto"/>
                <w:vertAlign w:val="baseline"/>
              </w:rPr>
              <w:t>Companionship and emotional support</w:t>
            </w:r>
          </w:p>
          <w:p>
            <w:pPr>
              <w:pStyle w:val="ulli"/>
              <w:numPr>
                <w:ilvl w:val="0"/>
                <w:numId w:val="1"/>
              </w:numPr>
              <w:spacing w:before="0" w:after="0" w:line="360" w:lineRule="atLeast"/>
              <w:ind w:left="460" w:right="0" w:hanging="201"/>
              <w:rPr>
                <w:rFonts w:ascii="Tahoma" w:eastAsia="Tahoma" w:hAnsi="Tahoma" w:cs="Tahoma"/>
                <w:color w:val="666666"/>
                <w:sz w:val="22"/>
                <w:szCs w:val="22"/>
                <w:bdr w:val="none" w:sz="0" w:space="0" w:color="auto"/>
                <w:vertAlign w:val="baseline"/>
              </w:rPr>
            </w:pPr>
            <w:r>
              <w:rPr>
                <w:rFonts w:ascii="Tahoma" w:eastAsia="Tahoma" w:hAnsi="Tahoma" w:cs="Tahoma"/>
                <w:color w:val="666666"/>
                <w:sz w:val="22"/>
                <w:szCs w:val="22"/>
                <w:bdr w:val="none" w:sz="0" w:space="0" w:color="auto"/>
                <w:vertAlign w:val="baseline"/>
              </w:rPr>
              <w:t>Patient privacy and confidentiality</w:t>
            </w:r>
          </w:p>
          <w:p>
            <w:pPr>
              <w:pStyle w:val="ulli"/>
              <w:numPr>
                <w:ilvl w:val="0"/>
                <w:numId w:val="1"/>
              </w:numPr>
              <w:spacing w:before="0" w:after="0" w:line="360" w:lineRule="atLeast"/>
              <w:ind w:left="460" w:right="0" w:hanging="201"/>
              <w:rPr>
                <w:rFonts w:ascii="Tahoma" w:eastAsia="Tahoma" w:hAnsi="Tahoma" w:cs="Tahoma"/>
                <w:color w:val="666666"/>
                <w:sz w:val="22"/>
                <w:szCs w:val="22"/>
                <w:bdr w:val="none" w:sz="0" w:space="0" w:color="auto"/>
                <w:vertAlign w:val="baseline"/>
              </w:rPr>
            </w:pPr>
            <w:r>
              <w:rPr>
                <w:rFonts w:ascii="Tahoma" w:eastAsia="Tahoma" w:hAnsi="Tahoma" w:cs="Tahoma"/>
                <w:color w:val="666666"/>
                <w:sz w:val="22"/>
                <w:szCs w:val="22"/>
                <w:bdr w:val="none" w:sz="0" w:space="0" w:color="auto"/>
                <w:vertAlign w:val="baseline"/>
              </w:rPr>
              <w:t>Recording vital signs</w:t>
            </w:r>
          </w:p>
          <w:p>
            <w:pPr>
              <w:pStyle w:val="ulli"/>
              <w:numPr>
                <w:ilvl w:val="0"/>
                <w:numId w:val="1"/>
              </w:numPr>
              <w:spacing w:before="0" w:after="0" w:line="360" w:lineRule="atLeast"/>
              <w:ind w:left="460" w:right="0" w:hanging="201"/>
              <w:rPr>
                <w:rFonts w:ascii="Tahoma" w:eastAsia="Tahoma" w:hAnsi="Tahoma" w:cs="Tahoma"/>
                <w:color w:val="666666"/>
                <w:sz w:val="22"/>
                <w:szCs w:val="22"/>
                <w:bdr w:val="none" w:sz="0" w:space="0" w:color="auto"/>
                <w:vertAlign w:val="baseline"/>
              </w:rPr>
            </w:pPr>
            <w:r>
              <w:rPr>
                <w:rFonts w:ascii="Tahoma" w:eastAsia="Tahoma" w:hAnsi="Tahoma" w:cs="Tahoma"/>
                <w:color w:val="666666"/>
                <w:sz w:val="22"/>
                <w:szCs w:val="22"/>
                <w:bdr w:val="none" w:sz="0" w:space="0" w:color="auto"/>
                <w:vertAlign w:val="baseline"/>
              </w:rPr>
              <w:t>Measuring bodily fluids</w:t>
            </w:r>
          </w:p>
          <w:p>
            <w:pPr>
              <w:pStyle w:val="ulli"/>
              <w:numPr>
                <w:ilvl w:val="0"/>
                <w:numId w:val="1"/>
              </w:numPr>
              <w:spacing w:before="0" w:after="0" w:line="360" w:lineRule="atLeast"/>
              <w:ind w:left="460" w:right="0" w:hanging="201"/>
              <w:rPr>
                <w:rFonts w:ascii="Tahoma" w:eastAsia="Tahoma" w:hAnsi="Tahoma" w:cs="Tahoma"/>
                <w:color w:val="666666"/>
                <w:sz w:val="22"/>
                <w:szCs w:val="22"/>
                <w:bdr w:val="none" w:sz="0" w:space="0" w:color="auto"/>
                <w:vertAlign w:val="baseline"/>
              </w:rPr>
            </w:pPr>
            <w:r>
              <w:rPr>
                <w:rFonts w:ascii="Tahoma" w:eastAsia="Tahoma" w:hAnsi="Tahoma" w:cs="Tahoma"/>
                <w:color w:val="666666"/>
                <w:sz w:val="22"/>
                <w:szCs w:val="22"/>
                <w:bdr w:val="none" w:sz="0" w:space="0" w:color="auto"/>
                <w:vertAlign w:val="baseline"/>
              </w:rPr>
              <w:t>Transporting patients</w:t>
            </w:r>
          </w:p>
          <w:p>
            <w:pPr>
              <w:pStyle w:val="ulli"/>
              <w:numPr>
                <w:ilvl w:val="0"/>
                <w:numId w:val="1"/>
              </w:numPr>
              <w:spacing w:before="0" w:after="0" w:line="360" w:lineRule="atLeast"/>
              <w:ind w:left="460" w:right="0" w:hanging="201"/>
              <w:rPr>
                <w:rFonts w:ascii="Tahoma" w:eastAsia="Tahoma" w:hAnsi="Tahoma" w:cs="Tahoma"/>
                <w:color w:val="666666"/>
                <w:sz w:val="22"/>
                <w:szCs w:val="22"/>
                <w:bdr w:val="none" w:sz="0" w:space="0" w:color="auto"/>
                <w:vertAlign w:val="baseline"/>
              </w:rPr>
            </w:pPr>
            <w:r>
              <w:rPr>
                <w:rFonts w:ascii="Tahoma" w:eastAsia="Tahoma" w:hAnsi="Tahoma" w:cs="Tahoma"/>
                <w:color w:val="666666"/>
                <w:sz w:val="22"/>
                <w:szCs w:val="22"/>
                <w:bdr w:val="none" w:sz="0" w:space="0" w:color="auto"/>
                <w:vertAlign w:val="baseline"/>
              </w:rPr>
              <w:t>Inpatient care</w:t>
            </w:r>
          </w:p>
        </w:tc>
        <w:tc>
          <w:tcPr>
            <w:tcW w:w="5278" w:type="dxa"/>
            <w:tcBorders>
              <w:left w:val="single" w:sz="8" w:space="0" w:color="FEFDFD"/>
            </w:tcBorders>
            <w:noWrap w:val="0"/>
            <w:tcMar>
              <w:top w:w="5" w:type="dxa"/>
              <w:left w:w="10" w:type="dxa"/>
              <w:bottom w:w="5" w:type="dxa"/>
              <w:right w:w="5" w:type="dxa"/>
            </w:tcMar>
            <w:vAlign w:val="top"/>
            <w:hideMark/>
          </w:tcPr>
          <w:p>
            <w:pPr>
              <w:pStyle w:val="ulli"/>
              <w:numPr>
                <w:ilvl w:val="0"/>
                <w:numId w:val="2"/>
              </w:numPr>
              <w:spacing w:before="0" w:after="0" w:line="360" w:lineRule="atLeast"/>
              <w:ind w:left="460" w:right="0" w:hanging="201"/>
              <w:rPr>
                <w:rFonts w:ascii="Tahoma" w:eastAsia="Tahoma" w:hAnsi="Tahoma" w:cs="Tahoma"/>
                <w:color w:val="666666"/>
                <w:sz w:val="22"/>
                <w:szCs w:val="22"/>
                <w:bdr w:val="none" w:sz="0" w:space="0" w:color="auto"/>
                <w:vertAlign w:val="baseline"/>
              </w:rPr>
            </w:pPr>
            <w:r>
              <w:rPr>
                <w:rFonts w:ascii="Tahoma" w:eastAsia="Tahoma" w:hAnsi="Tahoma" w:cs="Tahoma"/>
                <w:color w:val="666666"/>
                <w:sz w:val="22"/>
                <w:szCs w:val="22"/>
                <w:bdr w:val="none" w:sz="0" w:space="0" w:color="auto"/>
                <w:vertAlign w:val="baseline"/>
              </w:rPr>
              <w:t>Specimen collection and analysis</w:t>
            </w:r>
          </w:p>
          <w:p>
            <w:pPr>
              <w:pStyle w:val="ulli"/>
              <w:numPr>
                <w:ilvl w:val="0"/>
                <w:numId w:val="2"/>
              </w:numPr>
              <w:spacing w:before="0" w:after="0" w:line="360" w:lineRule="atLeast"/>
              <w:ind w:left="460" w:right="0" w:hanging="201"/>
              <w:rPr>
                <w:rFonts w:ascii="Tahoma" w:eastAsia="Tahoma" w:hAnsi="Tahoma" w:cs="Tahoma"/>
                <w:color w:val="666666"/>
                <w:sz w:val="22"/>
                <w:szCs w:val="22"/>
                <w:bdr w:val="none" w:sz="0" w:space="0" w:color="auto"/>
                <w:vertAlign w:val="baseline"/>
              </w:rPr>
            </w:pPr>
            <w:r>
              <w:rPr>
                <w:rFonts w:ascii="Tahoma" w:eastAsia="Tahoma" w:hAnsi="Tahoma" w:cs="Tahoma"/>
                <w:color w:val="666666"/>
                <w:sz w:val="22"/>
                <w:szCs w:val="22"/>
                <w:bdr w:val="none" w:sz="0" w:space="0" w:color="auto"/>
                <w:vertAlign w:val="baseline"/>
              </w:rPr>
              <w:t>Documenting behaviors</w:t>
            </w:r>
          </w:p>
          <w:p>
            <w:pPr>
              <w:pStyle w:val="ulli"/>
              <w:numPr>
                <w:ilvl w:val="0"/>
                <w:numId w:val="2"/>
              </w:numPr>
              <w:spacing w:before="0" w:after="0" w:line="360" w:lineRule="atLeast"/>
              <w:ind w:left="460" w:right="0" w:hanging="201"/>
              <w:rPr>
                <w:rFonts w:ascii="Tahoma" w:eastAsia="Tahoma" w:hAnsi="Tahoma" w:cs="Tahoma"/>
                <w:color w:val="666666"/>
                <w:sz w:val="22"/>
                <w:szCs w:val="22"/>
                <w:bdr w:val="none" w:sz="0" w:space="0" w:color="auto"/>
                <w:vertAlign w:val="baseline"/>
              </w:rPr>
            </w:pPr>
            <w:r>
              <w:rPr>
                <w:rFonts w:ascii="Tahoma" w:eastAsia="Tahoma" w:hAnsi="Tahoma" w:cs="Tahoma"/>
                <w:color w:val="666666"/>
                <w:sz w:val="22"/>
                <w:szCs w:val="22"/>
                <w:bdr w:val="none" w:sz="0" w:space="0" w:color="auto"/>
                <w:vertAlign w:val="baseline"/>
              </w:rPr>
              <w:t>Direct patient care</w:t>
            </w:r>
          </w:p>
          <w:p>
            <w:pPr>
              <w:pStyle w:val="ulli"/>
              <w:numPr>
                <w:ilvl w:val="0"/>
                <w:numId w:val="2"/>
              </w:numPr>
              <w:spacing w:before="0" w:after="0" w:line="360" w:lineRule="atLeast"/>
              <w:ind w:left="460" w:right="0" w:hanging="201"/>
              <w:rPr>
                <w:rFonts w:ascii="Tahoma" w:eastAsia="Tahoma" w:hAnsi="Tahoma" w:cs="Tahoma"/>
                <w:color w:val="666666"/>
                <w:sz w:val="22"/>
                <w:szCs w:val="22"/>
                <w:bdr w:val="none" w:sz="0" w:space="0" w:color="auto"/>
                <w:vertAlign w:val="baseline"/>
              </w:rPr>
            </w:pPr>
            <w:r>
              <w:rPr>
                <w:rFonts w:ascii="Tahoma" w:eastAsia="Tahoma" w:hAnsi="Tahoma" w:cs="Tahoma"/>
                <w:color w:val="666666"/>
                <w:sz w:val="22"/>
                <w:szCs w:val="22"/>
                <w:bdr w:val="none" w:sz="0" w:space="0" w:color="auto"/>
                <w:vertAlign w:val="baseline"/>
              </w:rPr>
              <w:t>Supporting personal needs</w:t>
            </w:r>
          </w:p>
          <w:p>
            <w:pPr>
              <w:pStyle w:val="ulli"/>
              <w:numPr>
                <w:ilvl w:val="0"/>
                <w:numId w:val="2"/>
              </w:numPr>
              <w:spacing w:before="0" w:after="0" w:line="360" w:lineRule="atLeast"/>
              <w:ind w:left="460" w:right="0" w:hanging="201"/>
              <w:rPr>
                <w:rFonts w:ascii="Tahoma" w:eastAsia="Tahoma" w:hAnsi="Tahoma" w:cs="Tahoma"/>
                <w:color w:val="666666"/>
                <w:sz w:val="22"/>
                <w:szCs w:val="22"/>
                <w:bdr w:val="none" w:sz="0" w:space="0" w:color="auto"/>
                <w:vertAlign w:val="baseline"/>
              </w:rPr>
            </w:pPr>
            <w:r>
              <w:rPr>
                <w:rFonts w:ascii="Tahoma" w:eastAsia="Tahoma" w:hAnsi="Tahoma" w:cs="Tahoma"/>
                <w:color w:val="666666"/>
                <w:sz w:val="22"/>
                <w:szCs w:val="22"/>
                <w:bdr w:val="none" w:sz="0" w:space="0" w:color="auto"/>
                <w:vertAlign w:val="baseline"/>
              </w:rPr>
              <w:t>Charting and clinical documentation</w:t>
            </w:r>
          </w:p>
          <w:p>
            <w:pPr>
              <w:pStyle w:val="ulli"/>
              <w:numPr>
                <w:ilvl w:val="0"/>
                <w:numId w:val="2"/>
              </w:numPr>
              <w:spacing w:before="0" w:after="0" w:line="360" w:lineRule="atLeast"/>
              <w:ind w:left="460" w:right="0" w:hanging="201"/>
              <w:rPr>
                <w:rFonts w:ascii="Tahoma" w:eastAsia="Tahoma" w:hAnsi="Tahoma" w:cs="Tahoma"/>
                <w:color w:val="666666"/>
                <w:sz w:val="22"/>
                <w:szCs w:val="22"/>
                <w:bdr w:val="none" w:sz="0" w:space="0" w:color="auto"/>
                <w:vertAlign w:val="baseline"/>
              </w:rPr>
            </w:pPr>
            <w:r>
              <w:rPr>
                <w:rFonts w:ascii="Tahoma" w:eastAsia="Tahoma" w:hAnsi="Tahoma" w:cs="Tahoma"/>
                <w:color w:val="666666"/>
                <w:sz w:val="22"/>
                <w:szCs w:val="22"/>
                <w:bdr w:val="none" w:sz="0" w:space="0" w:color="auto"/>
                <w:vertAlign w:val="baseline"/>
              </w:rPr>
              <w:t>Certifications</w:t>
            </w:r>
          </w:p>
          <w:p>
            <w:pPr>
              <w:pStyle w:val="ulli"/>
              <w:numPr>
                <w:ilvl w:val="0"/>
                <w:numId w:val="2"/>
              </w:numPr>
              <w:spacing w:before="0" w:after="0" w:line="360" w:lineRule="atLeast"/>
              <w:ind w:left="460" w:right="0" w:hanging="201"/>
              <w:rPr>
                <w:rFonts w:ascii="Tahoma" w:eastAsia="Tahoma" w:hAnsi="Tahoma" w:cs="Tahoma"/>
                <w:color w:val="666666"/>
                <w:sz w:val="22"/>
                <w:szCs w:val="22"/>
                <w:bdr w:val="none" w:sz="0" w:space="0" w:color="auto"/>
                <w:vertAlign w:val="baseline"/>
              </w:rPr>
            </w:pPr>
            <w:r>
              <w:rPr>
                <w:rFonts w:ascii="Tahoma" w:eastAsia="Tahoma" w:hAnsi="Tahoma" w:cs="Tahoma"/>
                <w:color w:val="666666"/>
                <w:sz w:val="22"/>
                <w:szCs w:val="22"/>
                <w:bdr w:val="none" w:sz="0" w:space="0" w:color="auto"/>
                <w:vertAlign w:val="baseline"/>
              </w:rPr>
              <w:t>CPR/First Aid certified</w:t>
            </w:r>
          </w:p>
          <w:p>
            <w:pPr>
              <w:pStyle w:val="ulli"/>
              <w:numPr>
                <w:ilvl w:val="0"/>
                <w:numId w:val="2"/>
              </w:numPr>
              <w:spacing w:before="0" w:after="0" w:line="360" w:lineRule="atLeast"/>
              <w:ind w:left="460" w:right="0" w:hanging="201"/>
              <w:rPr>
                <w:rFonts w:ascii="Tahoma" w:eastAsia="Tahoma" w:hAnsi="Tahoma" w:cs="Tahoma"/>
                <w:color w:val="666666"/>
                <w:sz w:val="22"/>
                <w:szCs w:val="22"/>
                <w:bdr w:val="none" w:sz="0" w:space="0" w:color="auto"/>
                <w:vertAlign w:val="baseline"/>
              </w:rPr>
            </w:pPr>
            <w:r>
              <w:rPr>
                <w:rFonts w:ascii="Tahoma" w:eastAsia="Tahoma" w:hAnsi="Tahoma" w:cs="Tahoma"/>
                <w:color w:val="666666"/>
                <w:sz w:val="22"/>
                <w:szCs w:val="22"/>
                <w:bdr w:val="none" w:sz="0" w:space="0" w:color="auto"/>
                <w:vertAlign w:val="baseline"/>
              </w:rPr>
              <w:t>Production lines</w:t>
            </w:r>
          </w:p>
          <w:p>
            <w:pPr>
              <w:pStyle w:val="ulli"/>
              <w:numPr>
                <w:ilvl w:val="0"/>
                <w:numId w:val="2"/>
              </w:numPr>
              <w:spacing w:before="0" w:after="0" w:line="360" w:lineRule="atLeast"/>
              <w:ind w:left="460" w:right="0" w:hanging="201"/>
              <w:rPr>
                <w:rFonts w:ascii="Tahoma" w:eastAsia="Tahoma" w:hAnsi="Tahoma" w:cs="Tahoma"/>
                <w:color w:val="666666"/>
                <w:sz w:val="22"/>
                <w:szCs w:val="22"/>
                <w:bdr w:val="none" w:sz="0" w:space="0" w:color="auto"/>
                <w:vertAlign w:val="baseline"/>
              </w:rPr>
            </w:pPr>
            <w:r>
              <w:rPr>
                <w:rFonts w:ascii="Tahoma" w:eastAsia="Tahoma" w:hAnsi="Tahoma" w:cs="Tahoma"/>
                <w:color w:val="666666"/>
                <w:sz w:val="22"/>
                <w:szCs w:val="22"/>
                <w:bdr w:val="none" w:sz="0" w:space="0" w:color="auto"/>
                <w:vertAlign w:val="baseline"/>
              </w:rPr>
              <w:t>Specialize in hoses</w:t>
            </w:r>
          </w:p>
          <w:p>
            <w:pPr>
              <w:pStyle w:val="ulli"/>
              <w:numPr>
                <w:ilvl w:val="0"/>
                <w:numId w:val="2"/>
              </w:numPr>
              <w:spacing w:before="0" w:after="0" w:line="360" w:lineRule="atLeast"/>
              <w:ind w:left="460" w:right="0" w:hanging="201"/>
              <w:rPr>
                <w:rFonts w:ascii="Tahoma" w:eastAsia="Tahoma" w:hAnsi="Tahoma" w:cs="Tahoma"/>
                <w:color w:val="666666"/>
                <w:sz w:val="22"/>
                <w:szCs w:val="22"/>
                <w:bdr w:val="none" w:sz="0" w:space="0" w:color="auto"/>
                <w:vertAlign w:val="baseline"/>
              </w:rPr>
            </w:pPr>
            <w:r>
              <w:rPr>
                <w:rFonts w:ascii="Tahoma" w:eastAsia="Tahoma" w:hAnsi="Tahoma" w:cs="Tahoma"/>
                <w:color w:val="666666"/>
                <w:sz w:val="22"/>
                <w:szCs w:val="22"/>
                <w:bdr w:val="none" w:sz="0" w:space="0" w:color="auto"/>
                <w:vertAlign w:val="baseline"/>
              </w:rPr>
              <w:t>Hand and power tools</w:t>
            </w:r>
          </w:p>
          <w:p>
            <w:pPr>
              <w:pStyle w:val="ulli"/>
              <w:numPr>
                <w:ilvl w:val="0"/>
                <w:numId w:val="2"/>
              </w:numPr>
              <w:spacing w:before="0" w:after="0" w:line="360" w:lineRule="atLeast"/>
              <w:ind w:left="460" w:right="0" w:hanging="201"/>
              <w:rPr>
                <w:rFonts w:ascii="Tahoma" w:eastAsia="Tahoma" w:hAnsi="Tahoma" w:cs="Tahoma"/>
                <w:color w:val="666666"/>
                <w:sz w:val="22"/>
                <w:szCs w:val="22"/>
                <w:bdr w:val="none" w:sz="0" w:space="0" w:color="auto"/>
                <w:vertAlign w:val="baseline"/>
              </w:rPr>
            </w:pPr>
            <w:r>
              <w:rPr>
                <w:rFonts w:ascii="Tahoma" w:eastAsia="Tahoma" w:hAnsi="Tahoma" w:cs="Tahoma"/>
                <w:color w:val="666666"/>
                <w:sz w:val="22"/>
                <w:szCs w:val="22"/>
                <w:bdr w:val="none" w:sz="0" w:space="0" w:color="auto"/>
                <w:vertAlign w:val="baseline"/>
              </w:rPr>
              <w:t>Assembly instructions</w:t>
            </w:r>
          </w:p>
          <w:p>
            <w:pPr>
              <w:pStyle w:val="ulli"/>
              <w:numPr>
                <w:ilvl w:val="0"/>
                <w:numId w:val="2"/>
              </w:numPr>
              <w:spacing w:before="0" w:after="0" w:line="360" w:lineRule="atLeast"/>
              <w:ind w:left="460" w:right="0" w:hanging="201"/>
              <w:rPr>
                <w:rFonts w:ascii="Tahoma" w:eastAsia="Tahoma" w:hAnsi="Tahoma" w:cs="Tahoma"/>
                <w:color w:val="666666"/>
                <w:sz w:val="22"/>
                <w:szCs w:val="22"/>
                <w:bdr w:val="none" w:sz="0" w:space="0" w:color="auto"/>
                <w:vertAlign w:val="baseline"/>
              </w:rPr>
            </w:pPr>
            <w:r>
              <w:rPr>
                <w:rFonts w:ascii="Tahoma" w:eastAsia="Tahoma" w:hAnsi="Tahoma" w:cs="Tahoma"/>
                <w:color w:val="666666"/>
                <w:sz w:val="22"/>
                <w:szCs w:val="22"/>
                <w:bdr w:val="none" w:sz="0" w:space="0" w:color="auto"/>
                <w:vertAlign w:val="baseline"/>
              </w:rPr>
              <w:t>Skilled in final assembly processes</w:t>
            </w:r>
          </w:p>
          <w:p>
            <w:pPr>
              <w:pStyle w:val="ulli"/>
              <w:numPr>
                <w:ilvl w:val="0"/>
                <w:numId w:val="2"/>
              </w:numPr>
              <w:spacing w:before="0" w:after="0" w:line="360" w:lineRule="atLeast"/>
              <w:ind w:left="460" w:right="0" w:hanging="201"/>
              <w:rPr>
                <w:rFonts w:ascii="Tahoma" w:eastAsia="Tahoma" w:hAnsi="Tahoma" w:cs="Tahoma"/>
                <w:color w:val="666666"/>
                <w:sz w:val="22"/>
                <w:szCs w:val="22"/>
                <w:bdr w:val="none" w:sz="0" w:space="0" w:color="auto"/>
                <w:vertAlign w:val="baseline"/>
              </w:rPr>
            </w:pPr>
            <w:r>
              <w:rPr>
                <w:rFonts w:ascii="Tahoma" w:eastAsia="Tahoma" w:hAnsi="Tahoma" w:cs="Tahoma"/>
                <w:color w:val="666666"/>
                <w:sz w:val="22"/>
                <w:szCs w:val="22"/>
                <w:bdr w:val="none" w:sz="0" w:space="0" w:color="auto"/>
                <w:vertAlign w:val="baseline"/>
              </w:rPr>
              <w:t>Assembly and production</w:t>
            </w:r>
          </w:p>
          <w:p>
            <w:pPr>
              <w:pStyle w:val="ulli"/>
              <w:numPr>
                <w:ilvl w:val="0"/>
                <w:numId w:val="2"/>
              </w:numPr>
              <w:spacing w:before="0" w:after="0" w:line="360" w:lineRule="atLeast"/>
              <w:ind w:left="460" w:right="0" w:hanging="201"/>
              <w:rPr>
                <w:rFonts w:ascii="Tahoma" w:eastAsia="Tahoma" w:hAnsi="Tahoma" w:cs="Tahoma"/>
                <w:color w:val="666666"/>
                <w:sz w:val="22"/>
                <w:szCs w:val="22"/>
                <w:bdr w:val="none" w:sz="0" w:space="0" w:color="auto"/>
                <w:vertAlign w:val="baseline"/>
              </w:rPr>
            </w:pPr>
            <w:r>
              <w:rPr>
                <w:rFonts w:ascii="Tahoma" w:eastAsia="Tahoma" w:hAnsi="Tahoma" w:cs="Tahoma"/>
                <w:color w:val="666666"/>
                <w:sz w:val="22"/>
                <w:szCs w:val="22"/>
                <w:bdr w:val="none" w:sz="0" w:space="0" w:color="auto"/>
                <w:vertAlign w:val="baseline"/>
              </w:rPr>
              <w:t>Small parts and assembly</w:t>
            </w:r>
          </w:p>
          <w:p>
            <w:pPr>
              <w:pStyle w:val="ulli"/>
              <w:numPr>
                <w:ilvl w:val="0"/>
                <w:numId w:val="2"/>
              </w:numPr>
              <w:spacing w:before="0" w:after="0" w:line="360" w:lineRule="atLeast"/>
              <w:ind w:left="460" w:right="0" w:hanging="201"/>
              <w:rPr>
                <w:rFonts w:ascii="Tahoma" w:eastAsia="Tahoma" w:hAnsi="Tahoma" w:cs="Tahoma"/>
                <w:color w:val="666666"/>
                <w:sz w:val="22"/>
                <w:szCs w:val="22"/>
                <w:bdr w:val="none" w:sz="0" w:space="0" w:color="auto"/>
                <w:vertAlign w:val="baseline"/>
              </w:rPr>
            </w:pPr>
            <w:r>
              <w:rPr>
                <w:rFonts w:ascii="Tahoma" w:eastAsia="Tahoma" w:hAnsi="Tahoma" w:cs="Tahoma"/>
                <w:color w:val="666666"/>
                <w:sz w:val="22"/>
                <w:szCs w:val="22"/>
                <w:bdr w:val="none" w:sz="0" w:space="0" w:color="auto"/>
                <w:vertAlign w:val="baseline"/>
              </w:rPr>
              <w:t>Pneumatic tools used</w:t>
            </w:r>
          </w:p>
          <w:p>
            <w:pPr>
              <w:pStyle w:val="ulli"/>
              <w:numPr>
                <w:ilvl w:val="0"/>
                <w:numId w:val="2"/>
              </w:numPr>
              <w:spacing w:before="0" w:after="0" w:line="360" w:lineRule="atLeast"/>
              <w:ind w:left="460" w:right="0" w:hanging="201"/>
              <w:rPr>
                <w:rFonts w:ascii="Tahoma" w:eastAsia="Tahoma" w:hAnsi="Tahoma" w:cs="Tahoma"/>
                <w:color w:val="666666"/>
                <w:sz w:val="22"/>
                <w:szCs w:val="22"/>
                <w:bdr w:val="none" w:sz="0" w:space="0" w:color="auto"/>
                <w:vertAlign w:val="baseline"/>
              </w:rPr>
            </w:pPr>
            <w:r>
              <w:rPr>
                <w:rFonts w:ascii="Tahoma" w:eastAsia="Tahoma" w:hAnsi="Tahoma" w:cs="Tahoma"/>
                <w:color w:val="666666"/>
                <w:sz w:val="22"/>
                <w:szCs w:val="22"/>
                <w:bdr w:val="none" w:sz="0" w:space="0" w:color="auto"/>
                <w:vertAlign w:val="baseline"/>
              </w:rPr>
              <w:t>Knowledge of metal parts and assemblies</w:t>
            </w:r>
          </w:p>
        </w:tc>
      </w:tr>
    </w:tbl>
    <w:p>
      <w:pPr>
        <w:pStyle w:val="divdocumentdivsectiontitle"/>
        <w:pBdr>
          <w:top w:val="none" w:sz="0" w:space="0" w:color="auto"/>
          <w:left w:val="none" w:sz="0" w:space="0" w:color="auto"/>
          <w:bottom w:val="none" w:sz="0" w:space="0" w:color="auto"/>
          <w:right w:val="none" w:sz="0" w:space="0" w:color="auto"/>
        </w:pBdr>
        <w:spacing w:before="180" w:after="100"/>
        <w:ind w:left="0" w:right="0"/>
        <w:rPr>
          <w:rFonts w:ascii="Tahoma" w:eastAsia="Tahoma" w:hAnsi="Tahoma" w:cs="Tahoma"/>
          <w:b/>
          <w:bCs/>
          <w:color w:val="336699"/>
          <w:sz w:val="28"/>
          <w:szCs w:val="28"/>
          <w:bdr w:val="none" w:sz="0" w:space="0" w:color="auto"/>
          <w:vertAlign w:val="baseline"/>
        </w:rPr>
      </w:pPr>
      <w:r>
        <w:rPr>
          <w:rFonts w:ascii="Tahoma" w:eastAsia="Tahoma" w:hAnsi="Tahoma" w:cs="Tahoma"/>
          <w:b/>
          <w:bCs/>
          <w:color w:val="336699"/>
          <w:bdr w:val="none" w:sz="0" w:space="0" w:color="auto"/>
          <w:vertAlign w:val="baseline"/>
        </w:rPr>
        <w:t>Work History</w:t>
      </w:r>
    </w:p>
    <w:p>
      <w:pPr>
        <w:pStyle w:val="divdocumentsinglecolumn"/>
        <w:pBdr>
          <w:top w:val="none" w:sz="0" w:space="0" w:color="auto"/>
          <w:left w:val="none" w:sz="0" w:space="0" w:color="auto"/>
          <w:bottom w:val="none" w:sz="0" w:space="0" w:color="auto"/>
          <w:right w:val="none" w:sz="0" w:space="0" w:color="auto"/>
        </w:pBdr>
        <w:tabs>
          <w:tab w:val="right" w:pos="10540"/>
        </w:tabs>
        <w:spacing w:before="0" w:line="360" w:lineRule="atLeast"/>
        <w:ind w:left="0" w:right="0"/>
        <w:rPr>
          <w:rFonts w:ascii="Tahoma" w:eastAsia="Tahoma" w:hAnsi="Tahoma" w:cs="Tahoma"/>
          <w:color w:val="666666"/>
          <w:sz w:val="22"/>
          <w:szCs w:val="22"/>
          <w:bdr w:val="none" w:sz="0" w:space="0" w:color="auto"/>
          <w:vertAlign w:val="baseline"/>
        </w:rPr>
      </w:pPr>
      <w:r>
        <w:rPr>
          <w:rStyle w:val="divdocumentjobtitle"/>
          <w:rFonts w:ascii="Tahoma" w:eastAsia="Tahoma" w:hAnsi="Tahoma" w:cs="Tahoma"/>
          <w:b/>
          <w:bCs/>
          <w:sz w:val="22"/>
          <w:szCs w:val="22"/>
        </w:rPr>
        <w:t>Pharmacy Clerk</w:t>
      </w:r>
      <w:r>
        <w:rPr>
          <w:rStyle w:val="singlecolumnspanpaddedlinenth-child1"/>
          <w:rFonts w:ascii="Tahoma" w:eastAsia="Tahoma" w:hAnsi="Tahoma" w:cs="Tahoma"/>
          <w:color w:val="666666"/>
          <w:sz w:val="22"/>
          <w:szCs w:val="22"/>
        </w:rPr>
        <w:t xml:space="preserve"> </w:t>
      </w:r>
      <w:r>
        <w:rPr>
          <w:rStyle w:val="datesWrapper"/>
          <w:rFonts w:ascii="Tahoma" w:eastAsia="Tahoma" w:hAnsi="Tahoma" w:cs="Tahoma"/>
          <w:color w:val="666666"/>
          <w:sz w:val="22"/>
          <w:szCs w:val="22"/>
          <w:bdr w:val="none" w:sz="0" w:space="0" w:color="auto"/>
        </w:rPr>
        <w:tab/>
      </w:r>
      <w:r>
        <w:rPr>
          <w:rStyle w:val="datesWrapper"/>
          <w:rFonts w:ascii="Tahoma" w:eastAsia="Tahoma" w:hAnsi="Tahoma" w:cs="Tahoma"/>
          <w:color w:val="666666"/>
          <w:sz w:val="22"/>
          <w:szCs w:val="22"/>
        </w:rPr>
        <w:t xml:space="preserve"> </w:t>
      </w:r>
      <w:r>
        <w:rPr>
          <w:rStyle w:val="divdocumentjobdates"/>
          <w:rFonts w:ascii="Tahoma" w:eastAsia="Tahoma" w:hAnsi="Tahoma" w:cs="Tahoma"/>
          <w:sz w:val="22"/>
          <w:szCs w:val="22"/>
        </w:rPr>
        <w:t>Oct 2013</w:t>
      </w:r>
      <w:r>
        <w:rPr>
          <w:rStyle w:val="span"/>
          <w:rFonts w:ascii="Tahoma" w:eastAsia="Tahoma" w:hAnsi="Tahoma" w:cs="Tahoma"/>
          <w:color w:val="666666"/>
          <w:sz w:val="22"/>
          <w:szCs w:val="22"/>
        </w:rPr>
        <w:t xml:space="preserve"> - </w:t>
      </w:r>
      <w:r>
        <w:rPr>
          <w:rStyle w:val="divdocumentjobdates"/>
          <w:rFonts w:ascii="Tahoma" w:eastAsia="Tahoma" w:hAnsi="Tahoma" w:cs="Tahoma"/>
          <w:sz w:val="22"/>
          <w:szCs w:val="22"/>
        </w:rPr>
        <w:t>Current</w:t>
      </w:r>
      <w:r>
        <w:rPr>
          <w:rStyle w:val="datesWrapper"/>
          <w:rFonts w:ascii="Tahoma" w:eastAsia="Tahoma" w:hAnsi="Tahoma" w:cs="Tahoma"/>
          <w:color w:val="666666"/>
          <w:sz w:val="22"/>
          <w:szCs w:val="22"/>
        </w:rPr>
        <w:t xml:space="preserve"> </w:t>
      </w:r>
    </w:p>
    <w:p>
      <w:pPr>
        <w:pStyle w:val="spanpaddedline"/>
        <w:tabs>
          <w:tab w:val="right" w:pos="10540"/>
        </w:tabs>
        <w:spacing w:before="0" w:after="0" w:line="360" w:lineRule="atLeast"/>
        <w:ind w:left="0" w:right="0"/>
        <w:rPr>
          <w:rFonts w:ascii="Tahoma" w:eastAsia="Tahoma" w:hAnsi="Tahoma" w:cs="Tahoma"/>
          <w:color w:val="666666"/>
          <w:sz w:val="22"/>
          <w:szCs w:val="22"/>
          <w:bdr w:val="none" w:sz="0" w:space="0" w:color="auto"/>
          <w:vertAlign w:val="baseline"/>
        </w:rPr>
      </w:pPr>
      <w:r>
        <w:rPr>
          <w:rStyle w:val="spancompanyname"/>
          <w:rFonts w:ascii="Tahoma" w:eastAsia="Tahoma" w:hAnsi="Tahoma" w:cs="Tahoma"/>
          <w:color w:val="666666"/>
          <w:sz w:val="22"/>
          <w:szCs w:val="22"/>
        </w:rPr>
        <w:t>Super One Pharmacy</w:t>
      </w:r>
      <w:r>
        <w:rPr>
          <w:rFonts w:ascii="Tahoma" w:eastAsia="Tahoma" w:hAnsi="Tahoma" w:cs="Tahoma"/>
          <w:color w:val="666666"/>
          <w:sz w:val="22"/>
          <w:szCs w:val="22"/>
          <w:bdr w:val="none" w:sz="0" w:space="0" w:color="auto"/>
          <w:vertAlign w:val="baseline"/>
        </w:rPr>
        <w:t xml:space="preserve"> </w:t>
      </w:r>
      <w:r>
        <w:rPr>
          <w:rStyle w:val="datesWrapper"/>
          <w:rFonts w:ascii="Tahoma" w:eastAsia="Tahoma" w:hAnsi="Tahoma" w:cs="Tahoma"/>
          <w:color w:val="666666"/>
          <w:sz w:val="22"/>
          <w:szCs w:val="22"/>
          <w:bdr w:val="none" w:sz="0" w:space="0" w:color="auto"/>
        </w:rPr>
        <w:tab/>
      </w:r>
      <w:r>
        <w:rPr>
          <w:rStyle w:val="datesWrapper"/>
          <w:rFonts w:ascii="Tahoma" w:eastAsia="Tahoma" w:hAnsi="Tahoma" w:cs="Tahoma"/>
          <w:color w:val="666666"/>
          <w:sz w:val="22"/>
          <w:szCs w:val="22"/>
        </w:rPr>
        <w:t xml:space="preserve"> </w:t>
      </w:r>
      <w:r>
        <w:rPr>
          <w:rStyle w:val="span"/>
          <w:rFonts w:ascii="Tahoma" w:eastAsia="Tahoma" w:hAnsi="Tahoma" w:cs="Tahoma"/>
          <w:color w:val="666666"/>
          <w:sz w:val="22"/>
          <w:szCs w:val="22"/>
        </w:rPr>
        <w:t>Kerens</w:t>
      </w:r>
      <w:r>
        <w:rPr>
          <w:rStyle w:val="span"/>
          <w:rFonts w:ascii="Tahoma" w:eastAsia="Tahoma" w:hAnsi="Tahoma" w:cs="Tahoma"/>
          <w:color w:val="666666"/>
          <w:sz w:val="22"/>
          <w:szCs w:val="22"/>
        </w:rPr>
        <w:t xml:space="preserve">, </w:t>
      </w:r>
      <w:r>
        <w:rPr>
          <w:rStyle w:val="span"/>
          <w:rFonts w:ascii="Tahoma" w:eastAsia="Tahoma" w:hAnsi="Tahoma" w:cs="Tahoma"/>
          <w:color w:val="666666"/>
          <w:sz w:val="22"/>
          <w:szCs w:val="22"/>
        </w:rPr>
        <w:t>TX</w:t>
      </w:r>
      <w:r>
        <w:rPr>
          <w:rStyle w:val="datesWrapper"/>
          <w:rFonts w:ascii="Tahoma" w:eastAsia="Tahoma" w:hAnsi="Tahoma" w:cs="Tahoma"/>
          <w:color w:val="666666"/>
          <w:sz w:val="22"/>
          <w:szCs w:val="22"/>
        </w:rPr>
        <w:t xml:space="preserve"> </w:t>
      </w:r>
    </w:p>
    <w:p>
      <w:pPr>
        <w:pStyle w:val="ulli"/>
        <w:numPr>
          <w:ilvl w:val="0"/>
          <w:numId w:val="3"/>
        </w:numPr>
        <w:spacing w:before="0" w:after="0" w:line="360" w:lineRule="atLeast"/>
        <w:ind w:left="460" w:right="0" w:hanging="201"/>
        <w:rPr>
          <w:rStyle w:val="span"/>
          <w:rFonts w:ascii="Tahoma" w:eastAsia="Tahoma" w:hAnsi="Tahoma" w:cs="Tahoma"/>
          <w:color w:val="666666"/>
          <w:sz w:val="22"/>
          <w:szCs w:val="22"/>
          <w:bdr w:val="none" w:sz="0" w:space="0" w:color="auto"/>
          <w:vertAlign w:val="baseline"/>
        </w:rPr>
      </w:pPr>
      <w:r>
        <w:rPr>
          <w:rStyle w:val="span"/>
          <w:rFonts w:ascii="Tahoma" w:eastAsia="Tahoma" w:hAnsi="Tahoma" w:cs="Tahoma"/>
          <w:color w:val="666666"/>
          <w:sz w:val="22"/>
          <w:szCs w:val="22"/>
          <w:bdr w:val="none" w:sz="0" w:space="0" w:color="auto"/>
          <w:vertAlign w:val="baseline"/>
        </w:rPr>
        <w:t>Completed cash register transactions by handling credit and cash payments using pharmacy register system.</w:t>
      </w:r>
    </w:p>
    <w:p>
      <w:pPr>
        <w:pStyle w:val="ulli"/>
        <w:numPr>
          <w:ilvl w:val="0"/>
          <w:numId w:val="3"/>
        </w:numPr>
        <w:spacing w:before="0" w:after="0" w:line="360" w:lineRule="atLeast"/>
        <w:ind w:left="460" w:right="0" w:hanging="201"/>
        <w:rPr>
          <w:rStyle w:val="span"/>
          <w:rFonts w:ascii="Tahoma" w:eastAsia="Tahoma" w:hAnsi="Tahoma" w:cs="Tahoma"/>
          <w:color w:val="666666"/>
          <w:sz w:val="22"/>
          <w:szCs w:val="22"/>
          <w:bdr w:val="none" w:sz="0" w:space="0" w:color="auto"/>
          <w:vertAlign w:val="baseline"/>
        </w:rPr>
      </w:pPr>
      <w:r>
        <w:rPr>
          <w:rStyle w:val="span"/>
          <w:rFonts w:ascii="Tahoma" w:eastAsia="Tahoma" w:hAnsi="Tahoma" w:cs="Tahoma"/>
          <w:color w:val="666666"/>
          <w:sz w:val="22"/>
          <w:szCs w:val="22"/>
          <w:bdr w:val="none" w:sz="0" w:space="0" w:color="auto"/>
          <w:vertAlign w:val="baseline"/>
        </w:rPr>
        <w:t>Customer Service</w:t>
      </w:r>
    </w:p>
    <w:p>
      <w:pPr>
        <w:pStyle w:val="ulli"/>
        <w:numPr>
          <w:ilvl w:val="0"/>
          <w:numId w:val="3"/>
        </w:numPr>
        <w:spacing w:before="0" w:after="0" w:line="360" w:lineRule="atLeast"/>
        <w:ind w:left="460" w:right="0" w:hanging="201"/>
        <w:rPr>
          <w:rStyle w:val="span"/>
          <w:rFonts w:ascii="Tahoma" w:eastAsia="Tahoma" w:hAnsi="Tahoma" w:cs="Tahoma"/>
          <w:color w:val="666666"/>
          <w:sz w:val="22"/>
          <w:szCs w:val="22"/>
          <w:bdr w:val="none" w:sz="0" w:space="0" w:color="auto"/>
          <w:vertAlign w:val="baseline"/>
        </w:rPr>
      </w:pPr>
      <w:r>
        <w:rPr>
          <w:rStyle w:val="span"/>
          <w:rFonts w:ascii="Tahoma" w:eastAsia="Tahoma" w:hAnsi="Tahoma" w:cs="Tahoma"/>
          <w:color w:val="666666"/>
          <w:sz w:val="22"/>
          <w:szCs w:val="22"/>
          <w:bdr w:val="none" w:sz="0" w:space="0" w:color="auto"/>
          <w:vertAlign w:val="baseline"/>
        </w:rPr>
        <w:t>Order Supplies </w:t>
      </w:r>
    </w:p>
    <w:p>
      <w:pPr>
        <w:pStyle w:val="ulli"/>
        <w:numPr>
          <w:ilvl w:val="0"/>
          <w:numId w:val="3"/>
        </w:numPr>
        <w:spacing w:before="0" w:after="0" w:line="360" w:lineRule="atLeast"/>
        <w:ind w:left="460" w:right="0" w:hanging="201"/>
        <w:rPr>
          <w:rStyle w:val="span"/>
          <w:rFonts w:ascii="Tahoma" w:eastAsia="Tahoma" w:hAnsi="Tahoma" w:cs="Tahoma"/>
          <w:color w:val="666666"/>
          <w:sz w:val="22"/>
          <w:szCs w:val="22"/>
          <w:bdr w:val="none" w:sz="0" w:space="0" w:color="auto"/>
          <w:vertAlign w:val="baseline"/>
        </w:rPr>
      </w:pPr>
      <w:r>
        <w:rPr>
          <w:rStyle w:val="span"/>
          <w:rFonts w:ascii="Tahoma" w:eastAsia="Tahoma" w:hAnsi="Tahoma" w:cs="Tahoma"/>
          <w:color w:val="666666"/>
          <w:sz w:val="22"/>
          <w:szCs w:val="22"/>
          <w:bdr w:val="none" w:sz="0" w:space="0" w:color="auto"/>
          <w:vertAlign w:val="baseline"/>
        </w:rPr>
        <w:t>Answer Phone</w:t>
      </w:r>
    </w:p>
    <w:p>
      <w:pPr>
        <w:pStyle w:val="divdocumentsinglecolumn"/>
        <w:pBdr>
          <w:top w:val="none" w:sz="0" w:space="0" w:color="auto"/>
          <w:left w:val="none" w:sz="0" w:space="0" w:color="auto"/>
          <w:bottom w:val="none" w:sz="0" w:space="0" w:color="auto"/>
          <w:right w:val="none" w:sz="0" w:space="0" w:color="auto"/>
        </w:pBdr>
        <w:tabs>
          <w:tab w:val="right" w:pos="10540"/>
        </w:tabs>
        <w:spacing w:before="220" w:line="360" w:lineRule="atLeast"/>
        <w:ind w:left="0" w:right="0"/>
        <w:rPr>
          <w:rFonts w:ascii="Tahoma" w:eastAsia="Tahoma" w:hAnsi="Tahoma" w:cs="Tahoma"/>
          <w:color w:val="666666"/>
          <w:sz w:val="22"/>
          <w:szCs w:val="22"/>
          <w:bdr w:val="none" w:sz="0" w:space="0" w:color="auto"/>
          <w:vertAlign w:val="baseline"/>
        </w:rPr>
      </w:pPr>
      <w:r>
        <w:rPr>
          <w:rStyle w:val="divdocumentjobtitle"/>
          <w:rFonts w:ascii="Tahoma" w:eastAsia="Tahoma" w:hAnsi="Tahoma" w:cs="Tahoma"/>
          <w:b/>
          <w:bCs/>
          <w:sz w:val="22"/>
          <w:szCs w:val="22"/>
        </w:rPr>
        <w:t>Caregiver</w:t>
      </w:r>
      <w:r>
        <w:rPr>
          <w:rStyle w:val="singlecolumnspanpaddedlinenth-child1"/>
          <w:rFonts w:ascii="Tahoma" w:eastAsia="Tahoma" w:hAnsi="Tahoma" w:cs="Tahoma"/>
          <w:color w:val="666666"/>
          <w:sz w:val="22"/>
          <w:szCs w:val="22"/>
        </w:rPr>
        <w:t xml:space="preserve"> </w:t>
      </w:r>
      <w:r>
        <w:rPr>
          <w:rStyle w:val="datesWrapper"/>
          <w:rFonts w:ascii="Tahoma" w:eastAsia="Tahoma" w:hAnsi="Tahoma" w:cs="Tahoma"/>
          <w:color w:val="666666"/>
          <w:sz w:val="22"/>
          <w:szCs w:val="22"/>
          <w:bdr w:val="none" w:sz="0" w:space="0" w:color="auto"/>
        </w:rPr>
        <w:tab/>
      </w:r>
      <w:r>
        <w:rPr>
          <w:rStyle w:val="datesWrapper"/>
          <w:rFonts w:ascii="Tahoma" w:eastAsia="Tahoma" w:hAnsi="Tahoma" w:cs="Tahoma"/>
          <w:color w:val="666666"/>
          <w:sz w:val="22"/>
          <w:szCs w:val="22"/>
        </w:rPr>
        <w:t xml:space="preserve"> </w:t>
      </w:r>
      <w:r>
        <w:rPr>
          <w:rStyle w:val="divdocumentjobdates"/>
          <w:rFonts w:ascii="Tahoma" w:eastAsia="Tahoma" w:hAnsi="Tahoma" w:cs="Tahoma"/>
          <w:sz w:val="22"/>
          <w:szCs w:val="22"/>
        </w:rPr>
        <w:t>Jan 2017</w:t>
      </w:r>
      <w:r>
        <w:rPr>
          <w:rStyle w:val="span"/>
          <w:rFonts w:ascii="Tahoma" w:eastAsia="Tahoma" w:hAnsi="Tahoma" w:cs="Tahoma"/>
          <w:color w:val="666666"/>
          <w:sz w:val="22"/>
          <w:szCs w:val="22"/>
        </w:rPr>
        <w:t xml:space="preserve"> - </w:t>
      </w:r>
      <w:r>
        <w:rPr>
          <w:rStyle w:val="divdocumentjobdates"/>
          <w:rFonts w:ascii="Tahoma" w:eastAsia="Tahoma" w:hAnsi="Tahoma" w:cs="Tahoma"/>
          <w:sz w:val="22"/>
          <w:szCs w:val="22"/>
        </w:rPr>
        <w:t>Dec 2018</w:t>
      </w:r>
      <w:r>
        <w:rPr>
          <w:rStyle w:val="datesWrapper"/>
          <w:rFonts w:ascii="Tahoma" w:eastAsia="Tahoma" w:hAnsi="Tahoma" w:cs="Tahoma"/>
          <w:color w:val="666666"/>
          <w:sz w:val="22"/>
          <w:szCs w:val="22"/>
        </w:rPr>
        <w:t xml:space="preserve"> </w:t>
      </w:r>
    </w:p>
    <w:p>
      <w:pPr>
        <w:pStyle w:val="spanpaddedline"/>
        <w:tabs>
          <w:tab w:val="right" w:pos="10540"/>
        </w:tabs>
        <w:spacing w:before="0" w:after="0" w:line="360" w:lineRule="atLeast"/>
        <w:ind w:left="0" w:right="0"/>
        <w:rPr>
          <w:rFonts w:ascii="Tahoma" w:eastAsia="Tahoma" w:hAnsi="Tahoma" w:cs="Tahoma"/>
          <w:color w:val="666666"/>
          <w:sz w:val="22"/>
          <w:szCs w:val="22"/>
          <w:bdr w:val="none" w:sz="0" w:space="0" w:color="auto"/>
          <w:vertAlign w:val="baseline"/>
        </w:rPr>
      </w:pPr>
      <w:r>
        <w:rPr>
          <w:rStyle w:val="spancompanyname"/>
          <w:rFonts w:ascii="Tahoma" w:eastAsia="Tahoma" w:hAnsi="Tahoma" w:cs="Tahoma"/>
          <w:color w:val="666666"/>
          <w:sz w:val="22"/>
          <w:szCs w:val="22"/>
        </w:rPr>
        <w:t>Private Sitting</w:t>
      </w:r>
      <w:r>
        <w:rPr>
          <w:rFonts w:ascii="Tahoma" w:eastAsia="Tahoma" w:hAnsi="Tahoma" w:cs="Tahoma"/>
          <w:color w:val="666666"/>
          <w:sz w:val="22"/>
          <w:szCs w:val="22"/>
          <w:bdr w:val="none" w:sz="0" w:space="0" w:color="auto"/>
          <w:vertAlign w:val="baseline"/>
        </w:rPr>
        <w:t xml:space="preserve"> </w:t>
      </w:r>
      <w:r>
        <w:rPr>
          <w:rStyle w:val="datesWrapper"/>
          <w:rFonts w:ascii="Tahoma" w:eastAsia="Tahoma" w:hAnsi="Tahoma" w:cs="Tahoma"/>
          <w:color w:val="666666"/>
          <w:sz w:val="22"/>
          <w:szCs w:val="22"/>
          <w:bdr w:val="none" w:sz="0" w:space="0" w:color="auto"/>
        </w:rPr>
        <w:tab/>
      </w:r>
      <w:r>
        <w:rPr>
          <w:rStyle w:val="datesWrapper"/>
          <w:rFonts w:ascii="Tahoma" w:eastAsia="Tahoma" w:hAnsi="Tahoma" w:cs="Tahoma"/>
          <w:color w:val="666666"/>
          <w:sz w:val="22"/>
          <w:szCs w:val="22"/>
        </w:rPr>
        <w:t xml:space="preserve"> </w:t>
      </w:r>
      <w:r>
        <w:rPr>
          <w:rStyle w:val="span"/>
          <w:rFonts w:ascii="Tahoma" w:eastAsia="Tahoma" w:hAnsi="Tahoma" w:cs="Tahoma"/>
          <w:color w:val="666666"/>
          <w:sz w:val="22"/>
          <w:szCs w:val="22"/>
        </w:rPr>
        <w:t>Waxahachie</w:t>
      </w:r>
      <w:r>
        <w:rPr>
          <w:rStyle w:val="span"/>
          <w:rFonts w:ascii="Tahoma" w:eastAsia="Tahoma" w:hAnsi="Tahoma" w:cs="Tahoma"/>
          <w:color w:val="666666"/>
          <w:sz w:val="22"/>
          <w:szCs w:val="22"/>
        </w:rPr>
        <w:t xml:space="preserve">, </w:t>
      </w:r>
      <w:r>
        <w:rPr>
          <w:rStyle w:val="span"/>
          <w:rFonts w:ascii="Tahoma" w:eastAsia="Tahoma" w:hAnsi="Tahoma" w:cs="Tahoma"/>
          <w:color w:val="666666"/>
          <w:sz w:val="22"/>
          <w:szCs w:val="22"/>
        </w:rPr>
        <w:t>TX</w:t>
      </w:r>
      <w:r>
        <w:rPr>
          <w:rStyle w:val="datesWrapper"/>
          <w:rFonts w:ascii="Tahoma" w:eastAsia="Tahoma" w:hAnsi="Tahoma" w:cs="Tahoma"/>
          <w:color w:val="666666"/>
          <w:sz w:val="22"/>
          <w:szCs w:val="22"/>
        </w:rPr>
        <w:t xml:space="preserve"> </w:t>
      </w:r>
    </w:p>
    <w:p>
      <w:pPr>
        <w:pStyle w:val="ulli"/>
        <w:numPr>
          <w:ilvl w:val="0"/>
          <w:numId w:val="4"/>
        </w:numPr>
        <w:spacing w:before="0" w:after="0" w:line="360" w:lineRule="atLeast"/>
        <w:ind w:left="460" w:right="0" w:hanging="201"/>
        <w:rPr>
          <w:rStyle w:val="span"/>
          <w:rFonts w:ascii="Tahoma" w:eastAsia="Tahoma" w:hAnsi="Tahoma" w:cs="Tahoma"/>
          <w:color w:val="666666"/>
          <w:sz w:val="22"/>
          <w:szCs w:val="22"/>
          <w:bdr w:val="none" w:sz="0" w:space="0" w:color="auto"/>
          <w:vertAlign w:val="baseline"/>
        </w:rPr>
      </w:pPr>
      <w:r>
        <w:rPr>
          <w:rStyle w:val="span"/>
          <w:rFonts w:ascii="Tahoma" w:eastAsia="Tahoma" w:hAnsi="Tahoma" w:cs="Tahoma"/>
          <w:color w:val="666666"/>
          <w:sz w:val="22"/>
          <w:szCs w:val="22"/>
          <w:bdr w:val="none" w:sz="0" w:space="0" w:color="auto"/>
          <w:vertAlign w:val="baseline"/>
        </w:rPr>
        <w:t>Gathered dietary information, assisted with feeding and monitored intake to help patients achieve nutritional objectives and support wellness goals.</w:t>
      </w:r>
    </w:p>
    <w:p>
      <w:pPr>
        <w:pStyle w:val="ulli"/>
        <w:numPr>
          <w:ilvl w:val="0"/>
          <w:numId w:val="4"/>
        </w:numPr>
        <w:spacing w:before="0" w:after="0" w:line="360" w:lineRule="atLeast"/>
        <w:ind w:left="460" w:right="0" w:hanging="201"/>
        <w:rPr>
          <w:rStyle w:val="span"/>
          <w:rFonts w:ascii="Tahoma" w:eastAsia="Tahoma" w:hAnsi="Tahoma" w:cs="Tahoma"/>
          <w:color w:val="666666"/>
          <w:sz w:val="22"/>
          <w:szCs w:val="22"/>
          <w:bdr w:val="none" w:sz="0" w:space="0" w:color="auto"/>
          <w:vertAlign w:val="baseline"/>
        </w:rPr>
      </w:pPr>
      <w:r>
        <w:rPr>
          <w:rStyle w:val="span"/>
          <w:rFonts w:ascii="Tahoma" w:eastAsia="Tahoma" w:hAnsi="Tahoma" w:cs="Tahoma"/>
          <w:color w:val="666666"/>
          <w:sz w:val="22"/>
          <w:szCs w:val="22"/>
          <w:bdr w:val="none" w:sz="0" w:space="0" w:color="auto"/>
          <w:vertAlign w:val="baseline"/>
        </w:rPr>
        <w:t>Monitored, tracked and conveyed important patient information to healthcare staff to help optimize treatment planning and care delivery.</w:t>
      </w:r>
    </w:p>
    <w:p>
      <w:pPr>
        <w:pStyle w:val="ulli"/>
        <w:numPr>
          <w:ilvl w:val="0"/>
          <w:numId w:val="4"/>
        </w:numPr>
        <w:spacing w:before="0" w:after="0" w:line="360" w:lineRule="atLeast"/>
        <w:ind w:left="460" w:right="0" w:hanging="201"/>
        <w:rPr>
          <w:rStyle w:val="span"/>
          <w:rFonts w:ascii="Tahoma" w:eastAsia="Tahoma" w:hAnsi="Tahoma" w:cs="Tahoma"/>
          <w:color w:val="666666"/>
          <w:sz w:val="22"/>
          <w:szCs w:val="22"/>
          <w:bdr w:val="none" w:sz="0" w:space="0" w:color="auto"/>
          <w:vertAlign w:val="baseline"/>
        </w:rPr>
      </w:pPr>
      <w:r>
        <w:rPr>
          <w:rStyle w:val="span"/>
          <w:rFonts w:ascii="Tahoma" w:eastAsia="Tahoma" w:hAnsi="Tahoma" w:cs="Tahoma"/>
          <w:color w:val="666666"/>
          <w:sz w:val="22"/>
          <w:szCs w:val="22"/>
          <w:bdr w:val="none" w:sz="0" w:space="0" w:color="auto"/>
          <w:vertAlign w:val="baseline"/>
        </w:rPr>
        <w:t>Applied mobility assistance knowledge to safely ambulate patients in different spaces involving varying elevations and obstacles.</w:t>
      </w:r>
    </w:p>
    <w:p>
      <w:pPr>
        <w:pStyle w:val="ulli"/>
        <w:numPr>
          <w:ilvl w:val="0"/>
          <w:numId w:val="4"/>
        </w:numPr>
        <w:spacing w:before="0" w:after="0" w:line="360" w:lineRule="atLeast"/>
        <w:ind w:left="460" w:right="0" w:hanging="201"/>
        <w:rPr>
          <w:rStyle w:val="span"/>
          <w:rFonts w:ascii="Tahoma" w:eastAsia="Tahoma" w:hAnsi="Tahoma" w:cs="Tahoma"/>
          <w:color w:val="666666"/>
          <w:sz w:val="22"/>
          <w:szCs w:val="22"/>
          <w:bdr w:val="none" w:sz="0" w:space="0" w:color="auto"/>
          <w:vertAlign w:val="baseline"/>
        </w:rPr>
      </w:pPr>
      <w:r>
        <w:rPr>
          <w:rStyle w:val="span"/>
          <w:rFonts w:ascii="Tahoma" w:eastAsia="Tahoma" w:hAnsi="Tahoma" w:cs="Tahoma"/>
          <w:color w:val="666666"/>
          <w:sz w:val="22"/>
          <w:szCs w:val="22"/>
          <w:bdr w:val="none" w:sz="0" w:space="0" w:color="auto"/>
          <w:vertAlign w:val="baseline"/>
        </w:rPr>
        <w:t>Assisted clients with daily living needs, including bathing and personal grooming, to maintain self-esteem and general wellness.</w:t>
      </w:r>
    </w:p>
    <w:p>
      <w:pPr>
        <w:pStyle w:val="ulli"/>
        <w:numPr>
          <w:ilvl w:val="0"/>
          <w:numId w:val="4"/>
        </w:numPr>
        <w:spacing w:before="0" w:after="0" w:line="360" w:lineRule="atLeast"/>
        <w:ind w:left="460" w:right="0" w:hanging="201"/>
        <w:rPr>
          <w:rStyle w:val="span"/>
          <w:rFonts w:ascii="Tahoma" w:eastAsia="Tahoma" w:hAnsi="Tahoma" w:cs="Tahoma"/>
          <w:color w:val="666666"/>
          <w:sz w:val="22"/>
          <w:szCs w:val="22"/>
          <w:bdr w:val="none" w:sz="0" w:space="0" w:color="auto"/>
          <w:vertAlign w:val="baseline"/>
        </w:rPr>
      </w:pPr>
      <w:r>
        <w:rPr>
          <w:rStyle w:val="span"/>
          <w:rFonts w:ascii="Tahoma" w:eastAsia="Tahoma" w:hAnsi="Tahoma" w:cs="Tahoma"/>
          <w:color w:val="666666"/>
          <w:sz w:val="22"/>
          <w:szCs w:val="22"/>
          <w:bdr w:val="none" w:sz="0" w:space="0" w:color="auto"/>
          <w:vertAlign w:val="baseline"/>
        </w:rPr>
        <w:t>Kept household areas clean and well-stocked, ran errands, managed laundry and completed weekly grocery shopping.</w:t>
      </w:r>
    </w:p>
    <w:p>
      <w:pPr>
        <w:pStyle w:val="ulli"/>
        <w:numPr>
          <w:ilvl w:val="0"/>
          <w:numId w:val="4"/>
        </w:numPr>
        <w:spacing w:before="0" w:after="0" w:line="360" w:lineRule="atLeast"/>
        <w:ind w:left="460" w:right="0" w:hanging="201"/>
        <w:rPr>
          <w:rStyle w:val="span"/>
          <w:rFonts w:ascii="Tahoma" w:eastAsia="Tahoma" w:hAnsi="Tahoma" w:cs="Tahoma"/>
          <w:color w:val="666666"/>
          <w:sz w:val="22"/>
          <w:szCs w:val="22"/>
          <w:bdr w:val="none" w:sz="0" w:space="0" w:color="auto"/>
          <w:vertAlign w:val="baseline"/>
        </w:rPr>
      </w:pPr>
      <w:r>
        <w:rPr>
          <w:rStyle w:val="span"/>
          <w:rFonts w:ascii="Tahoma" w:eastAsia="Tahoma" w:hAnsi="Tahoma" w:cs="Tahoma"/>
          <w:color w:val="666666"/>
          <w:sz w:val="22"/>
          <w:szCs w:val="22"/>
          <w:bdr w:val="none" w:sz="0" w:space="0" w:color="auto"/>
          <w:vertAlign w:val="baseline"/>
        </w:rPr>
        <w:t>Documented vitals, behaviors and medications in client medical records.</w:t>
      </w:r>
    </w:p>
    <w:p>
      <w:pPr>
        <w:pStyle w:val="ulli"/>
        <w:numPr>
          <w:ilvl w:val="0"/>
          <w:numId w:val="4"/>
        </w:numPr>
        <w:spacing w:before="0" w:after="0" w:line="360" w:lineRule="atLeast"/>
        <w:ind w:left="460" w:right="0" w:hanging="201"/>
        <w:rPr>
          <w:rStyle w:val="span"/>
          <w:rFonts w:ascii="Tahoma" w:eastAsia="Tahoma" w:hAnsi="Tahoma" w:cs="Tahoma"/>
          <w:color w:val="666666"/>
          <w:sz w:val="22"/>
          <w:szCs w:val="22"/>
          <w:bdr w:val="none" w:sz="0" w:space="0" w:color="auto"/>
          <w:vertAlign w:val="baseline"/>
        </w:rPr>
      </w:pPr>
      <w:r>
        <w:rPr>
          <w:rStyle w:val="span"/>
          <w:rFonts w:ascii="Tahoma" w:eastAsia="Tahoma" w:hAnsi="Tahoma" w:cs="Tahoma"/>
          <w:color w:val="666666"/>
          <w:sz w:val="22"/>
          <w:szCs w:val="22"/>
          <w:bdr w:val="none" w:sz="0" w:space="0" w:color="auto"/>
          <w:vertAlign w:val="baseline"/>
        </w:rPr>
        <w:t>Kept close eye on client vital signs, administered medications and tracked behaviors to keep healthcare supervisor well-informed.</w:t>
      </w:r>
    </w:p>
    <w:p>
      <w:pPr>
        <w:pStyle w:val="ulli"/>
        <w:numPr>
          <w:ilvl w:val="0"/>
          <w:numId w:val="4"/>
        </w:numPr>
        <w:spacing w:before="0" w:after="0" w:line="360" w:lineRule="atLeast"/>
        <w:ind w:left="460" w:right="0" w:hanging="201"/>
        <w:rPr>
          <w:rStyle w:val="span"/>
          <w:rFonts w:ascii="Tahoma" w:eastAsia="Tahoma" w:hAnsi="Tahoma" w:cs="Tahoma"/>
          <w:color w:val="666666"/>
          <w:sz w:val="22"/>
          <w:szCs w:val="22"/>
          <w:bdr w:val="none" w:sz="0" w:space="0" w:color="auto"/>
          <w:vertAlign w:val="baseline"/>
        </w:rPr>
      </w:pPr>
      <w:r>
        <w:rPr>
          <w:rStyle w:val="span"/>
          <w:rFonts w:ascii="Tahoma" w:eastAsia="Tahoma" w:hAnsi="Tahoma" w:cs="Tahoma"/>
          <w:color w:val="666666"/>
          <w:sz w:val="22"/>
          <w:szCs w:val="22"/>
          <w:bdr w:val="none" w:sz="0" w:space="0" w:color="auto"/>
          <w:vertAlign w:val="baseline"/>
        </w:rPr>
        <w:t>Assisted patients with personal requirements, including keeping spaces clean and helping with grooming.</w:t>
      </w:r>
    </w:p>
    <w:p>
      <w:pPr>
        <w:pStyle w:val="ulli"/>
        <w:numPr>
          <w:ilvl w:val="0"/>
          <w:numId w:val="4"/>
        </w:numPr>
        <w:spacing w:before="0" w:after="0" w:line="360" w:lineRule="atLeast"/>
        <w:ind w:left="460" w:right="0" w:hanging="201"/>
        <w:rPr>
          <w:rStyle w:val="span"/>
          <w:rFonts w:ascii="Tahoma" w:eastAsia="Tahoma" w:hAnsi="Tahoma" w:cs="Tahoma"/>
          <w:color w:val="666666"/>
          <w:sz w:val="22"/>
          <w:szCs w:val="22"/>
          <w:bdr w:val="none" w:sz="0" w:space="0" w:color="auto"/>
          <w:vertAlign w:val="baseline"/>
        </w:rPr>
      </w:pPr>
      <w:r>
        <w:rPr>
          <w:rStyle w:val="span"/>
          <w:rFonts w:ascii="Tahoma" w:eastAsia="Tahoma" w:hAnsi="Tahoma" w:cs="Tahoma"/>
          <w:color w:val="666666"/>
          <w:sz w:val="22"/>
          <w:szCs w:val="22"/>
          <w:bdr w:val="none" w:sz="0" w:space="0" w:color="auto"/>
          <w:vertAlign w:val="baseline"/>
        </w:rPr>
        <w:t>Monitored progress and documented any patient health status changes to keep healthcare team updated.</w:t>
      </w:r>
    </w:p>
    <w:p>
      <w:pPr>
        <w:pStyle w:val="ulli"/>
        <w:numPr>
          <w:ilvl w:val="0"/>
          <w:numId w:val="4"/>
        </w:numPr>
        <w:spacing w:before="0" w:after="0" w:line="360" w:lineRule="atLeast"/>
        <w:ind w:left="460" w:right="0" w:hanging="201"/>
        <w:rPr>
          <w:rStyle w:val="span"/>
          <w:rFonts w:ascii="Tahoma" w:eastAsia="Tahoma" w:hAnsi="Tahoma" w:cs="Tahoma"/>
          <w:color w:val="666666"/>
          <w:sz w:val="22"/>
          <w:szCs w:val="22"/>
          <w:bdr w:val="none" w:sz="0" w:space="0" w:color="auto"/>
          <w:vertAlign w:val="baseline"/>
        </w:rPr>
      </w:pPr>
      <w:r>
        <w:rPr>
          <w:rStyle w:val="span"/>
          <w:rFonts w:ascii="Tahoma" w:eastAsia="Tahoma" w:hAnsi="Tahoma" w:cs="Tahoma"/>
          <w:color w:val="666666"/>
          <w:sz w:val="22"/>
          <w:szCs w:val="22"/>
          <w:bdr w:val="none" w:sz="0" w:space="0" w:color="auto"/>
          <w:vertAlign w:val="baseline"/>
        </w:rPr>
        <w:t>Provided assistance in daily living activities by dressing, grooming, bathing and toileting patients.</w:t>
      </w:r>
    </w:p>
    <w:p>
      <w:pPr>
        <w:pStyle w:val="ulli"/>
        <w:numPr>
          <w:ilvl w:val="0"/>
          <w:numId w:val="4"/>
        </w:numPr>
        <w:spacing w:before="0" w:after="0" w:line="360" w:lineRule="atLeast"/>
        <w:ind w:left="460" w:right="0" w:hanging="201"/>
        <w:rPr>
          <w:rStyle w:val="span"/>
          <w:rFonts w:ascii="Tahoma" w:eastAsia="Tahoma" w:hAnsi="Tahoma" w:cs="Tahoma"/>
          <w:color w:val="666666"/>
          <w:sz w:val="22"/>
          <w:szCs w:val="22"/>
          <w:bdr w:val="none" w:sz="0" w:space="0" w:color="auto"/>
          <w:vertAlign w:val="baseline"/>
        </w:rPr>
      </w:pPr>
      <w:r>
        <w:rPr>
          <w:rStyle w:val="span"/>
          <w:rFonts w:ascii="Tahoma" w:eastAsia="Tahoma" w:hAnsi="Tahoma" w:cs="Tahoma"/>
          <w:color w:val="666666"/>
          <w:sz w:val="22"/>
          <w:szCs w:val="22"/>
          <w:bdr w:val="none" w:sz="0" w:space="0" w:color="auto"/>
          <w:vertAlign w:val="baseline"/>
        </w:rPr>
        <w:t>Administered medication as directed by physician.</w:t>
      </w:r>
    </w:p>
    <w:p>
      <w:pPr>
        <w:pStyle w:val="ulli"/>
        <w:numPr>
          <w:ilvl w:val="0"/>
          <w:numId w:val="4"/>
        </w:numPr>
        <w:spacing w:before="0" w:after="0" w:line="360" w:lineRule="atLeast"/>
        <w:ind w:left="460" w:right="0" w:hanging="201"/>
        <w:rPr>
          <w:rStyle w:val="span"/>
          <w:rFonts w:ascii="Tahoma" w:eastAsia="Tahoma" w:hAnsi="Tahoma" w:cs="Tahoma"/>
          <w:color w:val="666666"/>
          <w:sz w:val="22"/>
          <w:szCs w:val="22"/>
          <w:bdr w:val="none" w:sz="0" w:space="0" w:color="auto"/>
          <w:vertAlign w:val="baseline"/>
        </w:rPr>
      </w:pPr>
      <w:r>
        <w:rPr>
          <w:rStyle w:val="span"/>
          <w:rFonts w:ascii="Tahoma" w:eastAsia="Tahoma" w:hAnsi="Tahoma" w:cs="Tahoma"/>
          <w:color w:val="666666"/>
          <w:sz w:val="22"/>
          <w:szCs w:val="22"/>
          <w:bdr w:val="none" w:sz="0" w:space="0" w:color="auto"/>
          <w:vertAlign w:val="baseline"/>
        </w:rPr>
        <w:t>Built strong relationships with clients to deliver emotional support and companionship.</w:t>
      </w:r>
    </w:p>
    <w:p>
      <w:pPr>
        <w:pStyle w:val="ulli"/>
        <w:numPr>
          <w:ilvl w:val="0"/>
          <w:numId w:val="4"/>
        </w:numPr>
        <w:spacing w:before="0" w:after="0" w:line="360" w:lineRule="atLeast"/>
        <w:ind w:left="460" w:right="0" w:hanging="201"/>
        <w:rPr>
          <w:rStyle w:val="span"/>
          <w:rFonts w:ascii="Tahoma" w:eastAsia="Tahoma" w:hAnsi="Tahoma" w:cs="Tahoma"/>
          <w:color w:val="666666"/>
          <w:sz w:val="22"/>
          <w:szCs w:val="22"/>
          <w:bdr w:val="none" w:sz="0" w:space="0" w:color="auto"/>
          <w:vertAlign w:val="baseline"/>
        </w:rPr>
      </w:pPr>
      <w:r>
        <w:rPr>
          <w:rStyle w:val="span"/>
          <w:rFonts w:ascii="Tahoma" w:eastAsia="Tahoma" w:hAnsi="Tahoma" w:cs="Tahoma"/>
          <w:color w:val="666666"/>
          <w:sz w:val="22"/>
          <w:szCs w:val="22"/>
          <w:bdr w:val="none" w:sz="0" w:space="0" w:color="auto"/>
          <w:vertAlign w:val="baseline"/>
        </w:rPr>
        <w:t>Assisted residents with daily hygiene, including dental and mouth care, bath functions and hair care. </w:t>
      </w:r>
    </w:p>
    <w:p>
      <w:pPr>
        <w:pStyle w:val="divdocumentsinglecolumn"/>
        <w:pBdr>
          <w:top w:val="none" w:sz="0" w:space="0" w:color="auto"/>
          <w:left w:val="none" w:sz="0" w:space="0" w:color="auto"/>
          <w:bottom w:val="none" w:sz="0" w:space="0" w:color="auto"/>
          <w:right w:val="none" w:sz="0" w:space="0" w:color="auto"/>
        </w:pBdr>
        <w:tabs>
          <w:tab w:val="right" w:pos="10540"/>
        </w:tabs>
        <w:spacing w:before="220" w:line="360" w:lineRule="atLeast"/>
        <w:ind w:left="0" w:right="0"/>
        <w:rPr>
          <w:rFonts w:ascii="Tahoma" w:eastAsia="Tahoma" w:hAnsi="Tahoma" w:cs="Tahoma"/>
          <w:color w:val="666666"/>
          <w:sz w:val="22"/>
          <w:szCs w:val="22"/>
          <w:bdr w:val="none" w:sz="0" w:space="0" w:color="auto"/>
          <w:vertAlign w:val="baseline"/>
        </w:rPr>
      </w:pPr>
      <w:r>
        <w:rPr>
          <w:rStyle w:val="divdocumentjobtitle"/>
          <w:rFonts w:ascii="Tahoma" w:eastAsia="Tahoma" w:hAnsi="Tahoma" w:cs="Tahoma"/>
          <w:b/>
          <w:bCs/>
          <w:sz w:val="22"/>
          <w:szCs w:val="22"/>
        </w:rPr>
        <w:t>CNA</w:t>
      </w:r>
      <w:r>
        <w:rPr>
          <w:rStyle w:val="singlecolumnspanpaddedlinenth-child1"/>
          <w:rFonts w:ascii="Tahoma" w:eastAsia="Tahoma" w:hAnsi="Tahoma" w:cs="Tahoma"/>
          <w:color w:val="666666"/>
          <w:sz w:val="22"/>
          <w:szCs w:val="22"/>
        </w:rPr>
        <w:t xml:space="preserve"> </w:t>
      </w:r>
      <w:r>
        <w:rPr>
          <w:rStyle w:val="datesWrapper"/>
          <w:rFonts w:ascii="Tahoma" w:eastAsia="Tahoma" w:hAnsi="Tahoma" w:cs="Tahoma"/>
          <w:color w:val="666666"/>
          <w:sz w:val="22"/>
          <w:szCs w:val="22"/>
          <w:bdr w:val="none" w:sz="0" w:space="0" w:color="auto"/>
        </w:rPr>
        <w:tab/>
      </w:r>
      <w:r>
        <w:rPr>
          <w:rStyle w:val="datesWrapper"/>
          <w:rFonts w:ascii="Tahoma" w:eastAsia="Tahoma" w:hAnsi="Tahoma" w:cs="Tahoma"/>
          <w:color w:val="666666"/>
          <w:sz w:val="22"/>
          <w:szCs w:val="22"/>
        </w:rPr>
        <w:t xml:space="preserve"> </w:t>
      </w:r>
      <w:r>
        <w:rPr>
          <w:rStyle w:val="divdocumentjobdates"/>
          <w:rFonts w:ascii="Tahoma" w:eastAsia="Tahoma" w:hAnsi="Tahoma" w:cs="Tahoma"/>
          <w:sz w:val="22"/>
          <w:szCs w:val="22"/>
        </w:rPr>
        <w:t>Aug 2010</w:t>
      </w:r>
      <w:r>
        <w:rPr>
          <w:rStyle w:val="span"/>
          <w:rFonts w:ascii="Tahoma" w:eastAsia="Tahoma" w:hAnsi="Tahoma" w:cs="Tahoma"/>
          <w:color w:val="666666"/>
          <w:sz w:val="22"/>
          <w:szCs w:val="22"/>
        </w:rPr>
        <w:t xml:space="preserve"> - </w:t>
      </w:r>
      <w:r>
        <w:rPr>
          <w:rStyle w:val="divdocumentjobdates"/>
          <w:rFonts w:ascii="Tahoma" w:eastAsia="Tahoma" w:hAnsi="Tahoma" w:cs="Tahoma"/>
          <w:sz w:val="22"/>
          <w:szCs w:val="22"/>
        </w:rPr>
        <w:t>Oct 2013</w:t>
      </w:r>
      <w:r>
        <w:rPr>
          <w:rStyle w:val="datesWrapper"/>
          <w:rFonts w:ascii="Tahoma" w:eastAsia="Tahoma" w:hAnsi="Tahoma" w:cs="Tahoma"/>
          <w:color w:val="666666"/>
          <w:sz w:val="22"/>
          <w:szCs w:val="22"/>
        </w:rPr>
        <w:t xml:space="preserve"> </w:t>
      </w:r>
    </w:p>
    <w:p>
      <w:pPr>
        <w:pStyle w:val="spanpaddedline"/>
        <w:tabs>
          <w:tab w:val="right" w:pos="10540"/>
        </w:tabs>
        <w:spacing w:before="0" w:after="0" w:line="360" w:lineRule="atLeast"/>
        <w:ind w:left="0" w:right="0"/>
        <w:rPr>
          <w:rFonts w:ascii="Tahoma" w:eastAsia="Tahoma" w:hAnsi="Tahoma" w:cs="Tahoma"/>
          <w:color w:val="666666"/>
          <w:sz w:val="22"/>
          <w:szCs w:val="22"/>
          <w:bdr w:val="none" w:sz="0" w:space="0" w:color="auto"/>
          <w:vertAlign w:val="baseline"/>
        </w:rPr>
      </w:pPr>
      <w:r>
        <w:rPr>
          <w:rStyle w:val="spancompanyname"/>
          <w:rFonts w:ascii="Tahoma" w:eastAsia="Tahoma" w:hAnsi="Tahoma" w:cs="Tahoma"/>
          <w:color w:val="666666"/>
          <w:sz w:val="22"/>
          <w:szCs w:val="22"/>
        </w:rPr>
        <w:t>Navarro Regional Hospital</w:t>
      </w:r>
      <w:r>
        <w:rPr>
          <w:rFonts w:ascii="Tahoma" w:eastAsia="Tahoma" w:hAnsi="Tahoma" w:cs="Tahoma"/>
          <w:color w:val="666666"/>
          <w:sz w:val="22"/>
          <w:szCs w:val="22"/>
          <w:bdr w:val="none" w:sz="0" w:space="0" w:color="auto"/>
          <w:vertAlign w:val="baseline"/>
        </w:rPr>
        <w:t xml:space="preserve"> </w:t>
      </w:r>
      <w:r>
        <w:rPr>
          <w:rStyle w:val="datesWrapper"/>
          <w:rFonts w:ascii="Tahoma" w:eastAsia="Tahoma" w:hAnsi="Tahoma" w:cs="Tahoma"/>
          <w:color w:val="666666"/>
          <w:sz w:val="22"/>
          <w:szCs w:val="22"/>
          <w:bdr w:val="none" w:sz="0" w:space="0" w:color="auto"/>
        </w:rPr>
        <w:tab/>
      </w:r>
      <w:r>
        <w:rPr>
          <w:rStyle w:val="datesWrapper"/>
          <w:rFonts w:ascii="Tahoma" w:eastAsia="Tahoma" w:hAnsi="Tahoma" w:cs="Tahoma"/>
          <w:color w:val="666666"/>
          <w:sz w:val="22"/>
          <w:szCs w:val="22"/>
        </w:rPr>
        <w:t xml:space="preserve"> </w:t>
      </w:r>
      <w:r>
        <w:rPr>
          <w:rStyle w:val="span"/>
          <w:rFonts w:ascii="Tahoma" w:eastAsia="Tahoma" w:hAnsi="Tahoma" w:cs="Tahoma"/>
          <w:color w:val="666666"/>
          <w:sz w:val="22"/>
          <w:szCs w:val="22"/>
        </w:rPr>
        <w:t>Corsicana</w:t>
      </w:r>
      <w:r>
        <w:rPr>
          <w:rStyle w:val="span"/>
          <w:rFonts w:ascii="Tahoma" w:eastAsia="Tahoma" w:hAnsi="Tahoma" w:cs="Tahoma"/>
          <w:color w:val="666666"/>
          <w:sz w:val="22"/>
          <w:szCs w:val="22"/>
        </w:rPr>
        <w:t xml:space="preserve">, </w:t>
      </w:r>
      <w:r>
        <w:rPr>
          <w:rStyle w:val="span"/>
          <w:rFonts w:ascii="Tahoma" w:eastAsia="Tahoma" w:hAnsi="Tahoma" w:cs="Tahoma"/>
          <w:color w:val="666666"/>
          <w:sz w:val="22"/>
          <w:szCs w:val="22"/>
        </w:rPr>
        <w:t>TX</w:t>
      </w:r>
      <w:r>
        <w:rPr>
          <w:rStyle w:val="datesWrapper"/>
          <w:rFonts w:ascii="Tahoma" w:eastAsia="Tahoma" w:hAnsi="Tahoma" w:cs="Tahoma"/>
          <w:color w:val="666666"/>
          <w:sz w:val="22"/>
          <w:szCs w:val="22"/>
        </w:rPr>
        <w:t xml:space="preserve"> </w:t>
      </w:r>
    </w:p>
    <w:p>
      <w:pPr>
        <w:pStyle w:val="p"/>
        <w:spacing w:before="0" w:after="0" w:line="360" w:lineRule="atLeast"/>
        <w:ind w:left="0" w:right="0"/>
        <w:rPr>
          <w:rStyle w:val="span"/>
          <w:rFonts w:ascii="Tahoma" w:eastAsia="Tahoma" w:hAnsi="Tahoma" w:cs="Tahoma"/>
          <w:color w:val="666666"/>
          <w:sz w:val="22"/>
          <w:szCs w:val="22"/>
          <w:bdr w:val="none" w:sz="0" w:space="0" w:color="auto"/>
          <w:vertAlign w:val="baseline"/>
        </w:rPr>
      </w:pPr>
      <w:r>
        <w:rPr>
          <w:rStyle w:val="span"/>
          <w:rFonts w:ascii="Tahoma" w:eastAsia="Tahoma" w:hAnsi="Tahoma" w:cs="Tahoma"/>
          <w:color w:val="666666"/>
          <w:sz w:val="22"/>
          <w:szCs w:val="22"/>
          <w:bdr w:val="none" w:sz="0" w:space="0" w:color="auto"/>
          <w:vertAlign w:val="baseline"/>
        </w:rPr>
        <w:t>Assisted patients with daily functions.</w:t>
      </w:r>
    </w:p>
    <w:p>
      <w:pPr>
        <w:pStyle w:val="p"/>
        <w:spacing w:before="0" w:after="0" w:line="360" w:lineRule="atLeast"/>
        <w:ind w:left="0" w:right="0"/>
        <w:rPr>
          <w:rStyle w:val="span"/>
          <w:rFonts w:ascii="Tahoma" w:eastAsia="Tahoma" w:hAnsi="Tahoma" w:cs="Tahoma"/>
          <w:color w:val="666666"/>
          <w:sz w:val="22"/>
          <w:szCs w:val="22"/>
          <w:bdr w:val="none" w:sz="0" w:space="0" w:color="auto"/>
          <w:vertAlign w:val="baseline"/>
        </w:rPr>
      </w:pPr>
      <w:r>
        <w:rPr>
          <w:rStyle w:val="span"/>
          <w:rFonts w:ascii="Tahoma" w:eastAsia="Tahoma" w:hAnsi="Tahoma" w:cs="Tahoma"/>
          <w:color w:val="666666"/>
          <w:sz w:val="22"/>
          <w:szCs w:val="22"/>
          <w:bdr w:val="none" w:sz="0" w:space="0" w:color="auto"/>
          <w:vertAlign w:val="baseline"/>
        </w:rPr>
        <w:t>Monitored fluid intake and output levels.</w:t>
      </w:r>
    </w:p>
    <w:p>
      <w:pPr>
        <w:pStyle w:val="p"/>
        <w:spacing w:before="0" w:after="0" w:line="360" w:lineRule="atLeast"/>
        <w:ind w:left="0" w:right="0"/>
        <w:rPr>
          <w:rStyle w:val="span"/>
          <w:rFonts w:ascii="Tahoma" w:eastAsia="Tahoma" w:hAnsi="Tahoma" w:cs="Tahoma"/>
          <w:color w:val="666666"/>
          <w:sz w:val="22"/>
          <w:szCs w:val="22"/>
          <w:bdr w:val="none" w:sz="0" w:space="0" w:color="auto"/>
          <w:vertAlign w:val="baseline"/>
        </w:rPr>
      </w:pPr>
      <w:r>
        <w:rPr>
          <w:rStyle w:val="span"/>
          <w:rFonts w:ascii="Tahoma" w:eastAsia="Tahoma" w:hAnsi="Tahoma" w:cs="Tahoma"/>
          <w:color w:val="666666"/>
          <w:sz w:val="22"/>
          <w:szCs w:val="22"/>
          <w:bdr w:val="none" w:sz="0" w:space="0" w:color="auto"/>
          <w:vertAlign w:val="baseline"/>
        </w:rPr>
        <w:t>Measured urine and delivered specimens to lab.</w:t>
      </w:r>
    </w:p>
    <w:p>
      <w:pPr>
        <w:pStyle w:val="p"/>
        <w:spacing w:before="0" w:after="0" w:line="360" w:lineRule="atLeast"/>
        <w:ind w:left="0" w:right="0"/>
        <w:rPr>
          <w:rStyle w:val="span"/>
          <w:rFonts w:ascii="Tahoma" w:eastAsia="Tahoma" w:hAnsi="Tahoma" w:cs="Tahoma"/>
          <w:color w:val="666666"/>
          <w:sz w:val="22"/>
          <w:szCs w:val="22"/>
          <w:bdr w:val="none" w:sz="0" w:space="0" w:color="auto"/>
          <w:vertAlign w:val="baseline"/>
        </w:rPr>
      </w:pPr>
      <w:r>
        <w:rPr>
          <w:rStyle w:val="span"/>
          <w:rFonts w:ascii="Tahoma" w:eastAsia="Tahoma" w:hAnsi="Tahoma" w:cs="Tahoma"/>
          <w:color w:val="666666"/>
          <w:sz w:val="22"/>
          <w:szCs w:val="22"/>
          <w:bdr w:val="none" w:sz="0" w:space="0" w:color="auto"/>
          <w:vertAlign w:val="baseline"/>
        </w:rPr>
        <w:t>Provided all daily living task to enhance quality of life for elderly </w:t>
      </w:r>
    </w:p>
    <w:p>
      <w:pPr>
        <w:pStyle w:val="p"/>
        <w:spacing w:before="0" w:after="0" w:line="360" w:lineRule="atLeast"/>
        <w:ind w:left="0" w:right="0"/>
        <w:rPr>
          <w:rStyle w:val="span"/>
          <w:rFonts w:ascii="Tahoma" w:eastAsia="Tahoma" w:hAnsi="Tahoma" w:cs="Tahoma"/>
          <w:color w:val="666666"/>
          <w:sz w:val="22"/>
          <w:szCs w:val="22"/>
          <w:bdr w:val="none" w:sz="0" w:space="0" w:color="auto"/>
          <w:vertAlign w:val="baseline"/>
        </w:rPr>
      </w:pPr>
      <w:r>
        <w:rPr>
          <w:rStyle w:val="span"/>
          <w:rFonts w:ascii="Tahoma" w:eastAsia="Tahoma" w:hAnsi="Tahoma" w:cs="Tahoma"/>
          <w:color w:val="666666"/>
          <w:sz w:val="22"/>
          <w:szCs w:val="22"/>
          <w:bdr w:val="none" w:sz="0" w:space="0" w:color="auto"/>
          <w:vertAlign w:val="baseline"/>
        </w:rPr>
        <w:t>   patients.</w:t>
      </w:r>
    </w:p>
    <w:p>
      <w:pPr>
        <w:pStyle w:val="p"/>
        <w:spacing w:before="0" w:after="0" w:line="360" w:lineRule="atLeast"/>
        <w:ind w:left="0" w:right="0"/>
        <w:rPr>
          <w:rStyle w:val="span"/>
          <w:rFonts w:ascii="Tahoma" w:eastAsia="Tahoma" w:hAnsi="Tahoma" w:cs="Tahoma"/>
          <w:color w:val="666666"/>
          <w:sz w:val="22"/>
          <w:szCs w:val="22"/>
          <w:bdr w:val="none" w:sz="0" w:space="0" w:color="auto"/>
          <w:vertAlign w:val="baseline"/>
        </w:rPr>
      </w:pPr>
      <w:r>
        <w:rPr>
          <w:rStyle w:val="span"/>
          <w:rFonts w:ascii="Tahoma" w:eastAsia="Tahoma" w:hAnsi="Tahoma" w:cs="Tahoma"/>
          <w:color w:val="666666"/>
          <w:sz w:val="22"/>
          <w:szCs w:val="22"/>
          <w:bdr w:val="none" w:sz="0" w:space="0" w:color="auto"/>
          <w:vertAlign w:val="baseline"/>
        </w:rPr>
        <w:t>Assisted residents with bathing, dressing, feeding, lifting and </w:t>
      </w:r>
    </w:p>
    <w:p>
      <w:pPr>
        <w:pStyle w:val="p"/>
        <w:spacing w:before="0" w:after="0" w:line="360" w:lineRule="atLeast"/>
        <w:ind w:left="0" w:right="0"/>
        <w:rPr>
          <w:rStyle w:val="span"/>
          <w:rFonts w:ascii="Tahoma" w:eastAsia="Tahoma" w:hAnsi="Tahoma" w:cs="Tahoma"/>
          <w:color w:val="666666"/>
          <w:sz w:val="22"/>
          <w:szCs w:val="22"/>
          <w:bdr w:val="none" w:sz="0" w:space="0" w:color="auto"/>
          <w:vertAlign w:val="baseline"/>
        </w:rPr>
      </w:pPr>
      <w:r>
        <w:rPr>
          <w:rStyle w:val="span"/>
          <w:rFonts w:ascii="Tahoma" w:eastAsia="Tahoma" w:hAnsi="Tahoma" w:cs="Tahoma"/>
          <w:color w:val="666666"/>
          <w:sz w:val="22"/>
          <w:szCs w:val="22"/>
          <w:bdr w:val="none" w:sz="0" w:space="0" w:color="auto"/>
          <w:vertAlign w:val="baseline"/>
        </w:rPr>
        <w:t>  transferring.</w:t>
      </w:r>
    </w:p>
    <w:p>
      <w:pPr>
        <w:pStyle w:val="p"/>
        <w:spacing w:before="0" w:after="0" w:line="360" w:lineRule="atLeast"/>
        <w:ind w:left="0" w:right="0"/>
        <w:rPr>
          <w:rStyle w:val="span"/>
          <w:rFonts w:ascii="Tahoma" w:eastAsia="Tahoma" w:hAnsi="Tahoma" w:cs="Tahoma"/>
          <w:color w:val="666666"/>
          <w:sz w:val="22"/>
          <w:szCs w:val="22"/>
          <w:bdr w:val="none" w:sz="0" w:space="0" w:color="auto"/>
          <w:vertAlign w:val="baseline"/>
        </w:rPr>
      </w:pPr>
      <w:r>
        <w:rPr>
          <w:rStyle w:val="span"/>
          <w:rFonts w:ascii="Tahoma" w:eastAsia="Tahoma" w:hAnsi="Tahoma" w:cs="Tahoma"/>
          <w:color w:val="666666"/>
          <w:sz w:val="22"/>
          <w:szCs w:val="22"/>
          <w:bdr w:val="none" w:sz="0" w:space="0" w:color="auto"/>
          <w:vertAlign w:val="baseline"/>
        </w:rPr>
        <w:t>Experience with various medical conditions including Parkinson's Dementia, Cancer, Alzheimer's and Paget's disease.</w:t>
      </w:r>
    </w:p>
    <w:p>
      <w:pPr>
        <w:pStyle w:val="p"/>
        <w:spacing w:before="0" w:after="0" w:line="360" w:lineRule="atLeast"/>
        <w:ind w:left="0" w:right="0"/>
        <w:rPr>
          <w:rStyle w:val="span"/>
          <w:rFonts w:ascii="Tahoma" w:eastAsia="Tahoma" w:hAnsi="Tahoma" w:cs="Tahoma"/>
          <w:color w:val="666666"/>
          <w:sz w:val="22"/>
          <w:szCs w:val="22"/>
          <w:bdr w:val="none" w:sz="0" w:space="0" w:color="auto"/>
          <w:vertAlign w:val="baseline"/>
        </w:rPr>
      </w:pPr>
      <w:r>
        <w:rPr>
          <w:rStyle w:val="span"/>
          <w:rFonts w:ascii="Tahoma" w:eastAsia="Tahoma" w:hAnsi="Tahoma" w:cs="Tahoma"/>
          <w:color w:val="666666"/>
          <w:sz w:val="22"/>
          <w:szCs w:val="22"/>
          <w:bdr w:val="none" w:sz="0" w:space="0" w:color="auto"/>
          <w:vertAlign w:val="baseline"/>
        </w:rPr>
        <w:t>Collected blood, tissue and other laboratory specimens and prepared them for lab testing.</w:t>
      </w:r>
    </w:p>
    <w:p>
      <w:pPr>
        <w:pStyle w:val="p"/>
        <w:spacing w:before="0" w:after="0" w:line="360" w:lineRule="atLeast"/>
        <w:ind w:left="0" w:right="0"/>
        <w:rPr>
          <w:rStyle w:val="span"/>
          <w:rFonts w:ascii="Tahoma" w:eastAsia="Tahoma" w:hAnsi="Tahoma" w:cs="Tahoma"/>
          <w:color w:val="666666"/>
          <w:sz w:val="22"/>
          <w:szCs w:val="22"/>
          <w:bdr w:val="none" w:sz="0" w:space="0" w:color="auto"/>
          <w:vertAlign w:val="baseline"/>
        </w:rPr>
      </w:pPr>
      <w:r>
        <w:rPr>
          <w:rStyle w:val="span"/>
          <w:rFonts w:ascii="Tahoma" w:eastAsia="Tahoma" w:hAnsi="Tahoma" w:cs="Tahoma"/>
          <w:color w:val="666666"/>
          <w:sz w:val="22"/>
          <w:szCs w:val="22"/>
          <w:bdr w:val="none" w:sz="0" w:space="0" w:color="auto"/>
          <w:vertAlign w:val="baseline"/>
        </w:rPr>
        <w:t>Maintained all confidential personal files, license and CPR compliance  </w:t>
      </w:r>
    </w:p>
    <w:p>
      <w:pPr>
        <w:pStyle w:val="p"/>
        <w:spacing w:before="0" w:after="0" w:line="360" w:lineRule="atLeast"/>
        <w:ind w:left="0" w:right="0"/>
        <w:rPr>
          <w:rStyle w:val="span"/>
          <w:rFonts w:ascii="Tahoma" w:eastAsia="Tahoma" w:hAnsi="Tahoma" w:cs="Tahoma"/>
          <w:color w:val="666666"/>
          <w:sz w:val="22"/>
          <w:szCs w:val="22"/>
          <w:bdr w:val="none" w:sz="0" w:space="0" w:color="auto"/>
          <w:vertAlign w:val="baseline"/>
        </w:rPr>
      </w:pPr>
      <w:r>
        <w:rPr>
          <w:rStyle w:val="span"/>
          <w:rFonts w:ascii="Tahoma" w:eastAsia="Tahoma" w:hAnsi="Tahoma" w:cs="Tahoma"/>
          <w:color w:val="666666"/>
          <w:sz w:val="22"/>
          <w:szCs w:val="22"/>
          <w:bdr w:val="none" w:sz="0" w:space="0" w:color="auto"/>
          <w:vertAlign w:val="baseline"/>
        </w:rPr>
        <w:t>   records.</w:t>
      </w:r>
    </w:p>
    <w:p>
      <w:pPr>
        <w:pStyle w:val="p"/>
        <w:spacing w:before="0" w:after="0" w:line="360" w:lineRule="atLeast"/>
        <w:ind w:left="0" w:right="0"/>
        <w:rPr>
          <w:rStyle w:val="span"/>
          <w:rFonts w:ascii="Tahoma" w:eastAsia="Tahoma" w:hAnsi="Tahoma" w:cs="Tahoma"/>
          <w:color w:val="666666"/>
          <w:sz w:val="22"/>
          <w:szCs w:val="22"/>
          <w:bdr w:val="none" w:sz="0" w:space="0" w:color="auto"/>
          <w:vertAlign w:val="baseline"/>
        </w:rPr>
      </w:pPr>
      <w:r>
        <w:rPr>
          <w:rStyle w:val="span"/>
          <w:rFonts w:ascii="Tahoma" w:eastAsia="Tahoma" w:hAnsi="Tahoma" w:cs="Tahoma"/>
          <w:color w:val="666666"/>
          <w:sz w:val="22"/>
          <w:szCs w:val="22"/>
          <w:bdr w:val="none" w:sz="0" w:space="0" w:color="auto"/>
          <w:vertAlign w:val="baseline"/>
        </w:rPr>
        <w:t>Strong leader for nursing personnel assigned to the unit/shift.</w:t>
      </w:r>
    </w:p>
    <w:p>
      <w:pPr>
        <w:pStyle w:val="p"/>
        <w:spacing w:before="0" w:after="0" w:line="360" w:lineRule="atLeast"/>
        <w:ind w:left="0" w:right="0"/>
        <w:rPr>
          <w:rStyle w:val="span"/>
          <w:rFonts w:ascii="Tahoma" w:eastAsia="Tahoma" w:hAnsi="Tahoma" w:cs="Tahoma"/>
          <w:color w:val="666666"/>
          <w:sz w:val="22"/>
          <w:szCs w:val="22"/>
          <w:bdr w:val="none" w:sz="0" w:space="0" w:color="auto"/>
          <w:vertAlign w:val="baseline"/>
        </w:rPr>
      </w:pPr>
      <w:r>
        <w:rPr>
          <w:rStyle w:val="span"/>
          <w:rFonts w:ascii="Tahoma" w:eastAsia="Tahoma" w:hAnsi="Tahoma" w:cs="Tahoma"/>
          <w:color w:val="666666"/>
          <w:sz w:val="22"/>
          <w:szCs w:val="22"/>
          <w:bdr w:val="none" w:sz="0" w:space="0" w:color="auto"/>
          <w:vertAlign w:val="baseline"/>
        </w:rPr>
        <w:t>Chronic patient care in med-surge unit, adeptly handling all aspects  </w:t>
      </w:r>
    </w:p>
    <w:p>
      <w:pPr>
        <w:pStyle w:val="p"/>
        <w:spacing w:before="0" w:after="0" w:line="360" w:lineRule="atLeast"/>
        <w:ind w:left="0" w:right="0"/>
        <w:rPr>
          <w:rStyle w:val="span"/>
          <w:rFonts w:ascii="Tahoma" w:eastAsia="Tahoma" w:hAnsi="Tahoma" w:cs="Tahoma"/>
          <w:color w:val="666666"/>
          <w:sz w:val="22"/>
          <w:szCs w:val="22"/>
          <w:bdr w:val="none" w:sz="0" w:space="0" w:color="auto"/>
          <w:vertAlign w:val="baseline"/>
        </w:rPr>
      </w:pPr>
      <w:r>
        <w:rPr>
          <w:rStyle w:val="span"/>
          <w:rFonts w:ascii="Tahoma" w:eastAsia="Tahoma" w:hAnsi="Tahoma" w:cs="Tahoma"/>
          <w:color w:val="666666"/>
          <w:sz w:val="22"/>
          <w:szCs w:val="22"/>
          <w:bdr w:val="none" w:sz="0" w:space="0" w:color="auto"/>
          <w:vertAlign w:val="baseline"/>
        </w:rPr>
        <w:t>  of treatment from medication to wound care to monitoring  for </w:t>
      </w:r>
    </w:p>
    <w:p>
      <w:pPr>
        <w:pStyle w:val="p"/>
        <w:spacing w:before="0" w:after="0" w:line="360" w:lineRule="atLeast"/>
        <w:ind w:left="0" w:right="0"/>
        <w:rPr>
          <w:rStyle w:val="span"/>
          <w:rFonts w:ascii="Tahoma" w:eastAsia="Tahoma" w:hAnsi="Tahoma" w:cs="Tahoma"/>
          <w:color w:val="666666"/>
          <w:sz w:val="22"/>
          <w:szCs w:val="22"/>
          <w:bdr w:val="none" w:sz="0" w:space="0" w:color="auto"/>
          <w:vertAlign w:val="baseline"/>
        </w:rPr>
      </w:pPr>
      <w:r>
        <w:rPr>
          <w:rStyle w:val="span"/>
          <w:rFonts w:ascii="Tahoma" w:eastAsia="Tahoma" w:hAnsi="Tahoma" w:cs="Tahoma"/>
          <w:color w:val="666666"/>
          <w:sz w:val="22"/>
          <w:szCs w:val="22"/>
          <w:bdr w:val="none" w:sz="0" w:space="0" w:color="auto"/>
          <w:vertAlign w:val="baseline"/>
        </w:rPr>
        <w:t>   Number patients per shift.</w:t>
      </w:r>
    </w:p>
    <w:p>
      <w:pPr>
        <w:pStyle w:val="p"/>
        <w:spacing w:before="0" w:after="0" w:line="360" w:lineRule="atLeast"/>
        <w:ind w:left="0" w:right="0"/>
        <w:rPr>
          <w:rStyle w:val="span"/>
          <w:rFonts w:ascii="Tahoma" w:eastAsia="Tahoma" w:hAnsi="Tahoma" w:cs="Tahoma"/>
          <w:color w:val="666666"/>
          <w:sz w:val="22"/>
          <w:szCs w:val="22"/>
          <w:bdr w:val="none" w:sz="0" w:space="0" w:color="auto"/>
          <w:vertAlign w:val="baseline"/>
        </w:rPr>
      </w:pPr>
      <w:r>
        <w:rPr>
          <w:rStyle w:val="span"/>
          <w:rFonts w:ascii="Tahoma" w:eastAsia="Tahoma" w:hAnsi="Tahoma" w:cs="Tahoma"/>
          <w:color w:val="666666"/>
          <w:sz w:val="22"/>
          <w:szCs w:val="22"/>
          <w:bdr w:val="none" w:sz="0" w:space="0" w:color="auto"/>
          <w:vertAlign w:val="baseline"/>
        </w:rPr>
        <w:t>Ensured HIPAA compliance.</w:t>
      </w:r>
    </w:p>
    <w:p>
      <w:pPr>
        <w:pStyle w:val="p"/>
        <w:spacing w:before="0" w:after="0" w:line="360" w:lineRule="atLeast"/>
        <w:ind w:left="0" w:right="0"/>
        <w:rPr>
          <w:rStyle w:val="span"/>
          <w:rFonts w:ascii="Tahoma" w:eastAsia="Tahoma" w:hAnsi="Tahoma" w:cs="Tahoma"/>
          <w:color w:val="666666"/>
          <w:sz w:val="22"/>
          <w:szCs w:val="22"/>
          <w:bdr w:val="none" w:sz="0" w:space="0" w:color="auto"/>
          <w:vertAlign w:val="baseline"/>
        </w:rPr>
      </w:pPr>
      <w:r>
        <w:rPr>
          <w:rStyle w:val="span"/>
          <w:rFonts w:ascii="Tahoma" w:eastAsia="Tahoma" w:hAnsi="Tahoma" w:cs="Tahoma"/>
          <w:color w:val="666666"/>
          <w:sz w:val="22"/>
          <w:szCs w:val="22"/>
          <w:bdr w:val="none" w:sz="0" w:space="0" w:color="auto"/>
          <w:vertAlign w:val="baseline"/>
        </w:rPr>
        <w:t>Treated patients with chronic and acute health problems such as MI, </w:t>
      </w:r>
    </w:p>
    <w:p>
      <w:pPr>
        <w:pStyle w:val="p"/>
        <w:spacing w:before="0" w:after="0" w:line="360" w:lineRule="atLeast"/>
        <w:ind w:left="0" w:right="0"/>
        <w:rPr>
          <w:rStyle w:val="span"/>
          <w:rFonts w:ascii="Tahoma" w:eastAsia="Tahoma" w:hAnsi="Tahoma" w:cs="Tahoma"/>
          <w:color w:val="666666"/>
          <w:sz w:val="22"/>
          <w:szCs w:val="22"/>
          <w:bdr w:val="none" w:sz="0" w:space="0" w:color="auto"/>
          <w:vertAlign w:val="baseline"/>
        </w:rPr>
      </w:pPr>
      <w:r>
        <w:rPr>
          <w:rStyle w:val="span"/>
          <w:rFonts w:ascii="Tahoma" w:eastAsia="Tahoma" w:hAnsi="Tahoma" w:cs="Tahoma"/>
          <w:color w:val="666666"/>
          <w:sz w:val="22"/>
          <w:szCs w:val="22"/>
          <w:bdr w:val="none" w:sz="0" w:space="0" w:color="auto"/>
          <w:vertAlign w:val="baseline"/>
        </w:rPr>
        <w:t>  arrhythmia's, asthma, COPD and pneumonia.</w:t>
      </w:r>
    </w:p>
    <w:p>
      <w:pPr>
        <w:pStyle w:val="p"/>
        <w:spacing w:before="0" w:after="0" w:line="360" w:lineRule="atLeast"/>
        <w:ind w:left="0" w:right="0"/>
        <w:rPr>
          <w:rStyle w:val="span"/>
          <w:rFonts w:ascii="Tahoma" w:eastAsia="Tahoma" w:hAnsi="Tahoma" w:cs="Tahoma"/>
          <w:color w:val="666666"/>
          <w:sz w:val="22"/>
          <w:szCs w:val="22"/>
          <w:bdr w:val="none" w:sz="0" w:space="0" w:color="auto"/>
          <w:vertAlign w:val="baseline"/>
        </w:rPr>
      </w:pPr>
      <w:r>
        <w:rPr>
          <w:rStyle w:val="span"/>
          <w:rFonts w:ascii="Tahoma" w:eastAsia="Tahoma" w:hAnsi="Tahoma" w:cs="Tahoma"/>
          <w:color w:val="666666"/>
          <w:sz w:val="22"/>
          <w:szCs w:val="22"/>
          <w:bdr w:val="none" w:sz="0" w:space="0" w:color="auto"/>
          <w:vertAlign w:val="baseline"/>
        </w:rPr>
        <w:t>.</w:t>
      </w:r>
    </w:p>
    <w:p>
      <w:pPr>
        <w:pStyle w:val="divdocumentsinglecolumn"/>
        <w:pBdr>
          <w:top w:val="none" w:sz="0" w:space="0" w:color="auto"/>
          <w:left w:val="none" w:sz="0" w:space="0" w:color="auto"/>
          <w:bottom w:val="none" w:sz="0" w:space="0" w:color="auto"/>
          <w:right w:val="none" w:sz="0" w:space="0" w:color="auto"/>
        </w:pBdr>
        <w:tabs>
          <w:tab w:val="right" w:pos="10540"/>
        </w:tabs>
        <w:spacing w:before="220" w:line="360" w:lineRule="atLeast"/>
        <w:ind w:left="0" w:right="0"/>
        <w:rPr>
          <w:rFonts w:ascii="Tahoma" w:eastAsia="Tahoma" w:hAnsi="Tahoma" w:cs="Tahoma"/>
          <w:color w:val="666666"/>
          <w:sz w:val="22"/>
          <w:szCs w:val="22"/>
          <w:bdr w:val="none" w:sz="0" w:space="0" w:color="auto"/>
          <w:vertAlign w:val="baseline"/>
        </w:rPr>
      </w:pPr>
      <w:r>
        <w:rPr>
          <w:rStyle w:val="divdocumentjobtitle"/>
          <w:rFonts w:ascii="Tahoma" w:eastAsia="Tahoma" w:hAnsi="Tahoma" w:cs="Tahoma"/>
          <w:b/>
          <w:bCs/>
          <w:sz w:val="22"/>
          <w:szCs w:val="22"/>
        </w:rPr>
        <w:t>Patient Care Technician</w:t>
      </w:r>
      <w:r>
        <w:rPr>
          <w:rStyle w:val="singlecolumnspanpaddedlinenth-child1"/>
          <w:rFonts w:ascii="Tahoma" w:eastAsia="Tahoma" w:hAnsi="Tahoma" w:cs="Tahoma"/>
          <w:color w:val="666666"/>
          <w:sz w:val="22"/>
          <w:szCs w:val="22"/>
        </w:rPr>
        <w:t xml:space="preserve"> </w:t>
      </w:r>
      <w:r>
        <w:rPr>
          <w:rStyle w:val="datesWrapper"/>
          <w:rFonts w:ascii="Tahoma" w:eastAsia="Tahoma" w:hAnsi="Tahoma" w:cs="Tahoma"/>
          <w:color w:val="666666"/>
          <w:sz w:val="22"/>
          <w:szCs w:val="22"/>
          <w:bdr w:val="none" w:sz="0" w:space="0" w:color="auto"/>
        </w:rPr>
        <w:tab/>
      </w:r>
      <w:r>
        <w:rPr>
          <w:rStyle w:val="datesWrapper"/>
          <w:rFonts w:ascii="Tahoma" w:eastAsia="Tahoma" w:hAnsi="Tahoma" w:cs="Tahoma"/>
          <w:color w:val="666666"/>
          <w:sz w:val="22"/>
          <w:szCs w:val="22"/>
        </w:rPr>
        <w:t xml:space="preserve"> </w:t>
      </w:r>
      <w:r>
        <w:rPr>
          <w:rStyle w:val="divdocumentjobdates"/>
          <w:rFonts w:ascii="Tahoma" w:eastAsia="Tahoma" w:hAnsi="Tahoma" w:cs="Tahoma"/>
          <w:sz w:val="22"/>
          <w:szCs w:val="22"/>
        </w:rPr>
        <w:t>Nov 2009</w:t>
      </w:r>
      <w:r>
        <w:rPr>
          <w:rStyle w:val="span"/>
          <w:rFonts w:ascii="Tahoma" w:eastAsia="Tahoma" w:hAnsi="Tahoma" w:cs="Tahoma"/>
          <w:color w:val="666666"/>
          <w:sz w:val="22"/>
          <w:szCs w:val="22"/>
        </w:rPr>
        <w:t xml:space="preserve"> - </w:t>
      </w:r>
      <w:r>
        <w:rPr>
          <w:rStyle w:val="divdocumentjobdates"/>
          <w:rFonts w:ascii="Tahoma" w:eastAsia="Tahoma" w:hAnsi="Tahoma" w:cs="Tahoma"/>
          <w:sz w:val="22"/>
          <w:szCs w:val="22"/>
        </w:rPr>
        <w:t>Aug 2010</w:t>
      </w:r>
      <w:r>
        <w:rPr>
          <w:rStyle w:val="datesWrapper"/>
          <w:rFonts w:ascii="Tahoma" w:eastAsia="Tahoma" w:hAnsi="Tahoma" w:cs="Tahoma"/>
          <w:color w:val="666666"/>
          <w:sz w:val="22"/>
          <w:szCs w:val="22"/>
        </w:rPr>
        <w:t xml:space="preserve"> </w:t>
      </w:r>
    </w:p>
    <w:p>
      <w:pPr>
        <w:pStyle w:val="spanpaddedline"/>
        <w:tabs>
          <w:tab w:val="right" w:pos="10540"/>
        </w:tabs>
        <w:spacing w:before="0" w:after="0" w:line="360" w:lineRule="atLeast"/>
        <w:ind w:left="0" w:right="0"/>
        <w:rPr>
          <w:rFonts w:ascii="Tahoma" w:eastAsia="Tahoma" w:hAnsi="Tahoma" w:cs="Tahoma"/>
          <w:color w:val="666666"/>
          <w:sz w:val="22"/>
          <w:szCs w:val="22"/>
          <w:bdr w:val="none" w:sz="0" w:space="0" w:color="auto"/>
          <w:vertAlign w:val="baseline"/>
        </w:rPr>
      </w:pPr>
      <w:r>
        <w:rPr>
          <w:rStyle w:val="spancompanyname"/>
          <w:rFonts w:ascii="Tahoma" w:eastAsia="Tahoma" w:hAnsi="Tahoma" w:cs="Tahoma"/>
          <w:color w:val="666666"/>
          <w:sz w:val="22"/>
          <w:szCs w:val="22"/>
        </w:rPr>
        <w:t>Angels At Home</w:t>
      </w:r>
      <w:r>
        <w:rPr>
          <w:rFonts w:ascii="Tahoma" w:eastAsia="Tahoma" w:hAnsi="Tahoma" w:cs="Tahoma"/>
          <w:color w:val="666666"/>
          <w:sz w:val="22"/>
          <w:szCs w:val="22"/>
          <w:bdr w:val="none" w:sz="0" w:space="0" w:color="auto"/>
          <w:vertAlign w:val="baseline"/>
        </w:rPr>
        <w:t xml:space="preserve"> </w:t>
      </w:r>
      <w:r>
        <w:rPr>
          <w:rStyle w:val="datesWrapper"/>
          <w:rFonts w:ascii="Tahoma" w:eastAsia="Tahoma" w:hAnsi="Tahoma" w:cs="Tahoma"/>
          <w:color w:val="666666"/>
          <w:sz w:val="22"/>
          <w:szCs w:val="22"/>
          <w:bdr w:val="none" w:sz="0" w:space="0" w:color="auto"/>
        </w:rPr>
        <w:tab/>
      </w:r>
      <w:r>
        <w:rPr>
          <w:rStyle w:val="datesWrapper"/>
          <w:rFonts w:ascii="Tahoma" w:eastAsia="Tahoma" w:hAnsi="Tahoma" w:cs="Tahoma"/>
          <w:color w:val="666666"/>
          <w:sz w:val="22"/>
          <w:szCs w:val="22"/>
        </w:rPr>
        <w:t xml:space="preserve"> </w:t>
      </w:r>
      <w:r>
        <w:rPr>
          <w:rStyle w:val="span"/>
          <w:rFonts w:ascii="Tahoma" w:eastAsia="Tahoma" w:hAnsi="Tahoma" w:cs="Tahoma"/>
          <w:color w:val="666666"/>
          <w:sz w:val="22"/>
          <w:szCs w:val="22"/>
        </w:rPr>
        <w:t>Corsicana</w:t>
      </w:r>
      <w:r>
        <w:rPr>
          <w:rStyle w:val="span"/>
          <w:rFonts w:ascii="Tahoma" w:eastAsia="Tahoma" w:hAnsi="Tahoma" w:cs="Tahoma"/>
          <w:color w:val="666666"/>
          <w:sz w:val="22"/>
          <w:szCs w:val="22"/>
        </w:rPr>
        <w:t xml:space="preserve">, </w:t>
      </w:r>
      <w:r>
        <w:rPr>
          <w:rStyle w:val="span"/>
          <w:rFonts w:ascii="Tahoma" w:eastAsia="Tahoma" w:hAnsi="Tahoma" w:cs="Tahoma"/>
          <w:color w:val="666666"/>
          <w:sz w:val="22"/>
          <w:szCs w:val="22"/>
        </w:rPr>
        <w:t>TX</w:t>
      </w:r>
      <w:r>
        <w:rPr>
          <w:rStyle w:val="datesWrapper"/>
          <w:rFonts w:ascii="Tahoma" w:eastAsia="Tahoma" w:hAnsi="Tahoma" w:cs="Tahoma"/>
          <w:color w:val="666666"/>
          <w:sz w:val="22"/>
          <w:szCs w:val="22"/>
        </w:rPr>
        <w:t xml:space="preserve"> </w:t>
      </w:r>
    </w:p>
    <w:p>
      <w:pPr>
        <w:pStyle w:val="ulli"/>
        <w:numPr>
          <w:ilvl w:val="0"/>
          <w:numId w:val="5"/>
        </w:numPr>
        <w:spacing w:before="0" w:after="0" w:line="360" w:lineRule="atLeast"/>
        <w:ind w:left="460" w:right="0" w:hanging="201"/>
        <w:rPr>
          <w:rStyle w:val="span"/>
          <w:rFonts w:ascii="Tahoma" w:eastAsia="Tahoma" w:hAnsi="Tahoma" w:cs="Tahoma"/>
          <w:color w:val="666666"/>
          <w:sz w:val="22"/>
          <w:szCs w:val="22"/>
          <w:bdr w:val="none" w:sz="0" w:space="0" w:color="auto"/>
          <w:vertAlign w:val="baseline"/>
        </w:rPr>
      </w:pPr>
      <w:r>
        <w:rPr>
          <w:rStyle w:val="span"/>
          <w:rFonts w:ascii="Tahoma" w:eastAsia="Tahoma" w:hAnsi="Tahoma" w:cs="Tahoma"/>
          <w:color w:val="666666"/>
          <w:sz w:val="22"/>
          <w:szCs w:val="22"/>
          <w:bdr w:val="none" w:sz="0" w:space="0" w:color="auto"/>
          <w:vertAlign w:val="baseline"/>
        </w:rPr>
        <w:t>Monitored vital signs, such as blood pressure and pulse.</w:t>
      </w:r>
    </w:p>
    <w:p>
      <w:pPr>
        <w:pStyle w:val="ulli"/>
        <w:numPr>
          <w:ilvl w:val="0"/>
          <w:numId w:val="5"/>
        </w:numPr>
        <w:spacing w:before="0" w:after="0" w:line="360" w:lineRule="atLeast"/>
        <w:ind w:left="460" w:right="0" w:hanging="201"/>
        <w:rPr>
          <w:rStyle w:val="span"/>
          <w:rFonts w:ascii="Tahoma" w:eastAsia="Tahoma" w:hAnsi="Tahoma" w:cs="Tahoma"/>
          <w:color w:val="666666"/>
          <w:sz w:val="22"/>
          <w:szCs w:val="22"/>
          <w:bdr w:val="none" w:sz="0" w:space="0" w:color="auto"/>
          <w:vertAlign w:val="baseline"/>
        </w:rPr>
      </w:pPr>
      <w:r>
        <w:rPr>
          <w:rStyle w:val="span"/>
          <w:rFonts w:ascii="Tahoma" w:eastAsia="Tahoma" w:hAnsi="Tahoma" w:cs="Tahoma"/>
          <w:color w:val="666666"/>
          <w:sz w:val="22"/>
          <w:szCs w:val="22"/>
          <w:bdr w:val="none" w:sz="0" w:space="0" w:color="auto"/>
          <w:vertAlign w:val="baseline"/>
        </w:rPr>
        <w:t>Assisted patients with bathing, oral hygiene, grooming, feeding and elimination.</w:t>
      </w:r>
    </w:p>
    <w:p>
      <w:pPr>
        <w:pStyle w:val="ulli"/>
        <w:numPr>
          <w:ilvl w:val="0"/>
          <w:numId w:val="5"/>
        </w:numPr>
        <w:spacing w:before="0" w:after="0" w:line="360" w:lineRule="atLeast"/>
        <w:ind w:left="460" w:right="0" w:hanging="201"/>
        <w:rPr>
          <w:rStyle w:val="span"/>
          <w:rFonts w:ascii="Tahoma" w:eastAsia="Tahoma" w:hAnsi="Tahoma" w:cs="Tahoma"/>
          <w:color w:val="666666"/>
          <w:sz w:val="22"/>
          <w:szCs w:val="22"/>
          <w:bdr w:val="none" w:sz="0" w:space="0" w:color="auto"/>
          <w:vertAlign w:val="baseline"/>
        </w:rPr>
      </w:pPr>
      <w:r>
        <w:rPr>
          <w:rStyle w:val="span"/>
          <w:rFonts w:ascii="Tahoma" w:eastAsia="Tahoma" w:hAnsi="Tahoma" w:cs="Tahoma"/>
          <w:color w:val="666666"/>
          <w:sz w:val="22"/>
          <w:szCs w:val="22"/>
          <w:bdr w:val="none" w:sz="0" w:space="0" w:color="auto"/>
          <w:vertAlign w:val="baseline"/>
        </w:rPr>
        <w:t>Helped patients move in and out of beds, baths, wheelchairs and automobiles.</w:t>
      </w:r>
    </w:p>
    <w:p>
      <w:pPr>
        <w:pStyle w:val="ulli"/>
        <w:numPr>
          <w:ilvl w:val="0"/>
          <w:numId w:val="5"/>
        </w:numPr>
        <w:spacing w:before="0" w:after="0" w:line="360" w:lineRule="atLeast"/>
        <w:ind w:left="460" w:right="0" w:hanging="201"/>
        <w:rPr>
          <w:rStyle w:val="span"/>
          <w:rFonts w:ascii="Tahoma" w:eastAsia="Tahoma" w:hAnsi="Tahoma" w:cs="Tahoma"/>
          <w:color w:val="666666"/>
          <w:sz w:val="22"/>
          <w:szCs w:val="22"/>
          <w:bdr w:val="none" w:sz="0" w:space="0" w:color="auto"/>
          <w:vertAlign w:val="baseline"/>
        </w:rPr>
      </w:pPr>
      <w:r>
        <w:rPr>
          <w:rStyle w:val="span"/>
          <w:rFonts w:ascii="Tahoma" w:eastAsia="Tahoma" w:hAnsi="Tahoma" w:cs="Tahoma"/>
          <w:color w:val="666666"/>
          <w:sz w:val="22"/>
          <w:szCs w:val="22"/>
          <w:bdr w:val="none" w:sz="0" w:space="0" w:color="auto"/>
          <w:vertAlign w:val="baseline"/>
        </w:rPr>
        <w:t>Cooked appetizing and satisfying meals and snacks.</w:t>
      </w:r>
    </w:p>
    <w:p>
      <w:pPr>
        <w:pStyle w:val="ulli"/>
        <w:numPr>
          <w:ilvl w:val="0"/>
          <w:numId w:val="5"/>
        </w:numPr>
        <w:spacing w:before="0" w:after="0" w:line="360" w:lineRule="atLeast"/>
        <w:ind w:left="460" w:right="0" w:hanging="201"/>
        <w:rPr>
          <w:rStyle w:val="span"/>
          <w:rFonts w:ascii="Tahoma" w:eastAsia="Tahoma" w:hAnsi="Tahoma" w:cs="Tahoma"/>
          <w:color w:val="666666"/>
          <w:sz w:val="22"/>
          <w:szCs w:val="22"/>
          <w:bdr w:val="none" w:sz="0" w:space="0" w:color="auto"/>
          <w:vertAlign w:val="baseline"/>
        </w:rPr>
      </w:pPr>
      <w:r>
        <w:rPr>
          <w:rStyle w:val="span"/>
          <w:rFonts w:ascii="Tahoma" w:eastAsia="Tahoma" w:hAnsi="Tahoma" w:cs="Tahoma"/>
          <w:color w:val="666666"/>
          <w:sz w:val="22"/>
          <w:szCs w:val="22"/>
          <w:bdr w:val="none" w:sz="0" w:space="0" w:color="auto"/>
          <w:vertAlign w:val="baseline"/>
        </w:rPr>
        <w:t>Scheduled and accompanied clients to medical appointments.</w:t>
      </w:r>
    </w:p>
    <w:p>
      <w:pPr>
        <w:pStyle w:val="ulli"/>
        <w:numPr>
          <w:ilvl w:val="0"/>
          <w:numId w:val="5"/>
        </w:numPr>
        <w:spacing w:before="0" w:after="0" w:line="360" w:lineRule="atLeast"/>
        <w:ind w:left="460" w:right="0" w:hanging="201"/>
        <w:rPr>
          <w:rStyle w:val="span"/>
          <w:rFonts w:ascii="Tahoma" w:eastAsia="Tahoma" w:hAnsi="Tahoma" w:cs="Tahoma"/>
          <w:color w:val="666666"/>
          <w:sz w:val="22"/>
          <w:szCs w:val="22"/>
          <w:bdr w:val="none" w:sz="0" w:space="0" w:color="auto"/>
          <w:vertAlign w:val="baseline"/>
        </w:rPr>
      </w:pPr>
      <w:r>
        <w:rPr>
          <w:rStyle w:val="span"/>
          <w:rFonts w:ascii="Tahoma" w:eastAsia="Tahoma" w:hAnsi="Tahoma" w:cs="Tahoma"/>
          <w:color w:val="666666"/>
          <w:sz w:val="22"/>
          <w:szCs w:val="22"/>
          <w:bdr w:val="none" w:sz="0" w:space="0" w:color="auto"/>
          <w:vertAlign w:val="baseline"/>
        </w:rPr>
        <w:t>Maintained a clean, healthy and safe environment.</w:t>
      </w:r>
    </w:p>
    <w:p>
      <w:pPr>
        <w:pStyle w:val="ulli"/>
        <w:numPr>
          <w:ilvl w:val="0"/>
          <w:numId w:val="5"/>
        </w:numPr>
        <w:spacing w:before="0" w:after="0" w:line="360" w:lineRule="atLeast"/>
        <w:ind w:left="460" w:right="0" w:hanging="201"/>
        <w:rPr>
          <w:rStyle w:val="span"/>
          <w:rFonts w:ascii="Tahoma" w:eastAsia="Tahoma" w:hAnsi="Tahoma" w:cs="Tahoma"/>
          <w:color w:val="666666"/>
          <w:sz w:val="22"/>
          <w:szCs w:val="22"/>
          <w:bdr w:val="none" w:sz="0" w:space="0" w:color="auto"/>
          <w:vertAlign w:val="baseline"/>
        </w:rPr>
      </w:pPr>
      <w:r>
        <w:rPr>
          <w:rStyle w:val="span"/>
          <w:rFonts w:ascii="Tahoma" w:eastAsia="Tahoma" w:hAnsi="Tahoma" w:cs="Tahoma"/>
          <w:color w:val="666666"/>
          <w:sz w:val="22"/>
          <w:szCs w:val="22"/>
          <w:bdr w:val="none" w:sz="0" w:space="0" w:color="auto"/>
          <w:vertAlign w:val="baseline"/>
        </w:rPr>
        <w:t>Obtained household supplies and ran daily errands.</w:t>
      </w:r>
    </w:p>
    <w:p>
      <w:pPr>
        <w:pStyle w:val="ulli"/>
        <w:numPr>
          <w:ilvl w:val="0"/>
          <w:numId w:val="5"/>
        </w:numPr>
        <w:spacing w:before="0" w:after="0" w:line="360" w:lineRule="atLeast"/>
        <w:ind w:left="460" w:right="0" w:hanging="201"/>
        <w:rPr>
          <w:rStyle w:val="span"/>
          <w:rFonts w:ascii="Tahoma" w:eastAsia="Tahoma" w:hAnsi="Tahoma" w:cs="Tahoma"/>
          <w:color w:val="666666"/>
          <w:sz w:val="22"/>
          <w:szCs w:val="22"/>
          <w:bdr w:val="none" w:sz="0" w:space="0" w:color="auto"/>
          <w:vertAlign w:val="baseline"/>
        </w:rPr>
      </w:pPr>
      <w:r>
        <w:rPr>
          <w:rStyle w:val="span"/>
          <w:rFonts w:ascii="Tahoma" w:eastAsia="Tahoma" w:hAnsi="Tahoma" w:cs="Tahoma"/>
          <w:color w:val="666666"/>
          <w:sz w:val="22"/>
          <w:szCs w:val="22"/>
          <w:bdr w:val="none" w:sz="0" w:space="0" w:color="auto"/>
          <w:vertAlign w:val="baseline"/>
        </w:rPr>
        <w:t>Assisted with patient transfer and ambulation.    </w:t>
      </w:r>
    </w:p>
    <w:p>
      <w:pPr>
        <w:pStyle w:val="divdocumentsinglecolumn"/>
        <w:pBdr>
          <w:top w:val="none" w:sz="0" w:space="0" w:color="auto"/>
          <w:left w:val="none" w:sz="0" w:space="0" w:color="auto"/>
          <w:bottom w:val="none" w:sz="0" w:space="0" w:color="auto"/>
          <w:right w:val="none" w:sz="0" w:space="0" w:color="auto"/>
        </w:pBdr>
        <w:tabs>
          <w:tab w:val="right" w:pos="10540"/>
        </w:tabs>
        <w:spacing w:before="220" w:line="360" w:lineRule="atLeast"/>
        <w:ind w:left="0" w:right="0"/>
        <w:rPr>
          <w:rFonts w:ascii="Tahoma" w:eastAsia="Tahoma" w:hAnsi="Tahoma" w:cs="Tahoma"/>
          <w:color w:val="666666"/>
          <w:sz w:val="22"/>
          <w:szCs w:val="22"/>
          <w:bdr w:val="none" w:sz="0" w:space="0" w:color="auto"/>
          <w:vertAlign w:val="baseline"/>
        </w:rPr>
      </w:pPr>
      <w:r>
        <w:rPr>
          <w:rStyle w:val="divdocumentjobtitle"/>
          <w:rFonts w:ascii="Tahoma" w:eastAsia="Tahoma" w:hAnsi="Tahoma" w:cs="Tahoma"/>
          <w:b/>
          <w:bCs/>
          <w:sz w:val="22"/>
          <w:szCs w:val="22"/>
        </w:rPr>
        <w:t>Assembly Line Worker</w:t>
      </w:r>
      <w:r>
        <w:rPr>
          <w:rStyle w:val="singlecolumnspanpaddedlinenth-child1"/>
          <w:rFonts w:ascii="Tahoma" w:eastAsia="Tahoma" w:hAnsi="Tahoma" w:cs="Tahoma"/>
          <w:color w:val="666666"/>
          <w:sz w:val="22"/>
          <w:szCs w:val="22"/>
        </w:rPr>
        <w:t xml:space="preserve"> </w:t>
      </w:r>
      <w:r>
        <w:rPr>
          <w:rStyle w:val="datesWrapper"/>
          <w:rFonts w:ascii="Tahoma" w:eastAsia="Tahoma" w:hAnsi="Tahoma" w:cs="Tahoma"/>
          <w:color w:val="666666"/>
          <w:sz w:val="22"/>
          <w:szCs w:val="22"/>
          <w:bdr w:val="none" w:sz="0" w:space="0" w:color="auto"/>
        </w:rPr>
        <w:tab/>
      </w:r>
      <w:r>
        <w:rPr>
          <w:rStyle w:val="datesWrapper"/>
          <w:rFonts w:ascii="Tahoma" w:eastAsia="Tahoma" w:hAnsi="Tahoma" w:cs="Tahoma"/>
          <w:color w:val="666666"/>
          <w:sz w:val="22"/>
          <w:szCs w:val="22"/>
        </w:rPr>
        <w:t xml:space="preserve"> </w:t>
      </w:r>
      <w:r>
        <w:rPr>
          <w:rStyle w:val="divdocumentjobdates"/>
          <w:rFonts w:ascii="Tahoma" w:eastAsia="Tahoma" w:hAnsi="Tahoma" w:cs="Tahoma"/>
          <w:sz w:val="22"/>
          <w:szCs w:val="22"/>
        </w:rPr>
        <w:t>Jun 2008</w:t>
      </w:r>
      <w:r>
        <w:rPr>
          <w:rStyle w:val="span"/>
          <w:rFonts w:ascii="Tahoma" w:eastAsia="Tahoma" w:hAnsi="Tahoma" w:cs="Tahoma"/>
          <w:color w:val="666666"/>
          <w:sz w:val="22"/>
          <w:szCs w:val="22"/>
        </w:rPr>
        <w:t xml:space="preserve"> - </w:t>
      </w:r>
      <w:r>
        <w:rPr>
          <w:rStyle w:val="divdocumentjobdates"/>
          <w:rFonts w:ascii="Tahoma" w:eastAsia="Tahoma" w:hAnsi="Tahoma" w:cs="Tahoma"/>
          <w:sz w:val="22"/>
          <w:szCs w:val="22"/>
        </w:rPr>
        <w:t>Sep 2009</w:t>
      </w:r>
      <w:r>
        <w:rPr>
          <w:rStyle w:val="datesWrapper"/>
          <w:rFonts w:ascii="Tahoma" w:eastAsia="Tahoma" w:hAnsi="Tahoma" w:cs="Tahoma"/>
          <w:color w:val="666666"/>
          <w:sz w:val="22"/>
          <w:szCs w:val="22"/>
        </w:rPr>
        <w:t xml:space="preserve"> </w:t>
      </w:r>
    </w:p>
    <w:p>
      <w:pPr>
        <w:pStyle w:val="spanpaddedline"/>
        <w:tabs>
          <w:tab w:val="right" w:pos="10540"/>
        </w:tabs>
        <w:spacing w:before="0" w:after="0" w:line="360" w:lineRule="atLeast"/>
        <w:ind w:left="0" w:right="0"/>
        <w:rPr>
          <w:rFonts w:ascii="Tahoma" w:eastAsia="Tahoma" w:hAnsi="Tahoma" w:cs="Tahoma"/>
          <w:color w:val="666666"/>
          <w:sz w:val="22"/>
          <w:szCs w:val="22"/>
          <w:bdr w:val="none" w:sz="0" w:space="0" w:color="auto"/>
          <w:vertAlign w:val="baseline"/>
        </w:rPr>
      </w:pPr>
      <w:r>
        <w:rPr>
          <w:rStyle w:val="spancompanyname"/>
          <w:rFonts w:ascii="Tahoma" w:eastAsia="Tahoma" w:hAnsi="Tahoma" w:cs="Tahoma"/>
          <w:color w:val="666666"/>
          <w:sz w:val="22"/>
          <w:szCs w:val="22"/>
        </w:rPr>
        <w:t>JText</w:t>
      </w:r>
      <w:r>
        <w:rPr>
          <w:rFonts w:ascii="Tahoma" w:eastAsia="Tahoma" w:hAnsi="Tahoma" w:cs="Tahoma"/>
          <w:color w:val="666666"/>
          <w:sz w:val="22"/>
          <w:szCs w:val="22"/>
          <w:bdr w:val="none" w:sz="0" w:space="0" w:color="auto"/>
          <w:vertAlign w:val="baseline"/>
        </w:rPr>
        <w:t xml:space="preserve"> </w:t>
      </w:r>
      <w:r>
        <w:rPr>
          <w:rStyle w:val="datesWrapper"/>
          <w:rFonts w:ascii="Tahoma" w:eastAsia="Tahoma" w:hAnsi="Tahoma" w:cs="Tahoma"/>
          <w:color w:val="666666"/>
          <w:sz w:val="22"/>
          <w:szCs w:val="22"/>
          <w:bdr w:val="none" w:sz="0" w:space="0" w:color="auto"/>
        </w:rPr>
        <w:tab/>
      </w:r>
      <w:r>
        <w:rPr>
          <w:rStyle w:val="datesWrapper"/>
          <w:rFonts w:ascii="Tahoma" w:eastAsia="Tahoma" w:hAnsi="Tahoma" w:cs="Tahoma"/>
          <w:color w:val="666666"/>
          <w:sz w:val="22"/>
          <w:szCs w:val="22"/>
        </w:rPr>
        <w:t xml:space="preserve"> </w:t>
      </w:r>
      <w:r>
        <w:rPr>
          <w:rStyle w:val="span"/>
          <w:rFonts w:ascii="Tahoma" w:eastAsia="Tahoma" w:hAnsi="Tahoma" w:cs="Tahoma"/>
          <w:color w:val="666666"/>
          <w:sz w:val="22"/>
          <w:szCs w:val="22"/>
        </w:rPr>
        <w:t>Ennis</w:t>
      </w:r>
      <w:r>
        <w:rPr>
          <w:rStyle w:val="span"/>
          <w:rFonts w:ascii="Tahoma" w:eastAsia="Tahoma" w:hAnsi="Tahoma" w:cs="Tahoma"/>
          <w:color w:val="666666"/>
          <w:sz w:val="22"/>
          <w:szCs w:val="22"/>
        </w:rPr>
        <w:t xml:space="preserve">, </w:t>
      </w:r>
      <w:r>
        <w:rPr>
          <w:rStyle w:val="span"/>
          <w:rFonts w:ascii="Tahoma" w:eastAsia="Tahoma" w:hAnsi="Tahoma" w:cs="Tahoma"/>
          <w:color w:val="666666"/>
          <w:sz w:val="22"/>
          <w:szCs w:val="22"/>
        </w:rPr>
        <w:t>TX</w:t>
      </w:r>
      <w:r>
        <w:rPr>
          <w:rStyle w:val="datesWrapper"/>
          <w:rFonts w:ascii="Tahoma" w:eastAsia="Tahoma" w:hAnsi="Tahoma" w:cs="Tahoma"/>
          <w:color w:val="666666"/>
          <w:sz w:val="22"/>
          <w:szCs w:val="22"/>
        </w:rPr>
        <w:t xml:space="preserve"> </w:t>
      </w:r>
    </w:p>
    <w:p>
      <w:pPr>
        <w:pStyle w:val="ulli"/>
        <w:numPr>
          <w:ilvl w:val="0"/>
          <w:numId w:val="6"/>
        </w:numPr>
        <w:spacing w:before="0" w:after="0" w:line="360" w:lineRule="atLeast"/>
        <w:ind w:left="460" w:right="0" w:hanging="201"/>
        <w:rPr>
          <w:rStyle w:val="span"/>
          <w:rFonts w:ascii="Tahoma" w:eastAsia="Tahoma" w:hAnsi="Tahoma" w:cs="Tahoma"/>
          <w:color w:val="666666"/>
          <w:sz w:val="22"/>
          <w:szCs w:val="22"/>
          <w:bdr w:val="none" w:sz="0" w:space="0" w:color="auto"/>
          <w:vertAlign w:val="baseline"/>
        </w:rPr>
      </w:pPr>
      <w:r>
        <w:rPr>
          <w:rStyle w:val="span"/>
          <w:rFonts w:ascii="Tahoma" w:eastAsia="Tahoma" w:hAnsi="Tahoma" w:cs="Tahoma"/>
          <w:color w:val="666666"/>
          <w:sz w:val="22"/>
          <w:szCs w:val="22"/>
          <w:bdr w:val="none" w:sz="0" w:space="0" w:color="auto"/>
          <w:vertAlign w:val="baseline"/>
        </w:rPr>
        <w:t>Inspected and tested components, assemblies and power tools for proper functionality.</w:t>
      </w:r>
    </w:p>
    <w:p>
      <w:pPr>
        <w:pStyle w:val="ulli"/>
        <w:numPr>
          <w:ilvl w:val="0"/>
          <w:numId w:val="6"/>
        </w:numPr>
        <w:spacing w:before="0" w:after="0" w:line="360" w:lineRule="atLeast"/>
        <w:ind w:left="460" w:right="0" w:hanging="201"/>
        <w:rPr>
          <w:rStyle w:val="span"/>
          <w:rFonts w:ascii="Tahoma" w:eastAsia="Tahoma" w:hAnsi="Tahoma" w:cs="Tahoma"/>
          <w:color w:val="666666"/>
          <w:sz w:val="22"/>
          <w:szCs w:val="22"/>
          <w:bdr w:val="none" w:sz="0" w:space="0" w:color="auto"/>
          <w:vertAlign w:val="baseline"/>
        </w:rPr>
      </w:pPr>
      <w:r>
        <w:rPr>
          <w:rStyle w:val="span"/>
          <w:rFonts w:ascii="Tahoma" w:eastAsia="Tahoma" w:hAnsi="Tahoma" w:cs="Tahoma"/>
          <w:color w:val="666666"/>
          <w:sz w:val="22"/>
          <w:szCs w:val="22"/>
          <w:bdr w:val="none" w:sz="0" w:space="0" w:color="auto"/>
          <w:vertAlign w:val="baseline"/>
        </w:rPr>
        <w:t>Disassembled, reassembled and corrected changeover.</w:t>
      </w:r>
    </w:p>
    <w:p>
      <w:pPr>
        <w:pStyle w:val="divdocumentsinglecolumn"/>
        <w:pBdr>
          <w:top w:val="none" w:sz="0" w:space="0" w:color="auto"/>
          <w:left w:val="none" w:sz="0" w:space="0" w:color="auto"/>
          <w:bottom w:val="none" w:sz="0" w:space="0" w:color="auto"/>
          <w:right w:val="none" w:sz="0" w:space="0" w:color="auto"/>
        </w:pBdr>
        <w:tabs>
          <w:tab w:val="right" w:pos="10540"/>
        </w:tabs>
        <w:spacing w:before="220" w:line="360" w:lineRule="atLeast"/>
        <w:ind w:left="0" w:right="0"/>
        <w:rPr>
          <w:rFonts w:ascii="Tahoma" w:eastAsia="Tahoma" w:hAnsi="Tahoma" w:cs="Tahoma"/>
          <w:color w:val="666666"/>
          <w:sz w:val="22"/>
          <w:szCs w:val="22"/>
          <w:bdr w:val="none" w:sz="0" w:space="0" w:color="auto"/>
          <w:vertAlign w:val="baseline"/>
        </w:rPr>
      </w:pPr>
      <w:r>
        <w:rPr>
          <w:rStyle w:val="divdocumentjobtitle"/>
          <w:rFonts w:ascii="Tahoma" w:eastAsia="Tahoma" w:hAnsi="Tahoma" w:cs="Tahoma"/>
          <w:b/>
          <w:bCs/>
          <w:sz w:val="22"/>
          <w:szCs w:val="22"/>
        </w:rPr>
        <w:t>Material Handler</w:t>
      </w:r>
      <w:r>
        <w:rPr>
          <w:rStyle w:val="singlecolumnspanpaddedlinenth-child1"/>
          <w:rFonts w:ascii="Tahoma" w:eastAsia="Tahoma" w:hAnsi="Tahoma" w:cs="Tahoma"/>
          <w:color w:val="666666"/>
          <w:sz w:val="22"/>
          <w:szCs w:val="22"/>
        </w:rPr>
        <w:t xml:space="preserve"> </w:t>
      </w:r>
      <w:r>
        <w:rPr>
          <w:rStyle w:val="datesWrapper"/>
          <w:rFonts w:ascii="Tahoma" w:eastAsia="Tahoma" w:hAnsi="Tahoma" w:cs="Tahoma"/>
          <w:color w:val="666666"/>
          <w:sz w:val="22"/>
          <w:szCs w:val="22"/>
          <w:bdr w:val="none" w:sz="0" w:space="0" w:color="auto"/>
        </w:rPr>
        <w:tab/>
      </w:r>
      <w:r>
        <w:rPr>
          <w:rStyle w:val="datesWrapper"/>
          <w:rFonts w:ascii="Tahoma" w:eastAsia="Tahoma" w:hAnsi="Tahoma" w:cs="Tahoma"/>
          <w:color w:val="666666"/>
          <w:sz w:val="22"/>
          <w:szCs w:val="22"/>
        </w:rPr>
        <w:t xml:space="preserve"> </w:t>
      </w:r>
      <w:r>
        <w:rPr>
          <w:rStyle w:val="divdocumentjobdates"/>
          <w:rFonts w:ascii="Tahoma" w:eastAsia="Tahoma" w:hAnsi="Tahoma" w:cs="Tahoma"/>
          <w:sz w:val="22"/>
          <w:szCs w:val="22"/>
        </w:rPr>
        <w:t>May 2000</w:t>
      </w:r>
      <w:r>
        <w:rPr>
          <w:rStyle w:val="span"/>
          <w:rFonts w:ascii="Tahoma" w:eastAsia="Tahoma" w:hAnsi="Tahoma" w:cs="Tahoma"/>
          <w:color w:val="666666"/>
          <w:sz w:val="22"/>
          <w:szCs w:val="22"/>
        </w:rPr>
        <w:t xml:space="preserve"> - </w:t>
      </w:r>
      <w:r>
        <w:rPr>
          <w:rStyle w:val="divdocumentjobdates"/>
          <w:rFonts w:ascii="Tahoma" w:eastAsia="Tahoma" w:hAnsi="Tahoma" w:cs="Tahoma"/>
          <w:sz w:val="22"/>
          <w:szCs w:val="22"/>
        </w:rPr>
        <w:t>Sep 2005</w:t>
      </w:r>
      <w:r>
        <w:rPr>
          <w:rStyle w:val="datesWrapper"/>
          <w:rFonts w:ascii="Tahoma" w:eastAsia="Tahoma" w:hAnsi="Tahoma" w:cs="Tahoma"/>
          <w:color w:val="666666"/>
          <w:sz w:val="22"/>
          <w:szCs w:val="22"/>
        </w:rPr>
        <w:t xml:space="preserve"> </w:t>
      </w:r>
    </w:p>
    <w:p>
      <w:pPr>
        <w:pStyle w:val="spanpaddedline"/>
        <w:tabs>
          <w:tab w:val="right" w:pos="10540"/>
        </w:tabs>
        <w:spacing w:before="0" w:after="0" w:line="360" w:lineRule="atLeast"/>
        <w:ind w:left="0" w:right="0"/>
        <w:rPr>
          <w:rFonts w:ascii="Tahoma" w:eastAsia="Tahoma" w:hAnsi="Tahoma" w:cs="Tahoma"/>
          <w:color w:val="666666"/>
          <w:sz w:val="22"/>
          <w:szCs w:val="22"/>
          <w:bdr w:val="none" w:sz="0" w:space="0" w:color="auto"/>
          <w:vertAlign w:val="baseline"/>
        </w:rPr>
      </w:pPr>
      <w:r>
        <w:rPr>
          <w:rStyle w:val="spancompanyname"/>
          <w:rFonts w:ascii="Tahoma" w:eastAsia="Tahoma" w:hAnsi="Tahoma" w:cs="Tahoma"/>
          <w:color w:val="666666"/>
          <w:sz w:val="22"/>
          <w:szCs w:val="22"/>
        </w:rPr>
        <w:t>Tyler Refrigeration</w:t>
      </w:r>
      <w:r>
        <w:rPr>
          <w:rFonts w:ascii="Tahoma" w:eastAsia="Tahoma" w:hAnsi="Tahoma" w:cs="Tahoma"/>
          <w:color w:val="666666"/>
          <w:sz w:val="22"/>
          <w:szCs w:val="22"/>
          <w:bdr w:val="none" w:sz="0" w:space="0" w:color="auto"/>
          <w:vertAlign w:val="baseline"/>
        </w:rPr>
        <w:t xml:space="preserve"> </w:t>
      </w:r>
      <w:r>
        <w:rPr>
          <w:rStyle w:val="datesWrapper"/>
          <w:rFonts w:ascii="Tahoma" w:eastAsia="Tahoma" w:hAnsi="Tahoma" w:cs="Tahoma"/>
          <w:color w:val="666666"/>
          <w:sz w:val="22"/>
          <w:szCs w:val="22"/>
          <w:bdr w:val="none" w:sz="0" w:space="0" w:color="auto"/>
        </w:rPr>
        <w:tab/>
      </w:r>
      <w:r>
        <w:rPr>
          <w:rStyle w:val="datesWrapper"/>
          <w:rFonts w:ascii="Tahoma" w:eastAsia="Tahoma" w:hAnsi="Tahoma" w:cs="Tahoma"/>
          <w:color w:val="666666"/>
          <w:sz w:val="22"/>
          <w:szCs w:val="22"/>
        </w:rPr>
        <w:t xml:space="preserve"> </w:t>
      </w:r>
      <w:r>
        <w:rPr>
          <w:rStyle w:val="span"/>
          <w:rFonts w:ascii="Tahoma" w:eastAsia="Tahoma" w:hAnsi="Tahoma" w:cs="Tahoma"/>
          <w:color w:val="666666"/>
          <w:sz w:val="22"/>
          <w:szCs w:val="22"/>
        </w:rPr>
        <w:t>Waxahachie</w:t>
      </w:r>
      <w:r>
        <w:rPr>
          <w:rStyle w:val="span"/>
          <w:rFonts w:ascii="Tahoma" w:eastAsia="Tahoma" w:hAnsi="Tahoma" w:cs="Tahoma"/>
          <w:color w:val="666666"/>
          <w:sz w:val="22"/>
          <w:szCs w:val="22"/>
        </w:rPr>
        <w:t xml:space="preserve">, </w:t>
      </w:r>
      <w:r>
        <w:rPr>
          <w:rStyle w:val="span"/>
          <w:rFonts w:ascii="Tahoma" w:eastAsia="Tahoma" w:hAnsi="Tahoma" w:cs="Tahoma"/>
          <w:color w:val="666666"/>
          <w:sz w:val="22"/>
          <w:szCs w:val="22"/>
        </w:rPr>
        <w:t>TX</w:t>
      </w:r>
      <w:r>
        <w:rPr>
          <w:rStyle w:val="datesWrapper"/>
          <w:rFonts w:ascii="Tahoma" w:eastAsia="Tahoma" w:hAnsi="Tahoma" w:cs="Tahoma"/>
          <w:color w:val="666666"/>
          <w:sz w:val="22"/>
          <w:szCs w:val="22"/>
        </w:rPr>
        <w:t xml:space="preserve"> </w:t>
      </w:r>
    </w:p>
    <w:p>
      <w:pPr>
        <w:pStyle w:val="ulli"/>
        <w:numPr>
          <w:ilvl w:val="0"/>
          <w:numId w:val="7"/>
        </w:numPr>
        <w:spacing w:before="0" w:after="0" w:line="360" w:lineRule="atLeast"/>
        <w:ind w:left="460" w:right="0" w:hanging="201"/>
        <w:rPr>
          <w:rStyle w:val="span"/>
          <w:rFonts w:ascii="Tahoma" w:eastAsia="Tahoma" w:hAnsi="Tahoma" w:cs="Tahoma"/>
          <w:color w:val="666666"/>
          <w:sz w:val="22"/>
          <w:szCs w:val="22"/>
          <w:bdr w:val="none" w:sz="0" w:space="0" w:color="auto"/>
          <w:vertAlign w:val="baseline"/>
        </w:rPr>
      </w:pPr>
      <w:r>
        <w:rPr>
          <w:rStyle w:val="span"/>
          <w:rFonts w:ascii="Tahoma" w:eastAsia="Tahoma" w:hAnsi="Tahoma" w:cs="Tahoma"/>
          <w:color w:val="666666"/>
          <w:sz w:val="22"/>
          <w:szCs w:val="22"/>
          <w:bdr w:val="none" w:sz="0" w:space="0" w:color="auto"/>
          <w:vertAlign w:val="baseline"/>
        </w:rPr>
        <w:t>Accurately read blueprints and job specifications to plan completion and estimated costs of each job.</w:t>
      </w:r>
    </w:p>
    <w:p>
      <w:pPr>
        <w:pStyle w:val="ulli"/>
        <w:numPr>
          <w:ilvl w:val="0"/>
          <w:numId w:val="7"/>
        </w:numPr>
        <w:spacing w:before="0" w:after="0" w:line="360" w:lineRule="atLeast"/>
        <w:ind w:left="460" w:right="0" w:hanging="201"/>
        <w:rPr>
          <w:rStyle w:val="span"/>
          <w:rFonts w:ascii="Tahoma" w:eastAsia="Tahoma" w:hAnsi="Tahoma" w:cs="Tahoma"/>
          <w:color w:val="666666"/>
          <w:sz w:val="22"/>
          <w:szCs w:val="22"/>
          <w:bdr w:val="none" w:sz="0" w:space="0" w:color="auto"/>
          <w:vertAlign w:val="baseline"/>
        </w:rPr>
      </w:pPr>
      <w:r>
        <w:rPr>
          <w:rStyle w:val="span"/>
          <w:rFonts w:ascii="Tahoma" w:eastAsia="Tahoma" w:hAnsi="Tahoma" w:cs="Tahoma"/>
          <w:color w:val="666666"/>
          <w:sz w:val="22"/>
          <w:szCs w:val="22"/>
          <w:bdr w:val="none" w:sz="0" w:space="0" w:color="auto"/>
          <w:vertAlign w:val="baseline"/>
        </w:rPr>
        <w:t>Assemble base rails on dairy and freezer cases.</w:t>
      </w:r>
    </w:p>
    <w:p>
      <w:pPr>
        <w:pStyle w:val="divdocumentdivsectiontitle"/>
        <w:pBdr>
          <w:top w:val="none" w:sz="0" w:space="0" w:color="auto"/>
          <w:left w:val="none" w:sz="0" w:space="0" w:color="auto"/>
          <w:bottom w:val="none" w:sz="0" w:space="0" w:color="auto"/>
          <w:right w:val="none" w:sz="0" w:space="0" w:color="auto"/>
        </w:pBdr>
        <w:spacing w:before="180" w:after="100"/>
        <w:ind w:left="0" w:right="0"/>
        <w:rPr>
          <w:rFonts w:ascii="Tahoma" w:eastAsia="Tahoma" w:hAnsi="Tahoma" w:cs="Tahoma"/>
          <w:b/>
          <w:bCs/>
          <w:color w:val="336699"/>
          <w:sz w:val="28"/>
          <w:szCs w:val="28"/>
          <w:bdr w:val="none" w:sz="0" w:space="0" w:color="auto"/>
          <w:vertAlign w:val="baseline"/>
        </w:rPr>
      </w:pPr>
      <w:r>
        <w:rPr>
          <w:rFonts w:ascii="Tahoma" w:eastAsia="Tahoma" w:hAnsi="Tahoma" w:cs="Tahoma"/>
          <w:b/>
          <w:bCs/>
          <w:color w:val="336699"/>
          <w:bdr w:val="none" w:sz="0" w:space="0" w:color="auto"/>
          <w:vertAlign w:val="baseline"/>
        </w:rPr>
        <w:t>Education</w:t>
      </w:r>
    </w:p>
    <w:p>
      <w:pPr>
        <w:pStyle w:val="divdocumentsinglecolumn"/>
        <w:pBdr>
          <w:top w:val="none" w:sz="0" w:space="0" w:color="auto"/>
          <w:left w:val="none" w:sz="0" w:space="0" w:color="auto"/>
          <w:bottom w:val="none" w:sz="0" w:space="0" w:color="auto"/>
          <w:right w:val="none" w:sz="0" w:space="0" w:color="auto"/>
        </w:pBdr>
        <w:tabs>
          <w:tab w:val="right" w:pos="10540"/>
        </w:tabs>
        <w:spacing w:before="0" w:after="0" w:line="360" w:lineRule="atLeast"/>
        <w:ind w:left="0" w:right="0"/>
        <w:rPr>
          <w:rFonts w:ascii="Tahoma" w:eastAsia="Tahoma" w:hAnsi="Tahoma" w:cs="Tahoma"/>
          <w:color w:val="666666"/>
          <w:sz w:val="22"/>
          <w:szCs w:val="22"/>
          <w:bdr w:val="none" w:sz="0" w:space="0" w:color="auto"/>
          <w:vertAlign w:val="baseline"/>
        </w:rPr>
      </w:pPr>
      <w:r>
        <w:rPr>
          <w:rStyle w:val="spandegree"/>
          <w:rFonts w:ascii="Tahoma" w:eastAsia="Tahoma" w:hAnsi="Tahoma" w:cs="Tahoma"/>
          <w:sz w:val="22"/>
          <w:szCs w:val="22"/>
        </w:rPr>
        <w:t>High School Diploma</w:t>
      </w:r>
      <w:r>
        <w:rPr>
          <w:rStyle w:val="singlecolumnspanpaddedlinenth-child1"/>
          <w:rFonts w:ascii="Tahoma" w:eastAsia="Tahoma" w:hAnsi="Tahoma" w:cs="Tahoma"/>
          <w:color w:val="666666"/>
          <w:sz w:val="22"/>
          <w:szCs w:val="22"/>
        </w:rPr>
        <w:t xml:space="preserve"> </w:t>
      </w:r>
      <w:r>
        <w:rPr>
          <w:rStyle w:val="datesWrapper"/>
          <w:rFonts w:ascii="Tahoma" w:eastAsia="Tahoma" w:hAnsi="Tahoma" w:cs="Tahoma"/>
          <w:color w:val="666666"/>
          <w:sz w:val="22"/>
          <w:szCs w:val="22"/>
          <w:bdr w:val="none" w:sz="0" w:space="0" w:color="auto"/>
        </w:rPr>
        <w:tab/>
      </w:r>
      <w:r>
        <w:rPr>
          <w:rStyle w:val="datesWrapper"/>
          <w:rFonts w:ascii="Tahoma" w:eastAsia="Tahoma" w:hAnsi="Tahoma" w:cs="Tahoma"/>
          <w:color w:val="666666"/>
          <w:sz w:val="22"/>
          <w:szCs w:val="22"/>
        </w:rPr>
        <w:t xml:space="preserve"> </w:t>
      </w:r>
      <w:r>
        <w:rPr>
          <w:rStyle w:val="divdocumentjobdates"/>
          <w:rFonts w:ascii="Tahoma" w:eastAsia="Tahoma" w:hAnsi="Tahoma" w:cs="Tahoma"/>
          <w:sz w:val="22"/>
          <w:szCs w:val="22"/>
        </w:rPr>
        <w:t>1977</w:t>
      </w:r>
      <w:r>
        <w:rPr>
          <w:rStyle w:val="datesWrapper"/>
          <w:rFonts w:ascii="Tahoma" w:eastAsia="Tahoma" w:hAnsi="Tahoma" w:cs="Tahoma"/>
          <w:color w:val="666666"/>
          <w:sz w:val="22"/>
          <w:szCs w:val="22"/>
        </w:rPr>
        <w:t xml:space="preserve"> </w:t>
      </w:r>
    </w:p>
    <w:p>
      <w:pPr>
        <w:pStyle w:val="spanpaddedline"/>
        <w:tabs>
          <w:tab w:val="right" w:pos="10540"/>
        </w:tabs>
        <w:spacing w:before="0" w:after="0" w:line="360" w:lineRule="atLeast"/>
        <w:ind w:left="0" w:right="0"/>
        <w:rPr>
          <w:rFonts w:ascii="Tahoma" w:eastAsia="Tahoma" w:hAnsi="Tahoma" w:cs="Tahoma"/>
          <w:color w:val="666666"/>
          <w:sz w:val="22"/>
          <w:szCs w:val="22"/>
          <w:bdr w:val="none" w:sz="0" w:space="0" w:color="auto"/>
          <w:vertAlign w:val="baseline"/>
        </w:rPr>
      </w:pPr>
      <w:r>
        <w:rPr>
          <w:rStyle w:val="spancompanyname"/>
          <w:rFonts w:ascii="Tahoma" w:eastAsia="Tahoma" w:hAnsi="Tahoma" w:cs="Tahoma"/>
          <w:color w:val="666666"/>
          <w:sz w:val="22"/>
          <w:szCs w:val="22"/>
        </w:rPr>
        <w:t>Waxahachie High School</w:t>
      </w:r>
      <w:r>
        <w:rPr>
          <w:rFonts w:ascii="Tahoma" w:eastAsia="Tahoma" w:hAnsi="Tahoma" w:cs="Tahoma"/>
          <w:color w:val="666666"/>
          <w:sz w:val="22"/>
          <w:szCs w:val="22"/>
          <w:bdr w:val="none" w:sz="0" w:space="0" w:color="auto"/>
          <w:vertAlign w:val="baseline"/>
        </w:rPr>
        <w:t xml:space="preserve"> </w:t>
      </w:r>
      <w:r>
        <w:rPr>
          <w:rStyle w:val="datesWrapper"/>
          <w:rFonts w:ascii="Tahoma" w:eastAsia="Tahoma" w:hAnsi="Tahoma" w:cs="Tahoma"/>
          <w:color w:val="666666"/>
          <w:sz w:val="22"/>
          <w:szCs w:val="22"/>
          <w:bdr w:val="none" w:sz="0" w:space="0" w:color="auto"/>
        </w:rPr>
        <w:tab/>
      </w:r>
      <w:r>
        <w:rPr>
          <w:rStyle w:val="datesWrapper"/>
          <w:rFonts w:ascii="Tahoma" w:eastAsia="Tahoma" w:hAnsi="Tahoma" w:cs="Tahoma"/>
          <w:color w:val="666666"/>
          <w:sz w:val="22"/>
          <w:szCs w:val="22"/>
        </w:rPr>
        <w:t xml:space="preserve"> </w:t>
      </w:r>
      <w:r>
        <w:rPr>
          <w:rStyle w:val="span"/>
          <w:rFonts w:ascii="Tahoma" w:eastAsia="Tahoma" w:hAnsi="Tahoma" w:cs="Tahoma"/>
          <w:color w:val="666666"/>
          <w:sz w:val="22"/>
          <w:szCs w:val="22"/>
        </w:rPr>
        <w:t>Waxahachie</w:t>
      </w:r>
      <w:r>
        <w:rPr>
          <w:rStyle w:val="span"/>
          <w:rFonts w:ascii="Tahoma" w:eastAsia="Tahoma" w:hAnsi="Tahoma" w:cs="Tahoma"/>
          <w:color w:val="666666"/>
          <w:sz w:val="22"/>
          <w:szCs w:val="22"/>
        </w:rPr>
        <w:t xml:space="preserve">, </w:t>
      </w:r>
      <w:r>
        <w:rPr>
          <w:rStyle w:val="span"/>
          <w:rFonts w:ascii="Tahoma" w:eastAsia="Tahoma" w:hAnsi="Tahoma" w:cs="Tahoma"/>
          <w:color w:val="666666"/>
          <w:sz w:val="22"/>
          <w:szCs w:val="22"/>
        </w:rPr>
        <w:t>TX</w:t>
      </w:r>
      <w:r>
        <w:rPr>
          <w:rStyle w:val="datesWrapper"/>
          <w:rFonts w:ascii="Tahoma" w:eastAsia="Tahoma" w:hAnsi="Tahoma" w:cs="Tahoma"/>
          <w:color w:val="666666"/>
          <w:sz w:val="22"/>
          <w:szCs w:val="22"/>
        </w:rPr>
        <w:t xml:space="preserve"> </w:t>
      </w:r>
    </w:p>
    <w:p>
      <w:pPr>
        <w:pStyle w:val="divdocumentsinglecolumn"/>
        <w:pBdr>
          <w:top w:val="none" w:sz="0" w:space="0" w:color="auto"/>
          <w:left w:val="none" w:sz="0" w:space="0" w:color="auto"/>
          <w:bottom w:val="none" w:sz="0" w:space="0" w:color="auto"/>
          <w:right w:val="none" w:sz="0" w:space="0" w:color="auto"/>
        </w:pBdr>
        <w:tabs>
          <w:tab w:val="right" w:pos="10540"/>
        </w:tabs>
        <w:spacing w:before="220" w:line="360" w:lineRule="atLeast"/>
        <w:ind w:left="0" w:right="0"/>
        <w:rPr>
          <w:rFonts w:ascii="Tahoma" w:eastAsia="Tahoma" w:hAnsi="Tahoma" w:cs="Tahoma"/>
          <w:color w:val="666666"/>
          <w:sz w:val="22"/>
          <w:szCs w:val="22"/>
          <w:bdr w:val="none" w:sz="0" w:space="0" w:color="auto"/>
          <w:vertAlign w:val="baseline"/>
        </w:rPr>
      </w:pPr>
      <w:r>
        <w:rPr>
          <w:rStyle w:val="spanprogramline"/>
          <w:rFonts w:ascii="Tahoma" w:eastAsia="Tahoma" w:hAnsi="Tahoma" w:cs="Tahoma"/>
          <w:sz w:val="22"/>
          <w:szCs w:val="22"/>
        </w:rPr>
        <w:t>CNA</w:t>
      </w:r>
      <w:r>
        <w:rPr>
          <w:rStyle w:val="singlecolumnspanpaddedlinenth-child1"/>
          <w:rFonts w:ascii="Tahoma" w:eastAsia="Tahoma" w:hAnsi="Tahoma" w:cs="Tahoma"/>
          <w:color w:val="666666"/>
          <w:sz w:val="22"/>
          <w:szCs w:val="22"/>
        </w:rPr>
        <w:t xml:space="preserve"> </w:t>
      </w:r>
      <w:r>
        <w:rPr>
          <w:rStyle w:val="datesWrapper"/>
          <w:rFonts w:ascii="Tahoma" w:eastAsia="Tahoma" w:hAnsi="Tahoma" w:cs="Tahoma"/>
          <w:color w:val="666666"/>
          <w:sz w:val="22"/>
          <w:szCs w:val="22"/>
          <w:bdr w:val="none" w:sz="0" w:space="0" w:color="auto"/>
        </w:rPr>
        <w:tab/>
      </w:r>
      <w:r>
        <w:rPr>
          <w:rStyle w:val="datesWrapper"/>
          <w:rFonts w:ascii="Tahoma" w:eastAsia="Tahoma" w:hAnsi="Tahoma" w:cs="Tahoma"/>
          <w:color w:val="666666"/>
          <w:sz w:val="22"/>
          <w:szCs w:val="22"/>
        </w:rPr>
        <w:t xml:space="preserve"> </w:t>
      </w:r>
    </w:p>
    <w:p>
      <w:pPr>
        <w:pStyle w:val="spanpaddedline"/>
        <w:tabs>
          <w:tab w:val="right" w:pos="10540"/>
        </w:tabs>
        <w:spacing w:before="0" w:after="0" w:line="360" w:lineRule="atLeast"/>
        <w:ind w:left="0" w:right="0"/>
        <w:rPr>
          <w:rFonts w:ascii="Tahoma" w:eastAsia="Tahoma" w:hAnsi="Tahoma" w:cs="Tahoma"/>
          <w:color w:val="666666"/>
          <w:sz w:val="22"/>
          <w:szCs w:val="22"/>
          <w:bdr w:val="none" w:sz="0" w:space="0" w:color="auto"/>
          <w:vertAlign w:val="baseline"/>
        </w:rPr>
      </w:pPr>
      <w:r>
        <w:rPr>
          <w:rStyle w:val="spancompanyname"/>
          <w:rFonts w:ascii="Tahoma" w:eastAsia="Tahoma" w:hAnsi="Tahoma" w:cs="Tahoma"/>
          <w:color w:val="666666"/>
          <w:sz w:val="22"/>
          <w:szCs w:val="22"/>
        </w:rPr>
        <w:t>Navarro College</w:t>
      </w:r>
      <w:r>
        <w:rPr>
          <w:rFonts w:ascii="Tahoma" w:eastAsia="Tahoma" w:hAnsi="Tahoma" w:cs="Tahoma"/>
          <w:color w:val="666666"/>
          <w:sz w:val="22"/>
          <w:szCs w:val="22"/>
          <w:bdr w:val="none" w:sz="0" w:space="0" w:color="auto"/>
          <w:vertAlign w:val="baseline"/>
        </w:rPr>
        <w:t xml:space="preserve"> </w:t>
      </w:r>
      <w:r>
        <w:rPr>
          <w:rStyle w:val="datesWrapper"/>
          <w:rFonts w:ascii="Tahoma" w:eastAsia="Tahoma" w:hAnsi="Tahoma" w:cs="Tahoma"/>
          <w:color w:val="666666"/>
          <w:sz w:val="22"/>
          <w:szCs w:val="22"/>
          <w:bdr w:val="none" w:sz="0" w:space="0" w:color="auto"/>
        </w:rPr>
        <w:tab/>
      </w:r>
      <w:r>
        <w:rPr>
          <w:rStyle w:val="datesWrapper"/>
          <w:rFonts w:ascii="Tahoma" w:eastAsia="Tahoma" w:hAnsi="Tahoma" w:cs="Tahoma"/>
          <w:color w:val="666666"/>
          <w:sz w:val="22"/>
          <w:szCs w:val="22"/>
        </w:rPr>
        <w:t xml:space="preserve"> </w:t>
      </w:r>
      <w:r>
        <w:rPr>
          <w:rStyle w:val="span"/>
          <w:rFonts w:ascii="Tahoma" w:eastAsia="Tahoma" w:hAnsi="Tahoma" w:cs="Tahoma"/>
          <w:color w:val="666666"/>
          <w:sz w:val="22"/>
          <w:szCs w:val="22"/>
        </w:rPr>
        <w:t>Waxahachie</w:t>
      </w:r>
      <w:r>
        <w:rPr>
          <w:rStyle w:val="span"/>
          <w:rFonts w:ascii="Tahoma" w:eastAsia="Tahoma" w:hAnsi="Tahoma" w:cs="Tahoma"/>
          <w:color w:val="666666"/>
          <w:sz w:val="22"/>
          <w:szCs w:val="22"/>
        </w:rPr>
        <w:t xml:space="preserve">, </w:t>
      </w:r>
      <w:r>
        <w:rPr>
          <w:rStyle w:val="span"/>
          <w:rFonts w:ascii="Tahoma" w:eastAsia="Tahoma" w:hAnsi="Tahoma" w:cs="Tahoma"/>
          <w:color w:val="666666"/>
          <w:sz w:val="22"/>
          <w:szCs w:val="22"/>
        </w:rPr>
        <w:t>TX</w:t>
      </w:r>
      <w:r>
        <w:rPr>
          <w:rStyle w:val="datesWrapper"/>
          <w:rFonts w:ascii="Tahoma" w:eastAsia="Tahoma" w:hAnsi="Tahoma" w:cs="Tahoma"/>
          <w:color w:val="666666"/>
          <w:sz w:val="22"/>
          <w:szCs w:val="22"/>
        </w:rPr>
        <w:t xml:space="preserve"> </w:t>
      </w:r>
    </w:p>
    <w:p>
      <w:pPr>
        <w:pStyle w:val="ulli"/>
        <w:numPr>
          <w:ilvl w:val="0"/>
          <w:numId w:val="8"/>
        </w:numPr>
        <w:spacing w:before="0" w:after="0" w:line="360" w:lineRule="atLeast"/>
        <w:ind w:left="460" w:right="0" w:hanging="201"/>
        <w:rPr>
          <w:rStyle w:val="span"/>
          <w:rFonts w:ascii="Tahoma" w:eastAsia="Tahoma" w:hAnsi="Tahoma" w:cs="Tahoma"/>
          <w:color w:val="666666"/>
          <w:sz w:val="22"/>
          <w:szCs w:val="22"/>
          <w:bdr w:val="none" w:sz="0" w:space="0" w:color="auto"/>
          <w:vertAlign w:val="baseline"/>
        </w:rPr>
      </w:pPr>
      <w:r>
        <w:rPr>
          <w:rStyle w:val="span"/>
          <w:rFonts w:ascii="Tahoma" w:eastAsia="Tahoma" w:hAnsi="Tahoma" w:cs="Tahoma"/>
          <w:color w:val="666666"/>
          <w:sz w:val="22"/>
          <w:szCs w:val="22"/>
          <w:bdr w:val="none" w:sz="0" w:space="0" w:color="auto"/>
          <w:vertAlign w:val="baseline"/>
        </w:rPr>
        <w:t>Continuing education in CNA.  2009</w:t>
      </w:r>
    </w:p>
    <w:p>
      <w:pPr>
        <w:pStyle w:val="divdocumentsinglecolumn"/>
        <w:pBdr>
          <w:top w:val="none" w:sz="0" w:space="0" w:color="auto"/>
          <w:left w:val="none" w:sz="0" w:space="0" w:color="auto"/>
          <w:bottom w:val="none" w:sz="0" w:space="0" w:color="auto"/>
          <w:right w:val="none" w:sz="0" w:space="0" w:color="auto"/>
        </w:pBdr>
        <w:tabs>
          <w:tab w:val="right" w:pos="10540"/>
        </w:tabs>
        <w:spacing w:before="220" w:line="360" w:lineRule="atLeast"/>
        <w:ind w:left="0" w:right="0"/>
        <w:rPr>
          <w:rFonts w:ascii="Tahoma" w:eastAsia="Tahoma" w:hAnsi="Tahoma" w:cs="Tahoma"/>
          <w:color w:val="666666"/>
          <w:sz w:val="22"/>
          <w:szCs w:val="22"/>
          <w:bdr w:val="none" w:sz="0" w:space="0" w:color="auto"/>
          <w:vertAlign w:val="baseline"/>
        </w:rPr>
      </w:pPr>
      <w:r>
        <w:rPr>
          <w:rStyle w:val="spanprogramline"/>
          <w:rFonts w:ascii="Tahoma" w:eastAsia="Tahoma" w:hAnsi="Tahoma" w:cs="Tahoma"/>
          <w:sz w:val="22"/>
          <w:szCs w:val="22"/>
        </w:rPr>
        <w:t>CNA</w:t>
      </w:r>
      <w:r>
        <w:rPr>
          <w:rStyle w:val="singlecolumnspanpaddedlinenth-child1"/>
          <w:rFonts w:ascii="Tahoma" w:eastAsia="Tahoma" w:hAnsi="Tahoma" w:cs="Tahoma"/>
          <w:color w:val="666666"/>
          <w:sz w:val="22"/>
          <w:szCs w:val="22"/>
        </w:rPr>
        <w:t xml:space="preserve"> </w:t>
      </w:r>
      <w:r>
        <w:rPr>
          <w:rStyle w:val="datesWrapper"/>
          <w:rFonts w:ascii="Tahoma" w:eastAsia="Tahoma" w:hAnsi="Tahoma" w:cs="Tahoma"/>
          <w:color w:val="666666"/>
          <w:sz w:val="22"/>
          <w:szCs w:val="22"/>
          <w:bdr w:val="none" w:sz="0" w:space="0" w:color="auto"/>
        </w:rPr>
        <w:tab/>
      </w:r>
      <w:r>
        <w:rPr>
          <w:rStyle w:val="datesWrapper"/>
          <w:rFonts w:ascii="Tahoma" w:eastAsia="Tahoma" w:hAnsi="Tahoma" w:cs="Tahoma"/>
          <w:color w:val="666666"/>
          <w:sz w:val="22"/>
          <w:szCs w:val="22"/>
        </w:rPr>
        <w:t xml:space="preserve"> </w:t>
      </w:r>
    </w:p>
    <w:p>
      <w:pPr>
        <w:pStyle w:val="spanpaddedline"/>
        <w:tabs>
          <w:tab w:val="right" w:pos="10540"/>
        </w:tabs>
        <w:spacing w:before="0" w:after="0" w:line="360" w:lineRule="atLeast"/>
        <w:ind w:left="0" w:right="0"/>
        <w:rPr>
          <w:rFonts w:ascii="Tahoma" w:eastAsia="Tahoma" w:hAnsi="Tahoma" w:cs="Tahoma"/>
          <w:color w:val="666666"/>
          <w:sz w:val="22"/>
          <w:szCs w:val="22"/>
          <w:bdr w:val="none" w:sz="0" w:space="0" w:color="auto"/>
          <w:vertAlign w:val="baseline"/>
        </w:rPr>
      </w:pPr>
      <w:r>
        <w:rPr>
          <w:rStyle w:val="spancompanyname"/>
          <w:rFonts w:ascii="Tahoma" w:eastAsia="Tahoma" w:hAnsi="Tahoma" w:cs="Tahoma"/>
          <w:color w:val="666666"/>
          <w:sz w:val="22"/>
          <w:szCs w:val="22"/>
        </w:rPr>
        <w:t>Trinity Valley Community College</w:t>
      </w:r>
      <w:r>
        <w:rPr>
          <w:rFonts w:ascii="Tahoma" w:eastAsia="Tahoma" w:hAnsi="Tahoma" w:cs="Tahoma"/>
          <w:color w:val="666666"/>
          <w:sz w:val="22"/>
          <w:szCs w:val="22"/>
          <w:bdr w:val="none" w:sz="0" w:space="0" w:color="auto"/>
          <w:vertAlign w:val="baseline"/>
        </w:rPr>
        <w:t xml:space="preserve"> </w:t>
      </w:r>
      <w:r>
        <w:rPr>
          <w:rStyle w:val="datesWrapper"/>
          <w:rFonts w:ascii="Tahoma" w:eastAsia="Tahoma" w:hAnsi="Tahoma" w:cs="Tahoma"/>
          <w:color w:val="666666"/>
          <w:sz w:val="22"/>
          <w:szCs w:val="22"/>
          <w:bdr w:val="none" w:sz="0" w:space="0" w:color="auto"/>
        </w:rPr>
        <w:tab/>
      </w:r>
      <w:r>
        <w:rPr>
          <w:rStyle w:val="datesWrapper"/>
          <w:rFonts w:ascii="Tahoma" w:eastAsia="Tahoma" w:hAnsi="Tahoma" w:cs="Tahoma"/>
          <w:color w:val="666666"/>
          <w:sz w:val="22"/>
          <w:szCs w:val="22"/>
        </w:rPr>
        <w:t xml:space="preserve"> </w:t>
      </w:r>
      <w:r>
        <w:rPr>
          <w:rStyle w:val="span"/>
          <w:rFonts w:ascii="Tahoma" w:eastAsia="Tahoma" w:hAnsi="Tahoma" w:cs="Tahoma"/>
          <w:color w:val="666666"/>
          <w:sz w:val="22"/>
          <w:szCs w:val="22"/>
        </w:rPr>
        <w:t>Athens</w:t>
      </w:r>
      <w:r>
        <w:rPr>
          <w:rStyle w:val="span"/>
          <w:rFonts w:ascii="Tahoma" w:eastAsia="Tahoma" w:hAnsi="Tahoma" w:cs="Tahoma"/>
          <w:color w:val="666666"/>
          <w:sz w:val="22"/>
          <w:szCs w:val="22"/>
        </w:rPr>
        <w:t xml:space="preserve">, </w:t>
      </w:r>
      <w:r>
        <w:rPr>
          <w:rStyle w:val="span"/>
          <w:rFonts w:ascii="Tahoma" w:eastAsia="Tahoma" w:hAnsi="Tahoma" w:cs="Tahoma"/>
          <w:color w:val="666666"/>
          <w:sz w:val="22"/>
          <w:szCs w:val="22"/>
        </w:rPr>
        <w:t>TX</w:t>
      </w:r>
      <w:r>
        <w:rPr>
          <w:rStyle w:val="datesWrapper"/>
          <w:rFonts w:ascii="Tahoma" w:eastAsia="Tahoma" w:hAnsi="Tahoma" w:cs="Tahoma"/>
          <w:color w:val="666666"/>
          <w:sz w:val="22"/>
          <w:szCs w:val="22"/>
        </w:rPr>
        <w:t xml:space="preserve"> </w:t>
      </w:r>
    </w:p>
    <w:p>
      <w:pPr>
        <w:pStyle w:val="ulli"/>
        <w:numPr>
          <w:ilvl w:val="0"/>
          <w:numId w:val="9"/>
        </w:numPr>
        <w:spacing w:before="0" w:after="0" w:line="360" w:lineRule="atLeast"/>
        <w:ind w:left="460" w:right="0" w:hanging="201"/>
        <w:rPr>
          <w:rStyle w:val="span"/>
          <w:rFonts w:ascii="Tahoma" w:eastAsia="Tahoma" w:hAnsi="Tahoma" w:cs="Tahoma"/>
          <w:color w:val="666666"/>
          <w:sz w:val="22"/>
          <w:szCs w:val="22"/>
          <w:bdr w:val="none" w:sz="0" w:space="0" w:color="auto"/>
          <w:vertAlign w:val="baseline"/>
        </w:rPr>
      </w:pPr>
      <w:r>
        <w:rPr>
          <w:rStyle w:val="span"/>
          <w:rFonts w:ascii="Tahoma" w:eastAsia="Tahoma" w:hAnsi="Tahoma" w:cs="Tahoma"/>
          <w:color w:val="666666"/>
          <w:sz w:val="22"/>
          <w:szCs w:val="22"/>
          <w:bdr w:val="none" w:sz="0" w:space="0" w:color="auto"/>
          <w:vertAlign w:val="baseline"/>
        </w:rPr>
        <w:t>Continuing education in CNA.  April, 2019</w:t>
      </w:r>
    </w:p>
    <w:sectPr>
      <w:pgSz w:w="12240" w:h="15840"/>
      <w:pgMar w:top="500" w:right="840" w:bottom="500" w:left="840" w:header="720" w:footer="720"/>
      <w:cols w:space="720"/>
    </w:sectPr>
  </w:body>
</w:document>
</file>

<file path=word/fontTable.xml><?xml version="1.0" encoding="utf-8"?>
<w:fonts xmlns:r="http://schemas.openxmlformats.org/officeDocument/2006/relationships" xmlns:w="http://schemas.openxmlformats.org/wordprocessingml/2006/main">
  <w:font w:name="Courier New">
    <w:charset w:val="00"/>
    <w:family w:val="auto"/>
    <w:pitch w:val="default"/>
  </w:font>
  <w:font w:name="Symbol">
    <w:charset w:val="00"/>
    <w:family w:val="auto"/>
    <w:pitch w:val="default"/>
  </w:font>
  <w:font w:name="Tahoma">
    <w:charset w:val="00"/>
    <w:family w:val="auto"/>
    <w:pitch w:val="default"/>
  </w:font>
  <w:font w:name="Times New Roman">
    <w:charset w:val="00"/>
    <w:family w:val="auto"/>
    <w:pitch w:val="default"/>
  </w:font>
  <w:font w:name="Wingdings">
    <w:charset w:val="00"/>
    <w:family w:val="auto"/>
    <w:pitch w:val="default"/>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00000008"/>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
    <w:nsid w:val="00000009"/>
    <w:multiLevelType w:val="hybridMultilevel"/>
    <w:tmpl w:val="00000009"/>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TrueTypeFonts/>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pBdr>
        <w:top w:val="none" w:sz="0" w:space="0" w:color="auto"/>
        <w:left w:val="none" w:sz="0" w:space="0" w:color="auto"/>
        <w:bottom w:val="none" w:sz="0" w:space="0" w:color="auto"/>
        <w:right w:val="none" w:sz="0" w:space="0" w:color="auto"/>
      </w:pBdr>
      <w:spacing w:line="240" w:lineRule="atLeast"/>
      <w:jc w:val="left"/>
    </w:pPr>
    <w:rPr>
      <w:sz w:val="24"/>
      <w:szCs w:val="24"/>
      <w:bdr w:val="none" w:sz="0" w:space="0" w:color="auto"/>
      <w:vertAlign w:val="baseline"/>
    </w:rPr>
  </w:style>
  <w:style w:type="paragraph" w:styleId="Heading1">
    <w:name w:val="heading 1"/>
    <w:basedOn w:val="Normal"/>
    <w:next w:val="Normal"/>
    <w:qFormat/>
    <w:rsid w:val="00EF7B96"/>
    <w:pPr>
      <w:keepNext/>
      <w:pBdr>
        <w:top w:val="none" w:sz="0" w:space="0" w:color="auto"/>
        <w:left w:val="none" w:sz="0" w:space="0" w:color="auto"/>
        <w:bottom w:val="none" w:sz="0" w:space="0" w:color="auto"/>
        <w:right w:val="none" w:sz="0" w:space="0" w:color="auto"/>
      </w:pBdr>
      <w:spacing w:before="240" w:after="60"/>
      <w:outlineLvl w:val="0"/>
    </w:pPr>
    <w:rPr>
      <w:rFonts w:ascii="Times New Roman" w:eastAsia="Times New Roman" w:hAnsi="Times New Roman" w:cs="Times New Roman"/>
      <w:b/>
      <w:bCs/>
      <w:i w:val="0"/>
      <w:kern w:val="36"/>
      <w:sz w:val="24"/>
      <w:szCs w:val="24"/>
      <w:bdr w:val="none" w:sz="0" w:space="0" w:color="auto"/>
      <w:vertAlign w:val="baseline"/>
    </w:rPr>
  </w:style>
  <w:style w:type="paragraph" w:styleId="Heading2">
    <w:name w:val="heading 2"/>
    <w:basedOn w:val="Normal"/>
    <w:next w:val="Normal"/>
    <w:qFormat/>
    <w:rsid w:val="00EF7B96"/>
    <w:pPr>
      <w:keepNext/>
      <w:pBdr>
        <w:top w:val="none" w:sz="0" w:space="0" w:color="auto"/>
        <w:left w:val="none" w:sz="0" w:space="0" w:color="auto"/>
        <w:bottom w:val="none" w:sz="0" w:space="0" w:color="auto"/>
        <w:right w:val="none" w:sz="0" w:space="0" w:color="auto"/>
      </w:pBdr>
      <w:spacing w:before="240" w:after="60"/>
      <w:outlineLvl w:val="1"/>
    </w:pPr>
    <w:rPr>
      <w:rFonts w:ascii="Times New Roman" w:eastAsia="Times New Roman" w:hAnsi="Times New Roman" w:cs="Times New Roman"/>
      <w:b/>
      <w:bCs/>
      <w:i w:val="0"/>
      <w:iCs/>
      <w:sz w:val="24"/>
      <w:szCs w:val="24"/>
      <w:bdr w:val="none" w:sz="0" w:space="0" w:color="auto"/>
      <w:vertAlign w:val="baseline"/>
    </w:rPr>
  </w:style>
  <w:style w:type="paragraph" w:styleId="Heading3">
    <w:name w:val="heading 3"/>
    <w:basedOn w:val="Normal"/>
    <w:next w:val="Normal"/>
    <w:qFormat/>
    <w:rsid w:val="00EF7B96"/>
    <w:pPr>
      <w:keepNext/>
      <w:pBdr>
        <w:top w:val="none" w:sz="0" w:space="0" w:color="auto"/>
        <w:left w:val="none" w:sz="0" w:space="0" w:color="auto"/>
        <w:bottom w:val="none" w:sz="0" w:space="0" w:color="auto"/>
        <w:right w:val="none" w:sz="0" w:space="0" w:color="auto"/>
      </w:pBdr>
      <w:spacing w:before="240" w:after="60"/>
      <w:outlineLvl w:val="2"/>
    </w:pPr>
    <w:rPr>
      <w:rFonts w:ascii="Times New Roman" w:eastAsia="Times New Roman" w:hAnsi="Times New Roman" w:cs="Times New Roman"/>
      <w:b/>
      <w:bCs/>
      <w:i w:val="0"/>
      <w:sz w:val="24"/>
      <w:szCs w:val="24"/>
      <w:bdr w:val="none" w:sz="0" w:space="0" w:color="auto"/>
      <w:vertAlign w:val="baseline"/>
    </w:rPr>
  </w:style>
  <w:style w:type="paragraph" w:styleId="Heading4">
    <w:name w:val="heading 4"/>
    <w:basedOn w:val="Normal"/>
    <w:next w:val="Normal"/>
    <w:qFormat/>
    <w:rsid w:val="00EF7B96"/>
    <w:pPr>
      <w:keepNext/>
      <w:pBdr>
        <w:top w:val="none" w:sz="0" w:space="0" w:color="auto"/>
        <w:left w:val="none" w:sz="0" w:space="0" w:color="auto"/>
        <w:bottom w:val="none" w:sz="0" w:space="0" w:color="auto"/>
        <w:right w:val="none" w:sz="0" w:space="0" w:color="auto"/>
      </w:pBdr>
      <w:spacing w:before="240" w:after="60"/>
      <w:outlineLvl w:val="3"/>
    </w:pPr>
    <w:rPr>
      <w:rFonts w:ascii="Times New Roman" w:eastAsia="Times New Roman" w:hAnsi="Times New Roman" w:cs="Times New Roman"/>
      <w:b/>
      <w:bCs/>
      <w:i w:val="0"/>
      <w:sz w:val="24"/>
      <w:szCs w:val="24"/>
      <w:bdr w:val="none" w:sz="0" w:space="0" w:color="auto"/>
      <w:vertAlign w:val="baseline"/>
    </w:rPr>
  </w:style>
  <w:style w:type="paragraph" w:styleId="Heading5">
    <w:name w:val="heading 5"/>
    <w:basedOn w:val="Normal"/>
    <w:next w:val="Normal"/>
    <w:qFormat/>
    <w:rsid w:val="00EF7B96"/>
    <w:pPr>
      <w:pBdr>
        <w:top w:val="none" w:sz="0" w:space="0" w:color="auto"/>
        <w:left w:val="none" w:sz="0" w:space="0" w:color="auto"/>
        <w:bottom w:val="none" w:sz="0" w:space="0" w:color="auto"/>
        <w:right w:val="none" w:sz="0" w:space="0" w:color="auto"/>
      </w:pBdr>
      <w:spacing w:before="240" w:after="60"/>
      <w:outlineLvl w:val="4"/>
    </w:pPr>
    <w:rPr>
      <w:rFonts w:ascii="Times New Roman" w:eastAsia="Times New Roman" w:hAnsi="Times New Roman" w:cs="Times New Roman"/>
      <w:b/>
      <w:bCs/>
      <w:i w:val="0"/>
      <w:iCs/>
      <w:sz w:val="24"/>
      <w:szCs w:val="24"/>
      <w:bdr w:val="none" w:sz="0" w:space="0" w:color="auto"/>
      <w:vertAlign w:val="baseline"/>
    </w:rPr>
  </w:style>
  <w:style w:type="paragraph" w:styleId="Heading6">
    <w:name w:val="heading 6"/>
    <w:basedOn w:val="Normal"/>
    <w:next w:val="Normal"/>
    <w:qFormat/>
    <w:rsid w:val="00EF7B96"/>
    <w:pPr>
      <w:pBdr>
        <w:top w:val="none" w:sz="0" w:space="0" w:color="auto"/>
        <w:left w:val="none" w:sz="0" w:space="0" w:color="auto"/>
        <w:bottom w:val="none" w:sz="0" w:space="0" w:color="auto"/>
        <w:right w:val="none" w:sz="0" w:space="0" w:color="auto"/>
      </w:pBdr>
      <w:spacing w:before="240" w:after="60"/>
      <w:outlineLvl w:val="5"/>
    </w:pPr>
    <w:rPr>
      <w:rFonts w:ascii="Times New Roman" w:eastAsia="Times New Roman" w:hAnsi="Times New Roman" w:cs="Times New Roman"/>
      <w:b/>
      <w:bCs/>
      <w:i w:val="0"/>
      <w:sz w:val="24"/>
      <w:szCs w:val="24"/>
      <w:bdr w:val="none" w:sz="0" w:space="0" w:color="auto"/>
      <w:vertAlign w:val="baseline"/>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paragraph" w:customStyle="1" w:styleId="divdocument">
    <w:name w:val="div_document"/>
    <w:basedOn w:val="Normal"/>
    <w:pPr>
      <w:spacing w:line="360" w:lineRule="atLeast"/>
    </w:pPr>
    <w:rPr>
      <w:color w:val="666666"/>
    </w:rPr>
  </w:style>
  <w:style w:type="paragraph" w:customStyle="1" w:styleId="divdocumentdivfirstsection">
    <w:name w:val="div_document_div_firstsection"/>
    <w:basedOn w:val="Normal"/>
  </w:style>
  <w:style w:type="paragraph" w:customStyle="1" w:styleId="divdocumentdivparagraph">
    <w:name w:val="div_document_div_paragraph"/>
    <w:basedOn w:val="Normal"/>
  </w:style>
  <w:style w:type="paragraph" w:customStyle="1" w:styleId="divname">
    <w:name w:val="div_name"/>
    <w:basedOn w:val="div"/>
    <w:pPr>
      <w:pBdr>
        <w:top w:val="none" w:sz="0" w:space="0" w:color="auto"/>
        <w:left w:val="none" w:sz="0" w:space="0" w:color="auto"/>
        <w:bottom w:val="none" w:sz="0" w:space="0" w:color="auto"/>
        <w:right w:val="none" w:sz="0" w:space="0" w:color="auto"/>
      </w:pBdr>
      <w:spacing w:line="1180" w:lineRule="atLeast"/>
      <w:jc w:val="right"/>
    </w:pPr>
    <w:rPr>
      <w:b/>
      <w:bCs/>
      <w:caps/>
      <w:color w:val="336699"/>
      <w:sz w:val="62"/>
      <w:szCs w:val="62"/>
    </w:rPr>
  </w:style>
  <w:style w:type="paragraph" w:customStyle="1" w:styleId="div">
    <w:name w:val="div"/>
    <w:basedOn w:val="Normal"/>
    <w:pPr>
      <w:pBdr>
        <w:top w:val="none" w:sz="0" w:space="0" w:color="auto"/>
        <w:left w:val="none" w:sz="0" w:space="0" w:color="auto"/>
        <w:bottom w:val="none" w:sz="0" w:space="0" w:color="auto"/>
        <w:right w:val="none" w:sz="0" w:space="0" w:color="auto"/>
      </w:pBdr>
    </w:pPr>
    <w:rPr>
      <w:sz w:val="24"/>
      <w:szCs w:val="24"/>
      <w:bdr w:val="none" w:sz="0" w:space="0" w:color="auto"/>
      <w:vertAlign w:val="baseline"/>
    </w:rPr>
  </w:style>
  <w:style w:type="character" w:customStyle="1" w:styleId="span">
    <w:name w:val="span"/>
    <w:basedOn w:val="DefaultParagraphFont"/>
    <w:rPr>
      <w:sz w:val="24"/>
      <w:szCs w:val="24"/>
      <w:bdr w:val="none" w:sz="0" w:space="0" w:color="auto"/>
      <w:vertAlign w:val="baseline"/>
    </w:rPr>
  </w:style>
  <w:style w:type="paragraph" w:customStyle="1" w:styleId="divdocumentdivSECTIONCNTC">
    <w:name w:val="div_document_div_SECTION_CNTC"/>
    <w:basedOn w:val="Normal"/>
  </w:style>
  <w:style w:type="paragraph" w:customStyle="1" w:styleId="divaddress">
    <w:name w:val="div_address"/>
    <w:basedOn w:val="div"/>
    <w:pPr>
      <w:spacing w:line="340" w:lineRule="atLeast"/>
      <w:jc w:val="right"/>
    </w:pPr>
    <w:rPr>
      <w:color w:val="336699"/>
      <w:sz w:val="20"/>
      <w:szCs w:val="20"/>
    </w:rPr>
  </w:style>
  <w:style w:type="paragraph" w:customStyle="1" w:styleId="divdocumentsection">
    <w:name w:val="div_document_section"/>
    <w:basedOn w:val="Normal"/>
  </w:style>
  <w:style w:type="paragraph" w:customStyle="1" w:styleId="divdocumentdivheading">
    <w:name w:val="div_document_div_heading"/>
    <w:basedOn w:val="Normal"/>
    <w:rPr>
      <w:color w:val="336699"/>
    </w:rPr>
  </w:style>
  <w:style w:type="paragraph" w:customStyle="1" w:styleId="divdocumentdivsectiontitle">
    <w:name w:val="div_document_div_sectiontitle"/>
    <w:basedOn w:val="Normal"/>
    <w:pPr>
      <w:spacing w:line="420" w:lineRule="atLeast"/>
    </w:pPr>
    <w:rPr>
      <w:sz w:val="28"/>
      <w:szCs w:val="28"/>
    </w:rPr>
  </w:style>
  <w:style w:type="paragraph" w:customStyle="1" w:styleId="divdocumentsinglecolumn">
    <w:name w:val="div_document_singlecolumn"/>
    <w:basedOn w:val="Normal"/>
  </w:style>
  <w:style w:type="paragraph" w:customStyle="1" w:styleId="p">
    <w:name w:val="p"/>
    <w:basedOn w:val="Normal"/>
    <w:pPr>
      <w:pBdr>
        <w:top w:val="none" w:sz="0" w:space="0" w:color="auto"/>
        <w:left w:val="none" w:sz="0" w:space="0" w:color="auto"/>
        <w:bottom w:val="none" w:sz="0" w:space="0" w:color="auto"/>
        <w:right w:val="none" w:sz="0" w:space="0" w:color="auto"/>
      </w:pBdr>
    </w:pPr>
    <w:rPr>
      <w:sz w:val="24"/>
      <w:szCs w:val="24"/>
      <w:bdr w:val="none" w:sz="0" w:space="0" w:color="auto"/>
      <w:vertAlign w:val="baseline"/>
    </w:rPr>
  </w:style>
  <w:style w:type="paragraph" w:customStyle="1" w:styleId="ulli">
    <w:name w:val="ul_li"/>
    <w:basedOn w:val="Normal"/>
  </w:style>
  <w:style w:type="table" w:customStyle="1" w:styleId="divdocumenttable">
    <w:name w:val="div_document_table"/>
    <w:basedOn w:val="TableNormal"/>
    <w:tblPr/>
  </w:style>
  <w:style w:type="character" w:customStyle="1" w:styleId="singlecolumnspanpaddedlinenth-child1">
    <w:name w:val="singlecolumn_span_paddedline_nth-child(1)"/>
    <w:basedOn w:val="DefaultParagraphFont"/>
  </w:style>
  <w:style w:type="character" w:customStyle="1" w:styleId="divdocumentjobtitle">
    <w:name w:val="div_document_jobtitle"/>
    <w:basedOn w:val="DefaultParagraphFont"/>
    <w:rPr>
      <w:color w:val="336699"/>
    </w:rPr>
  </w:style>
  <w:style w:type="character" w:customStyle="1" w:styleId="datesWrapper">
    <w:name w:val="datesWrapper"/>
    <w:basedOn w:val="DefaultParagraphFont"/>
  </w:style>
  <w:style w:type="character" w:customStyle="1" w:styleId="divdocumentjobdates">
    <w:name w:val="div_document_jobdates"/>
    <w:basedOn w:val="DefaultParagraphFont"/>
    <w:rPr>
      <w:color w:val="336699"/>
    </w:rPr>
  </w:style>
  <w:style w:type="paragraph" w:customStyle="1" w:styleId="spanpaddedline">
    <w:name w:val="span_paddedline"/>
    <w:basedOn w:val="spanParagraph"/>
  </w:style>
  <w:style w:type="paragraph" w:customStyle="1" w:styleId="spanParagraph">
    <w:name w:val="span Paragraph"/>
    <w:basedOn w:val="Normal"/>
    <w:pPr>
      <w:pBdr>
        <w:top w:val="none" w:sz="0" w:space="0" w:color="auto"/>
        <w:left w:val="none" w:sz="0" w:space="0" w:color="auto"/>
        <w:bottom w:val="none" w:sz="0" w:space="0" w:color="auto"/>
        <w:right w:val="none" w:sz="0" w:space="0" w:color="auto"/>
      </w:pBdr>
    </w:pPr>
    <w:rPr>
      <w:sz w:val="24"/>
      <w:szCs w:val="24"/>
      <w:bdr w:val="none" w:sz="0" w:space="0" w:color="auto"/>
      <w:vertAlign w:val="baseline"/>
    </w:rPr>
  </w:style>
  <w:style w:type="character" w:customStyle="1" w:styleId="spancompanyname">
    <w:name w:val="span_companyname"/>
    <w:basedOn w:val="span"/>
    <w:rPr>
      <w:b w:val="0"/>
      <w:bCs w:val="0"/>
    </w:rPr>
  </w:style>
  <w:style w:type="character" w:customStyle="1" w:styleId="spandegree">
    <w:name w:val="span_degree"/>
    <w:basedOn w:val="span"/>
    <w:rPr>
      <w:b/>
      <w:bCs/>
      <w:color w:val="003363"/>
    </w:rPr>
  </w:style>
  <w:style w:type="character" w:customStyle="1" w:styleId="spanprogramline">
    <w:name w:val="span_programline"/>
    <w:basedOn w:val="span"/>
    <w:rPr>
      <w:b/>
      <w:bCs/>
      <w:color w:val="003363"/>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numbering" Target="numbering.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3</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Evelyn Carroll</dc:title>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1ye=0">
    <vt:lpwstr>TDwAAB+LCAAAAAAABAAVmrWS61oQRT9IgZiCF4iZWZkYR8xf/3zTcdXIPqf37rVcJjAUZggUZUQGYzCIF1Geo2GKRUQaoSEMd5IjC1dC9TruAQ4YhQeVLnsjDEwToG3sb0DdLIZjTlBrDqLHYdpjSvd8f0HvQaACkkWAvGE5K73Nh0p3D7t5VDG9Ozt4g539ppwaUxJews3zeQckhnQc85oipfM5SmdzRzEvhY96hXzLrC0q3o90ydLtElfsbz8</vt:lpwstr>
  </property>
  <property fmtid="{D5CDD505-2E9C-101B-9397-08002B2CF9AE}" pid="3" name="x1ye=1">
    <vt:lpwstr>uEZnWYJHCHZ88novLWlfgkZi0Er/IkobkEG1LBDyT+0QUVFjrPzc1mjPOakccRhTPakKcBMrj+7gxIDzXMN3467Ya4+PdnXVtIxO7qbWU9sPk7tQ43C/GyYLKvP8EWj5va8NzxkWaAaDMoQBO77nYi4FPhi9FDKxUoPRuqmkHWuMWlXQmnNAPPh6FjZ1LxfgrfO5YHXVAvUPT9ikRVwVFMVJSwwHjJ1e2HaLB8+SsRlctamhkspP0lCTHhuHt80</vt:lpwstr>
  </property>
  <property fmtid="{D5CDD505-2E9C-101B-9397-08002B2CF9AE}" pid="4" name="x1ye=10">
    <vt:lpwstr>D79uZF9N5v2kPDBkiAMq5vO02xY8zKBzGY6fKO6OFJVXVuHrZg3Eg1vxYH1OJ+6dfQ1SfnNRbCoQ/HWIEhzSOD2/v6rT7QDRYlvoHJqAcFgMB3GeftSSMzRiyewtampmTZNns4gYSJ3maa0kS2nl5m/Nxb0jDT4X7NEpKeF+3b9eqexvEaP80/5tM703hKEktFXjjyzBeQKxhdF4vRm6DokqaSHkW/wy62Yfm6KFqufU601iHGvrExfMlnKw3Lv</vt:lpwstr>
  </property>
  <property fmtid="{D5CDD505-2E9C-101B-9397-08002B2CF9AE}" pid="5" name="x1ye=11">
    <vt:lpwstr>8GONem127/5CTJbfSyQY0QJdUWe0AguaEwEMPmOM1IzAMQ9zSiXf4L9FP/AYUpRW4xUjdauCoZMhjOveFKJgYH9wDFjm35uGo60WsEdv6bsju1BfmlQKIOlNvGGOW8IELyudvAeDnnZcZxu0SyNidwMGgQ89ATtS3cKlyoXhiGwDcLPGd3jhAbyH+oRSbq3HlYO1HW2hWkG5bOtkh+duGqVf3c4FG41e95WgNvLybX2t656xElKXW6Lpiuzg39R</vt:lpwstr>
  </property>
  <property fmtid="{D5CDD505-2E9C-101B-9397-08002B2CF9AE}" pid="6" name="x1ye=12">
    <vt:lpwstr>k4GiOCZp772Q54r433nuC0q3oBUFECamhIgz7vchaXSrh5vzXaqLN90Zx9p0jo8gFmofFxzk6Yz5fMxSptcaT+4fAjauMn6ydGSao2ojomk7qvTLtzBf5YJA0i6mkXyj1B1TyZYDRTgvU3cGCxIk6WBIUrkTAvqi+B2UIa/1STMbxZ9UOdqB4MPfxKiAAB867lnLMKSrbFNTbl68Bqkm2VzPLaZoc/WLclEoVCh9pc8YgW/K316fMWT0stiC3Vf</vt:lpwstr>
  </property>
  <property fmtid="{D5CDD505-2E9C-101B-9397-08002B2CF9AE}" pid="7" name="x1ye=13">
    <vt:lpwstr>iyKdS9Lo0DHmfOfe4+LIwMFursb/Staq5DS1whYaT/UlpGB3T/d9q5Tf1vCZOy94fq81N0d0TqXWTPc3BkkyF2xdJ6mhAYxdkeWVkiTZgWttQV8xIE0xpiivx5EnYV6liMpE4EGcWUMQgIa3bX9LkD7pNLfct/QXRKKX9cNBhCizmeB+JmWlUqM6uCNyNUN+ngdSA8r/U/r3Fginxs2jZWxSAyxFOT/DTv28KGqSD4/HVSJjOn99j5UKG8DZtPm</vt:lpwstr>
  </property>
  <property fmtid="{D5CDD505-2E9C-101B-9397-08002B2CF9AE}" pid="8" name="x1ye=14">
    <vt:lpwstr>UyCaLzVV7ZETWdyZMHgGfR7dYfRdxcheP1MIYLqRoIsZKQ39+p9Z/Mpf3pRwF3IiLSlMihR05Rn77M2kpMAJ1aVtSWtLtsAU31FAkZwkrqHD1VNatgfuwbformBejojp/YIjt9exFdxvOq2F7vlcydKCBvzUiCq4mvj9O4eqUo++FHOhzmfveqLaiSd4uIztnX/u2VLIS3G1nFXuVZfj5z9PdFuNjyONkg22wp1Mjdf9G0cQErEC97azYE5FESo</vt:lpwstr>
  </property>
  <property fmtid="{D5CDD505-2E9C-101B-9397-08002B2CF9AE}" pid="9" name="x1ye=15">
    <vt:lpwstr>9tVbdvfHwgtC1FaCTggL0llu6NZv1gkHLu+X2JCLnCf1/gLFs7ct/NST6rFUWESmW2LWSEXFARspEHQ6SoG1f2niSao23Kl4aw/Txfl5ocyarH2ljTuDadEBW7oqI60EHmyVr6VgizamSY1lt35h8+fS5Qbp1OCpwn163CEs/Zz4D/D4pI/0WNG+EzzeSJTYg2Bo33X4fnz+6Yg9F+WJ6PZfoKgVLf1R6JG1PEYRlU1tbUI9kCh+/4ldUrZmRtV</vt:lpwstr>
  </property>
  <property fmtid="{D5CDD505-2E9C-101B-9397-08002B2CF9AE}" pid="10" name="x1ye=16">
    <vt:lpwstr>8GhXmYsPOh/ifx2e8o7zV+TQn5HJzttzUBHnOG8QCQRwaDKkjD2e55UqtEszvPJ2TVHTrf77BN22sVgZZnDiffRU/FFjU2Cmp+BplSSFNPpkiKwoSHyw8PDkGUX0heoAmXzU9NeNcnH/KELefrnvbeODk9+UfDeR4akzPdKP95jJ15DfHjC85YABmVE3czxQMNyacK6/CHumsXtwFi4AF/jJvag9fszLocBoEEeD2Oyhb5djuvI27Fu323BCN1X</vt:lpwstr>
  </property>
  <property fmtid="{D5CDD505-2E9C-101B-9397-08002B2CF9AE}" pid="11" name="x1ye=17">
    <vt:lpwstr>Qgln6ECHZeuUx++BdzCyJKpVdLAj/9dMiryknbjHASPQUuj+fNtXpDc4iaKI1SDn3mi22m/dRDv0f/RYU3oqZRIraFiQ21b0EIMjFT37iYkgg86Gy4xKrmuvIcppCeRpCJM/ue+aNONvvUBaIWHTN0Xr5BpTksAKwhvplVvwGFfuBBx71F1/ui+6bC/sX+mX6BAPakWL/MR/JYfSoFZtOnifV0SCf9Mj1B/IiSmOgLmffTsCz1Fksw6715N2wZ/</vt:lpwstr>
  </property>
  <property fmtid="{D5CDD505-2E9C-101B-9397-08002B2CF9AE}" pid="12" name="x1ye=18">
    <vt:lpwstr>aAI8iWqhOOqnWVTurmHhhxZ3Pg4wjOkvLRrjxE/GSaFjQ9LigmWdHnD67aJJ7JqibJNro7iAT0BRBdF8E6GWMC+Bkp3nlTg8VkXQX10rZey7BUMVYdltpzbzvfbD9Mla7hn2jhx0v5ACkaqHt0SWf4eoeXFOhq5vdXjX1hW/JbXicohcAM0lVDPhEQu/B4S8h+GAa6OQRP4JTZu/bw/t4ULiYyRvc4J7Zbsf+2vv3LZB65BFsw0G+R/bSUKmVoP</vt:lpwstr>
  </property>
  <property fmtid="{D5CDD505-2E9C-101B-9397-08002B2CF9AE}" pid="13" name="x1ye=19">
    <vt:lpwstr>xHl79IyEPN+zYOIOEG5bW2Vbwth01rA1s5qYY+VdU0Mv/f6BVGl/tlZSO7Iia5OxZT6FCUV0u+IpNnAFCwhZ1nMF8KRe40+/9ZYBAUaC1wE8xB1w+MGbwcD5AdxH3DxHBxZw6BxMNTNtgoptmiGeL2Fop752rSaxf656fKXMtx45KiJ/nkaX02/MHZJoMTPAelW3iwl2U9dHFPfRmOcrTmAcxE277ZxbdJgMuyI8dTko1gc1n1YcM3dx8ZqlsLE</vt:lpwstr>
  </property>
  <property fmtid="{D5CDD505-2E9C-101B-9397-08002B2CF9AE}" pid="14" name="x1ye=2">
    <vt:lpwstr>JHyoRbeMgi84F1Xl1yxu7dHUtyYxVsEN0RdfzZiGqCIuIBs2keiTljolPK8DAzd888+DDVuIjmvHkvYHsHmXg7mACw3MM+zyHz6A4D7Q9r4E22FKOFEMvFsjnd6gtMqUYWKKhH7QBd1Ysr3sf+LvrWOTWp/Ztc7bepfDvLJ1w/GucEZbCR8+WzqboNQVqiZzzL32/2dhoImCaFN8BSHilCpnp0c227/sRuHZAifmVxDAviKPXFLRoU7gZdS2FZt</vt:lpwstr>
  </property>
  <property fmtid="{D5CDD505-2E9C-101B-9397-08002B2CF9AE}" pid="15" name="x1ye=20">
    <vt:lpwstr>55cZwhD2QD4tfnpXoILNYu1t+2W/rROfI1i7bkc85ZWz4SRlsDuAy9jy7bwKFVYYkA4SNQobr3qyF3MQYmbvsj17lZZcEmceeGYki+kQiMYiM4aYLkrVU//IOt96euixYWxQT/wZ9/tZnisn76i8K+nD20zpX+i7MPb8CazIO8ZNVLTIP4WJC1WqAaAd3aVM/dGhFY9jHGG1NuRr7mf5wR2ChDMc18ZT3ujhftT13y+24XY8q3LkXfxKBgcWdba</vt:lpwstr>
  </property>
  <property fmtid="{D5CDD505-2E9C-101B-9397-08002B2CF9AE}" pid="16" name="x1ye=21">
    <vt:lpwstr>bJPvieHS8tPPzP0C6rgjtfnU8RX3kwWEAA35QsvJUb8lXiudYkHI2uMTuc32+3WTeuiwNAZiUftPqdgrCFXvpJbwE/smYIypYUfqOOmW20KEww+xQR9pnKYOF2dpAb3tAawwyMSI9SnZHyHA7jJkW+INp2JyQtM5ZZjjqF2f2l6VWZfsrEQ+a50NWAyIVALNydwmNGLnzdD76m1cAl2Dttn+g9ZfJChL3EkXNC+T9NHbr0iSmLRrWeWgyEsp9jW</vt:lpwstr>
  </property>
  <property fmtid="{D5CDD505-2E9C-101B-9397-08002B2CF9AE}" pid="17" name="x1ye=22">
    <vt:lpwstr>nD+A+VLONCjh+5flsNR1QoobCopXWTqa9XIVLqXrrQ80UoQuQSQ1ytFYhkvege/nWMoECxxGqHXEN/vxDbUjGOfJtG18Ov8b1z2DKIRO2n/cRr5dyzv6dPfK3jLIWIsUAphonxoIFYMVCeWtl+g/BXqYrc25I2oAu+M8XhApKiQPsfmLzBcDguXE/MPH27esXJAIGTFIGpACPCFo+hPWRxXIQGVTStLlMttc12EMu7feSazufvM4IN+NrX35I1D</vt:lpwstr>
  </property>
  <property fmtid="{D5CDD505-2E9C-101B-9397-08002B2CF9AE}" pid="18" name="x1ye=23">
    <vt:lpwstr>h9bYWVHPz4St8vkyhtRgYQNAq2/KSrZv/sHmyM6FMKKFeoe4nL+t8LmoXTGnE0iSXFxhvx2PDIXeLeFCrCxKiQp/j64LbZ1EkSRrf27h6Cbs442vA5QycZJJAaHHu2O7dQo6DFfymCMnZNdR1DkWSP7C23RGDrYSftRZehKd+H13AYlg9Jpl2rdoSRF/qk5HQaQM9RRYtgd+TctP26e0W8jNwRpY7jqslTZedttBDBGZNngCN5mels+Zz1IRPEY</vt:lpwstr>
  </property>
  <property fmtid="{D5CDD505-2E9C-101B-9397-08002B2CF9AE}" pid="19" name="x1ye=24">
    <vt:lpwstr>yegI/tAEbbvf2NxBpyn9akhJJMrYpZBfbZ3Rw9g//Mm0Hlb8GvipAaNIWFkdDqmwA1WB3SKYbcLtdRVRcLASXaXd+JBybGcmizVBMaDj3MB04tHKSNuig77xdKNNIoEXQUZVMrn0G26XKP7XvMd4Uc3wxrxA0EkFgljpTUggwzHMM7YHiQqC3dR2pHlQ0jBD5+mkg1iRIbooqkI0g1rZqblYa5DxZLIOGQcKgUOLlp39uGzXS84uyDPYHFSivwU</vt:lpwstr>
  </property>
  <property fmtid="{D5CDD505-2E9C-101B-9397-08002B2CF9AE}" pid="20" name="x1ye=25">
    <vt:lpwstr>ApL42G/oZjL/xs362AqEezlixMG5xx5GcGdJ/lomLc9pKZzkZ+e7qHjdegoJfwvf5sXQKTWkVcyWKqwuw2Gvqq92qKcKi+suja+yaekaQZo+4aZ8Td+OGhEtPfHKv/nMvICXDrgQSv62BVCLWSbJfCQIcnPfvxiD6R/AvlFjEn7vZzmlfq6OSoecA+3eoLEjxGeQ7s4wNVfKLlDDTwztgO83JwvAnBL+1cdyWWZS3XhMx8mNsj/7I4Bhvtvkaud</vt:lpwstr>
  </property>
  <property fmtid="{D5CDD505-2E9C-101B-9397-08002B2CF9AE}" pid="21" name="x1ye=26">
    <vt:lpwstr>+wWXW7uUb3bDNeBPWNvFFk82dj1XPi7LzcPAAKJbJLoFx2mGDWXhObVsndXQBGZ3giOeEaFs8D2jsWCxpqOVuLpAx9plrYJfOTgHwnEL6KF3DK/UtA9MqAjXqMRU4UOY4s5A/2B79QaO/9XB15xjzkU+eclLnZV2knzvXJYSHkX8oUBjpbdtoeoE6HwNJFDKFOewmnuEUE9FwRGmrtDqP+geyaa4EclQecxyRas1n1DW8P3XE3ZmtmxuxC79ccE</vt:lpwstr>
  </property>
  <property fmtid="{D5CDD505-2E9C-101B-9397-08002B2CF9AE}" pid="22" name="x1ye=27">
    <vt:lpwstr>2TzQ5hKHW7oPC7wGpbg81/pk7sUk7/PtvP+7+hyK5XSy8miVGwKEP9BoYiU3CteQBgfTr6dM2hMK6BNAlF5mp7v0U/KwuwD1bOyvc4UlsL4qSKqLWpE/fy+Tex8B6OxIKQEU98yycG88H0U4o5v4JnX0Mmt9GgpR7dc4RQuK7Hyh81yallR3g09kf+ETkEnKqvIiYQMmaV0TVwznFA/Ynh+BBI9YpM0f3PueTdm3Qj6PtwZnK91oZ/v4Rbj+E57</vt:lpwstr>
  </property>
  <property fmtid="{D5CDD505-2E9C-101B-9397-08002B2CF9AE}" pid="23" name="x1ye=28">
    <vt:lpwstr>2OQ94Pg6qUqZmMxsv1pHXG5Etbp/3qDFHvdKYQ/++pBosF1bFqnCDXNH0yxo3yCdgNcG1QRmeyrizN7LYAZRJIPyl51nk0Dijx9A+5XSPkMqna557trUSQ3pwavtuIk7Sp7VB5QjLecjqRvGZwEiTdy+6wWWVDr9kw/D3IjZcfnxXjfR2jVTCLkH4trT1ijzRa1v5poEHmM3RuwiQy3jf9mH/HJO/Gm+LnomLh/lX2Nc0n5eArfrjkLB0Bg04Vr</vt:lpwstr>
  </property>
  <property fmtid="{D5CDD505-2E9C-101B-9397-08002B2CF9AE}" pid="24" name="x1ye=29">
    <vt:lpwstr>GBuwZ6MyBOQctDYWSs5nd7L3cIbyxbiBKNWF5fQYyJweJkEwhW/93p2nGPQgIiQNxxZxf/aGaCjX8aXEaeJCfusa6Y7s9bOv8MgYH6aitTz5/v6MoZlb8+o0F4z81dcMrV1hre83sT5Fh5FKBrrmVE2ArqF4xiktDUvtg4CDLYn8HHCzBEsHH2ZuYSq3O7107kbgtnl6Qo1dB/Fwwh1PWCHFvkZ0AAYSN3/h2DBFIKvE3lUf/Jqvg25uKjexsO6</vt:lpwstr>
  </property>
  <property fmtid="{D5CDD505-2E9C-101B-9397-08002B2CF9AE}" pid="25" name="x1ye=3">
    <vt:lpwstr>S2yFj8ctA0AheiBdbPVn5koHmGBXXU9bV+UoUxlPgzfNDbWjWVHoEqldxisIpp7jWIpPOCtZxO5cHEO7jJXgijLVZTJCyS0ENwMZQ255TuS35s7DpV27agXFz5sZqqBb073vaMkydlUCAGhH4MxqZMLLAQp+PM6b4xve4QfnmcMNTcmR2z+9heBBGn/EC8rOPn1Yb9TUDmbTQ1qkPTOo4yD2wkVQJpRx4CPYLcWyCRqMfL4MK2Bgr9NLSZHmdLs</vt:lpwstr>
  </property>
  <property fmtid="{D5CDD505-2E9C-101B-9397-08002B2CF9AE}" pid="26" name="x1ye=30">
    <vt:lpwstr>oI8XGqa/lOp6BAnsI3lw4BJQBW3kIINgr/xOme3nRPfWiHTFjRmq9N2e1SG1Gq33hFF0S5J+Dy2J7p6FMCINpGl1FMLseHOSW2YwWWfc4MDSwhNYBo9H4JRGzFuDHaG+8Z1+KMSEpIAwh+1qF0AUvhisq7uFJWybr/2yh/DB+JNERbafprW4muGBLCushHbgVi5BpJpCf5Y4FzKvcQ9vFs09HokHjiwnI1whlABAKWdK7k2R/6SjR/+mXhRsAvK</vt:lpwstr>
  </property>
  <property fmtid="{D5CDD505-2E9C-101B-9397-08002B2CF9AE}" pid="27" name="x1ye=31">
    <vt:lpwstr>zoPnhjpdGOxyAk4xZETn+HAislMw7RF//M/g72kdP9zxIkx7tMvqCJUCA6yZCTOLi3FrVfiLlS5hoxQL055i8nsv0Q6EFux3bxDNC2boy2MTU3QIzz27y2W9V7/fnpFhDfvIqjOjnvKx7MUXjMSCKyG1rKcAD8Ohe4rVbnRgvLm8EDLbGuHBZpuwmtgNL4f6XRun+7OexUIjq3OfRhulF4pZxFBo14XS6EpL1EBPGXmRyZjLyYcyVAKL2noRjNf</vt:lpwstr>
  </property>
  <property fmtid="{D5CDD505-2E9C-101B-9397-08002B2CF9AE}" pid="28" name="x1ye=32">
    <vt:lpwstr>gQIFBKzSV5kQqVmDCBzMMGhG/qrv1WOvT2A+sxajqiTQJE9uBgMSTQREX9SJ5ZxC2PeJAnZTeGCFRWaMW0nNWeQtrYJ0G7Bm6L9gHI1/WfaGsTU1vxehCWS/J72rgmhThVlBBMyCNpAb48EDjuGVYUMEiB82rhohWKX/yp//jz+9GAcoWt95+N2dfUgjZ0N341uXEb89mDnRnPrH/nXx+Mg578vO1uNW82cZsyGeX/kAhaJknKDbjC1HNetKNAO</vt:lpwstr>
  </property>
  <property fmtid="{D5CDD505-2E9C-101B-9397-08002B2CF9AE}" pid="29" name="x1ye=33">
    <vt:lpwstr>mIszkl3lM247lYw5tWXcxKtfCMo6afb9Lu9MPfThxXl7+xP0f5jC20NKn+MtPKkE7P+f3V96KRPRoi2SZWb2heXXBK1RUDQSFE5RVN2FSr+pQ5HvN2JZ6wRMFiUtAAcR/et8PQv2AJTDsn1bt69ORUmCoBn0RH/SWbX+U25jKjdCaP6wDVJz6/vAptPj3EKxmnGFFebTl20OdPxLSf8xpzMH2EqcbbuulWlqI92f6+20iLr0NBb0QLpf68anX+Q</vt:lpwstr>
  </property>
  <property fmtid="{D5CDD505-2E9C-101B-9397-08002B2CF9AE}" pid="30" name="x1ye=34">
    <vt:lpwstr>hTaR1KfUv+zruLgLFPk/du292f0jv4601SJzU4FBbxGXcSzCvmxNgYt+w3lxBair9SyLMpZFuAn7i7XnACRzvmqupJyH4U04iUfllC6ctQ1x5SluYNedXMVsmMhFzcYF9KJkDWDvDNE1/uQ/FP8pr+0yDeykTd2fvOwwS/f37iWYTOy/tXNuhJB65fICJZELF/nJHE/PU7+6eoTnBn9UcRq5dHmBsUgIxzaRxD9zSS5i/gAlR/mLzrR5tXUyA6A</vt:lpwstr>
  </property>
  <property fmtid="{D5CDD505-2E9C-101B-9397-08002B2CF9AE}" pid="31" name="x1ye=35">
    <vt:lpwstr>Dnq+32jKOpR55L7gmXEsG10ryBItyJ+5kGz2ltQzMafp/iCpJoj7p9ZxVLApYY+UJnu8QPKsTyk8paKAsCx5wAOppgBjGHdi5CS7pj18T+7GfuP6fiYxQZ4v3uu/K3VtAp+ezGTuAKw1TLA97o22i433Hk9SYwu9YEwlQwe0cKUvUJi7WhPYBdo/s6LGTyVK+25QQ2FCURgVyJBdlO9pQLkD2s9ldnAI3ICTg5h6eV0sSnHMk9Jt/eaJZIPB2cW</vt:lpwstr>
  </property>
  <property fmtid="{D5CDD505-2E9C-101B-9397-08002B2CF9AE}" pid="32" name="x1ye=36">
    <vt:lpwstr>ye0wyQceTAprRRFMiIkZfZJdiyZUsrZewRtnUF30XChxNOzTnyhjJua0M8vEKKQNUGJ6QfIY65hk3KFrQO4Z9+XDfOk2KghbY8oCd6qszLhvGJgzan1h0VVoim8T7zzvB4A1g7WL+VZC58Rt+ADaqVqJcmr/QatHMCRIKTjM7R4GogUEycZsW9+r+manhwpTTdFrH0gAJRxlg8G4AjAO22rP4pqpQmUzm2lFfWOFckTwcCpjQ32PWqDW2XgvJE9</vt:lpwstr>
  </property>
  <property fmtid="{D5CDD505-2E9C-101B-9397-08002B2CF9AE}" pid="33" name="x1ye=37">
    <vt:lpwstr>l+mDcKHlPDrW2oy4wtsZ0KN40U9FKAazmssz7x21u9kuvZW0q/+kP9JAQB+l/XftU6Ip74O9+rfXyj+MPWF3x4m2q+UH3oeOBIwO61TapE7T8sdhseCY6HkkswbCv/2KxbpGwxgCSaMnm8+wsQO6Su/cYpFdzSUTE4uL2nwGSL7nJ6HbvO+e6TzswpbtxnfCJ8gWqSld9y73OP3QzTgDRVWYmDgs54YbSgETb7wERsfkruERm28M5/4zCWRSQKL</vt:lpwstr>
  </property>
  <property fmtid="{D5CDD505-2E9C-101B-9397-08002B2CF9AE}" pid="34" name="x1ye=38">
    <vt:lpwstr>tWHcKfIK7OLxS0RtCIDVmXwzPNfOY+nAlD+6BQ6R3iUCRgFp2MtSrZr8gKtJTvxhA3z925hwamBsto6lCXpULWsz97ztnp6SIxnm41DlGn2MU16ml5u7mFDqyFMsJYt6G7Jh53ZMD7+Hd+RXhn99D6A5tgYv2qziBXXfc2fu/D42j4PCxpI7WXJic/ISi6HYMlo15JhlJ+3uggjdAY+SceMxa5bVwFihedai4prN34BqHB5OyY4VQ6dH0J3jU60</vt:lpwstr>
  </property>
  <property fmtid="{D5CDD505-2E9C-101B-9397-08002B2CF9AE}" pid="35" name="x1ye=39">
    <vt:lpwstr>LyJcHDEpqIgXnoXTiGn5Ty7NQHxt2lGmPwnWEmUymrEzLca4kkjwe4lTeLwiz5lRrjlySVaeInr0Tj/79uAytEglNF4JK2GXQGASmC8t8SDSPqVfywpFs6IDH6PtubkUcRaMZjiGVMWXSb4guP6ltOEmPhnuMe7EKsi0wxXyL/Z7vV+8/zrDutu4fQb0dNv3hiFoFgVbqbVKZKfnNTKkDGjXssksaKKT2MBUbpkow8vS9KcePVQy/3ALPky/Xio</vt:lpwstr>
  </property>
  <property fmtid="{D5CDD505-2E9C-101B-9397-08002B2CF9AE}" pid="36" name="x1ye=4">
    <vt:lpwstr>2bJZfwnjayq0i/JCik3mrBMj48IDpf+Cl1x4rUtpJ9oc2iv7I2MOH8Up/ys1lR2b5HVZKEfJk/yCdqmg9MoxY8oS3s9FxcnZGGRNDmQB2zhhOoAFQXzu5v47JebvLM5CVY9n0hevWAOqzkfnKEK08fs7nc7VKCSkl52igenfMXNghGo4Tx+qRMoazWzINmiYsd+0PM9UJcqG5Vzdhoo8OUld1t53zdV0B0auD9dLmEjg8vTFR7WJpICL07YWAu/</vt:lpwstr>
  </property>
  <property fmtid="{D5CDD505-2E9C-101B-9397-08002B2CF9AE}" pid="37" name="x1ye=40">
    <vt:lpwstr>h8i9/iEZ+oXhE29b9dzuvg3SLnGrHGqbUDhfClL4XLWNhOzY0sdK9m84cFicwjhnKIFJRxT3yuXNWiX9bbxpd03/BmtppTYY4dH4O4af3eJ1dl8whqLH+jBZShJC3zmTIMQcIyVkfK/gGag8zOXjL/ZC6cKjdbWxDU+JawpIEZJAfrKPXdw0sPJgtGGlunZn3kdJcRzS2SaifvGiC92MKT03yYGKC2Q5A1t9HkooiK79/Sc0wzjRjuKwA4oyCkI</vt:lpwstr>
  </property>
  <property fmtid="{D5CDD505-2E9C-101B-9397-08002B2CF9AE}" pid="38" name="x1ye=41">
    <vt:lpwstr>ZE3cYnKH0EE1uEmN39DxeBdrXV4sqpGOi3o9U2kX5+e6fFdRia/xkqvWMOAyhn7QOt5iGLfdwL+1xnOA/a//AEgzjzG8qSjsPWk2i+CRgiz9WzSkCGpaKsas+zvJx5yDpvu5ZlaM8o7a0HHztkXE2Ldqz/5nZSkn+LU2RB52AjeKT/qNwLREbPbF6MhXQI/G9FChg9EOKRTq3JSu0P8NOYponySu5NG+VAdx775AqrcWS7UjyQnbMkXDi5zV6zF</vt:lpwstr>
  </property>
  <property fmtid="{D5CDD505-2E9C-101B-9397-08002B2CF9AE}" pid="39" name="x1ye=42">
    <vt:lpwstr>nkrMadCsVOFPUwDWNOvQPFGri5Fh+EjwN+p720QUpvH1r1lnuivFu7UMuU08eKPS1+6MrJ/Fo9ZiS2hLjpfFdo2V94JAuWFghwkGgcFfklu6ASzwIYhvKh5HNLI1XGwxXEso2gnUeFokbhyphe6YOyk0UJzZgBEm/cMyCdcC+4vfGteqpDZptF1z8aXSCsghItMlQU+w6duCelXnXHR8DaxEhkvstoUM+o/EsdatAp3A6EDUFpDuTeNZQo8PmqX</vt:lpwstr>
  </property>
  <property fmtid="{D5CDD505-2E9C-101B-9397-08002B2CF9AE}" pid="40" name="x1ye=43">
    <vt:lpwstr>PcsmLpg861LNGRVCkn+ZM4Z5Z9TuyMIYuC0KHw9b8Uem7sS8ORtfkQvy+jfrv4sEXce+egFhCv3Ue6S0BqbN5HTtCijsWZwR8yXKGsK8w5um45u+VVmH8CheOWNcq3r0nT/vCeu3uhvWgR9+61RZJRQ2ut8x2DHIqwLNYjZYQGq4Tta8LhNFTYbFiap7qn10vSuq8iGv8sgQuYk/yIoMyhnsY6f8j7ID7C3t46ESfWOP6ZvWuDCzSzBarQNsHnz</vt:lpwstr>
  </property>
  <property fmtid="{D5CDD505-2E9C-101B-9397-08002B2CF9AE}" pid="41" name="x1ye=44">
    <vt:lpwstr>reKWf35ebQ/v1o88/kGv7wu6lT45ZTG/mqScIt8L3Km/XxpIeXnGKCD46SnAfV3Z4TFwQfrjZbMPcfnvy39VtUyf0gaAQEXi77NWxaQMqDmuHYyjvXl+JglJQMQfFisXw0AWZw8Ns6oBloLB7qYHI7m+YuJubCy7od0OMMcwEIzR86D2Pbfic8mzudHNuW97OEgsbetsS3rnR4BjJLUjbUwGQMzGDESV0e0fbikoQyiGRjeMDuayM4AFsahjxYP</vt:lpwstr>
  </property>
  <property fmtid="{D5CDD505-2E9C-101B-9397-08002B2CF9AE}" pid="42" name="x1ye=45">
    <vt:lpwstr>bq5nt0qwXIXMhDiLMuUlP7jeESLbKqlAf5o6HiuVPEZxRf22WJuZ1//vJWopZWYqpbFe0CZTNHadm7PT3cOG5SSrtKnK458oD2uOq+1abgn/BwHXm7cwBLr+c+ZbMaTwFRgsXH8h8rJcyIZjPAETN8FLnVY/VzGxz/tJ8dfxgsHq5GwuXlSBjqCg1viCxW0LY1a1kJXH8Efaen6RM3GXyuo0xePFzypVcr747awHN/jrE43b9tza9N5vhNDtzei</vt:lpwstr>
  </property>
  <property fmtid="{D5CDD505-2E9C-101B-9397-08002B2CF9AE}" pid="43" name="x1ye=46">
    <vt:lpwstr>knjiV0NSSefCTbx7O+5o9KdM2z3l7vpNkwKOOKvQK8mzyRbFEOcP1v1lb/6X0aCdrrZJZuW1UrLuTP5cwssxoxd2x6KC2iW88SYj51dg5a6syOJHTwkSRdrHqX1jG7UewiEHnpefh/4qRt4B3f/Oj0t7mB+iHkCsUIzw/vsb26bhsg49z2t+A9+ltd5d0cMTbXdGnLQwpf8MPIz1MaNelZ1wS2hRnOYhczX/Gvk4iiP7Wx2DrKoSRMCdqW2n1mA</vt:lpwstr>
  </property>
  <property fmtid="{D5CDD505-2E9C-101B-9397-08002B2CF9AE}" pid="44" name="x1ye=47">
    <vt:lpwstr>ldXOMPfxQYugjP4OqGp8G7c8FGxez9yRjVHRPVpKVKefeZDDaSxLqZTT7ulbhrFTtawDT3C3rBeeOGdaa1ZAm27GyH0MGLJ2mGCgKwp5M7qu2Yg2tmaCMTl0qJZwdSmUSPkz4uq5PgzsaDIYnxvzn4yUXR5Po+W3kVo0K2ZRTQzMLegG1EzDYSLBMsEQE0bj7+P1q6HGX9Nqt06SePUqiBh85EYvhtreV4RwAOocSTo4pOBAkt5wGa8cej735QE</vt:lpwstr>
  </property>
  <property fmtid="{D5CDD505-2E9C-101B-9397-08002B2CF9AE}" pid="45" name="x1ye=48">
    <vt:lpwstr>CVLTdCWZfXQOSLDTrjrBiOKzQaAD0p9KUob5+aV+fO/p1n7mtf4NHSBRNOo8m2C3mDAoBhvgxQvoXAHueuiKgK8BJu8Q/Sp8yM6WrIRriEhCZu6TYHWsIZ3QBOG1VySrxXw7oGOuGH7VHzEkjFmR9ffbZ3MrZKYZNkQcTOnf71JZgVGXyarEuUJURjvIozg7M1jQ/O1jgUAsZaBtOIG86Nc0seo0vnneaAiW85tUlam1frAv9LKO/75j2mB7bH/</vt:lpwstr>
  </property>
  <property fmtid="{D5CDD505-2E9C-101B-9397-08002B2CF9AE}" pid="46" name="x1ye=49">
    <vt:lpwstr>1TuGHLFpvPjN2E7dMHi2Mmr6Xmhk4n/xhBQBodROURNUIwTaQMUKNtLAlbkBSSb2ZoKA82B/ZIEM2mc99UMu6BqDXOORmnNCaMLa5iSdmIOUIf4cE9EU68IKt+ReuClMm3YHBsYNS2Xr24DFczLkVfDqqSC30gDUPjSTpLoT+9OwMN7BKVLHZ3KYdLc7pISXnMnqPH1oENX39gv7dxXxsJZVF+5yt5zX1BTyq/FqK1wlRMYVg146Sx32PancuSj</vt:lpwstr>
  </property>
  <property fmtid="{D5CDD505-2E9C-101B-9397-08002B2CF9AE}" pid="47" name="x1ye=5">
    <vt:lpwstr>kXM409KsVmfw1xB2QVqJdoRzU2unKzZD6hog3BfzVDzQWBdilp9LGRXEhXNh/xhrRGWbP+rjqJQz6oVsMxZZmh2vkn6WPfN5inhmKk2WM0UVIeTDfnGn/pTpthwoZ53wN/zHeLx4ZMLsQ2sy/kuhHYkuvW7VUtgvsSVi4J1I3/s9HlPMp5yqE2QFK7684uxWfkd8xEKKwTsvaoAp4KaZFprUuc7a6CNuFehLxvqO65gbnvPX4tzogAgd9SwOU47</vt:lpwstr>
  </property>
  <property fmtid="{D5CDD505-2E9C-101B-9397-08002B2CF9AE}" pid="48" name="x1ye=50">
    <vt:lpwstr>9abhGoBh4Jks4ecwDwKJdfEQMvI1KxziVKbA6eJo5ws+5FSY5hD9S1lnK1HrgjJiGLY8jVg5oz+xS/1IIdFD2WLNEaD544yC7nCnTVAvFJXc+SvFfKP7h6RpkGpJ9byAu4iy2c//1EyQi4v2724UW9BJQv9/3PuY3R1dQ/nxSH++TMvRdfmoWBBU/zFAHzmU1ln9LKP+b8SZH4UB/enUc3isFz5dlDZ/7+7A7cxKBcknCP9OiKDiZiEeL6NzuMA</vt:lpwstr>
  </property>
  <property fmtid="{D5CDD505-2E9C-101B-9397-08002B2CF9AE}" pid="49" name="x1ye=51">
    <vt:lpwstr>aO7JqLX7OkWS70vPSprWl+VRG3CJ811ED+mb1H6Xx0GkMsYgqV3il4IZyp9ce2oTyMJn4BXemAwwFkh9CUv5PWzvVC2A1TC/tbfFgQMi67HI/RT2MAvNCe0wbWUHoEriWCYAMu5EYQZ4HhfrvxeDOqaXOpmPYFmmvUxs5TH3ZsahxkE7rYmNcR6uVkWAGE7y26fYQDYijcE4xE4mfIvN302BCcKqQs0g28mYCOweECWiHJI5Vf/4xmZwji9cLgc</vt:lpwstr>
  </property>
  <property fmtid="{D5CDD505-2E9C-101B-9397-08002B2CF9AE}" pid="50" name="x1ye=52">
    <vt:lpwstr>w8oV090qbamlAa0IAG0hen4YxB9V29mXwdx4Vvwhlb1NVfDi1KTga45E8BvnwML2bEtoW6lIonGqaac6gQXdtrmaRWbGRDuaAYVKBlG/lYmjFX9IWx5vkPl/IKcaVGCjxiIDBSqlxlIfhy4ZD+Pw+SjpQcHxQ2t61rmBlRa0ZvebAKToW2f608Z9RUwH6xAqsCp/hhP6c5m7ZnFJT7OW8lhYzWkWg2nB6+UiUihlb2y2C34AsvAgPFjrJl87sWP</vt:lpwstr>
  </property>
  <property fmtid="{D5CDD505-2E9C-101B-9397-08002B2CF9AE}" pid="51" name="x1ye=53">
    <vt:lpwstr>Yr672H5ifX7nEFLmpf/ZjuufgaGL1Q+r+XIOkv+Rr25k23qqa9hSyOshxRT7PofM8rCDbH7cH+Dv4IgiADFxJEgnbbZ5zt+o8L+kP0KX57YaDLiT2IJvjU3W/+mUEeVYlf74A9tcrcdOuiZ14sLjTfZ+BT+j4tGnH4CMI8CYE8b3JNbXWln+Lqg7EqBOBRfTZ3OA5nTAEMAU3GxnGSJ5CbEeySs4BIPEjPmRIkqM7sweO7TO+iCNy+cixmdd26G</vt:lpwstr>
  </property>
  <property fmtid="{D5CDD505-2E9C-101B-9397-08002B2CF9AE}" pid="52" name="x1ye=54">
    <vt:lpwstr>tQzha5OX71XGdyW2n2bXlBGU5d6qjlf2s5OM1xuuR53DJb7cdLNS8XCS5kaiyCUl17DuvPdlk7mLb6JGn0lhuW5ICRBqAN0H6vZFcllzv1SpNCV/DvKUaTyh7xpimxWH6u5l2fTVt0tVnEMRbr7MFIcXBvX18rb1dkC9ycBcx+Bb7s0YTQEJJ+rdTMyh5wYrlZRfbEdAw6Ds8eoTsKBygEczzJ438wVfHZ5X86XLW++KTn3+RFm4eBygY+gSg6b</vt:lpwstr>
  </property>
  <property fmtid="{D5CDD505-2E9C-101B-9397-08002B2CF9AE}" pid="53" name="x1ye=55">
    <vt:lpwstr>SHqmYlDd7fmbajm43OdU7KLNLnHEf1bR3EAoX132Q/0aJ0iqK2UcRTw5868x7GZ8xzXjJYTgGX17A10M2TXU2Y+5hL8uRk7vTTR8LrOcaEe9C6dlNDFZMWOLSEVUV9IHih/IwzGEFGdeVl6hbk0IfkbdgHB+u3KuDxV40sEM3/DX4gfqtjCXdtja88vOEFFM7XggU/GoMOrRk/2DbjYEY8Xzyn+6CUhh3Xpmo3fc3tBNR2sb50KQnawCLfuwsKn</vt:lpwstr>
  </property>
  <property fmtid="{D5CDD505-2E9C-101B-9397-08002B2CF9AE}" pid="54" name="x1ye=56">
    <vt:lpwstr>4uUjR3j1vcNbV+MC5ooKcfvOkFahwX6WzsasEH7XzvZbnXeVID0ClOfWeyIikfbG2GWeiEkq2+TeLZvO3dlgEr/+s9DfH6CaULvzmRH48Dvn1f+0GqPvqB3p3ZMKYn27PzxTF0X+25m5kEi26fRDVM+s5JUG3I0/pZGfv03l9yCvtIRxG/9juFloqlTL1J7rzxR5FchlwzP7WQ+eif1fDpj3c7riWHdeVeoy4leBRKNbvo98zhcNClUhZ/Vui5G</vt:lpwstr>
  </property>
  <property fmtid="{D5CDD505-2E9C-101B-9397-08002B2CF9AE}" pid="55" name="x1ye=57">
    <vt:lpwstr>TFNznCRPAiYsBSrPRRhtnmpYg6+VqMF01p+l/6T2AZqxPwvRcSeHktJZsfFnXbZaN1/DghGVUd/7HRL81tM3L+fbjKTuI9eJ4H25BbUzrMVZ+Cx+OZJA+hed2FBInnxmsKt+06LJ6se1/JVndx6BXnX1CEDxARA2pteep8GXBYrQuO/j6RoJTmSC2mTMfwCfWwVV+nwYLhc4a26ur8w6mX4s9uZ/Ap+0zO/O3KVlgOtNBx5Md3lzzLlMEUks3+T</vt:lpwstr>
  </property>
  <property fmtid="{D5CDD505-2E9C-101B-9397-08002B2CF9AE}" pid="56" name="x1ye=58">
    <vt:lpwstr>CXN9crZxnfkJC1k9vbZj3wGjcZ+8ynhev56lRxovQUi92QjF/tnrLtXF2j2/lbS9f8TgE65fCCorLBqT6QGOTVzCvGym7vNyLVNSrpnMEnneHWfR8P1i38myEL4TEg6SIIZ22Xyw/zh0apNHonzGREffs7n4Vd5VuIcX958z72b3tu+m9290cjM5IEJHAiQXm4XDKi96/LjUWCXM3BOD9ux5b2eH6B08tPTLXTGStk5EbZk7G+XZ0RiOtVPjHkx</vt:lpwstr>
  </property>
  <property fmtid="{D5CDD505-2E9C-101B-9397-08002B2CF9AE}" pid="57" name="x1ye=59">
    <vt:lpwstr>cHjlEAp6Z5vWeRqMUigkFEEU0A6vvoRfnegwEh0NT+ZJ9Gu580TmOwWOFvt7qoLMXeK6jwCr6Vq/tKA3KcayP3tTtVFS75nGlS2gdc6WY3R2ObjIrS1Ih6gpL5Vvz6KHoR8rqNNZHaYhzt+NOfbExZxnz3aIyuKC+Pv8u2e4rhQc/SI5hMkVoVcrzcmfT7cZYPC8oKfVTLziz0RECm3gyhf8muny5/b/f2mqXzEms6Pi2uorbRJFaN/mvdoNK5q</vt:lpwstr>
  </property>
  <property fmtid="{D5CDD505-2E9C-101B-9397-08002B2CF9AE}" pid="58" name="x1ye=6">
    <vt:lpwstr>YfbljZrTcvnTkK1On+kkpr5xjf0H6uSOb5YOJhuxdzpAcaWYd/Ho32z6kPGPb3lxb5DK9FUtM5k+cLzem0BunjbuMvfWI46ll0sLThERj7nl4aazSoHufSn6OSWNc0Qm5hxiphaHgD8slZWuflNDlHS3FUjGkWGXxRv6er+47cl+HO7PJYYdLRokfTBpztwTDu+thsEqM0E+KL5EfdhdW2mU6CxIDBDQbWiyfdOHTfCA6jXIpoIX7unw8pPJLs7</vt:lpwstr>
  </property>
  <property fmtid="{D5CDD505-2E9C-101B-9397-08002B2CF9AE}" pid="59" name="x1ye=60">
    <vt:lpwstr>MGvG305hmi6SjzYPkDUFgZTFTy759BQ2zbef/R2PJlgvIMxtSe5Tvk55ufzDzHUEZt2pab19F/4pyvZrzvzbNGgrL/2veEPO5vKsOaoJcPUCFNXwZsLpDFAXddtfHFWsqGC/Ayva4RbZonU/U5GlfATclyDkTv6Gx+967C9qAIQj1e8Oam2lvSomlx+rxe0OkOF1w+pl6kXsOzmxhPPz3bz4bJWTuXbprFAJUOU9udZM/AyGbrR4FLsNJ9M6OBS</vt:lpwstr>
  </property>
  <property fmtid="{D5CDD505-2E9C-101B-9397-08002B2CF9AE}" pid="60" name="x1ye=61">
    <vt:lpwstr>/6aW8b6eEAvar/N2EBFUgG6PLi44eteq/HlvpoPnvf02n1CBMPAAA</vt:lpwstr>
  </property>
  <property fmtid="{D5CDD505-2E9C-101B-9397-08002B2CF9AE}" pid="61" name="x1ye=7">
    <vt:lpwstr>XG39dedddBtsD0PotyhtCWjAr8JSZhTu3hy+fcK5WQz9F8YJTDxR17ZMEgGNPplNUuR+21Opv0O711BZw4Q/a/8pt9wZY4/eEiRUYO+oPulfXr7zCKp4KbKqhwe+8KRDc8bTeogOewt7IF19BNVxXh4ldi9vosniPtOKU0HES4zEVUwyTNPX4ThcjieJY33e2jBk6I3BOMl//FrI1RyGHIG693EEOepESu6UDBPJElGLW+ZaUusND3palZZr4r0</vt:lpwstr>
  </property>
  <property fmtid="{D5CDD505-2E9C-101B-9397-08002B2CF9AE}" pid="62" name="x1ye=8">
    <vt:lpwstr>UKRy6QcQzuT8tZ12S4dLa/l0ro578GUI99ndgOJtBWu7H6cGk6scXTRJPVndX4sTDPMHvFQHwJuZRMWHtf7tdXWOm1+1OJbhkF9Gpn8Dziqv1fu5qsVxUq5fp+uEGLCx68s33gBaDGaGjS0lxteasIDfryyeWbaaF+43T9WCEEsMiihYNYMn0qEMj0zBsSgHZXmPBphKzu7L3Xlpag947nbGXVW5GcDi3zivq48AenPfkv/IqOnO9rEEIIdAe4r</vt:lpwstr>
  </property>
  <property fmtid="{D5CDD505-2E9C-101B-9397-08002B2CF9AE}" pid="63" name="x1ye=9">
    <vt:lpwstr>S1Pq45Dq8ctTzKZNulcWuEHIuu8I70AMHDd0U5mR7jrIUu7zWqalL48IWC5wTsYMnlwYBxXC1nJYXTovyfW6G0i97rvmb3BhhH7Krj9a3Bj3vBc4wP5R2qNRkJXNElOwdPILPz7cPDddPtROGLqmEE+A54SO3LcrXSQZ40T8umqwH8oYnm7ZDdC9pvyzbZaNt8SOXUpHoEdwZJHlJmD+GD8Qq9vdkPgpVXw2YTyp/ovBjiawZmrpeX2YRnfIQ7Y</vt:lpwstr>
  </property>
</Properties>
</file>