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3C9D1A" w14:textId="77777777" w:rsidR="00166C3D" w:rsidRDefault="00BF61BA">
      <w:pPr>
        <w:pStyle w:val="divdocumentthinbottomborder"/>
        <w:spacing w:line="800" w:lineRule="atLeast"/>
        <w:rPr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</w:pPr>
      <w:bookmarkStart w:id="0" w:name="_GoBack"/>
      <w:bookmarkEnd w:id="0"/>
      <w:r>
        <w:rPr>
          <w:rStyle w:val="divnamespanfName"/>
          <w:rFonts w:ascii="Century Gothic" w:eastAsia="Century Gothic" w:hAnsi="Century Gothic" w:cs="Century Gothic"/>
          <w:caps/>
          <w:color w:val="009999"/>
          <w:sz w:val="70"/>
          <w:szCs w:val="70"/>
        </w:rPr>
        <w:t xml:space="preserve">Angela </w:t>
      </w:r>
      <w:r>
        <w:rPr>
          <w:rStyle w:val="span"/>
          <w:rFonts w:ascii="Century Gothic" w:eastAsia="Century Gothic" w:hAnsi="Century Gothic" w:cs="Century Gothic"/>
          <w:b/>
          <w:bCs/>
          <w:caps/>
          <w:color w:val="009999"/>
          <w:sz w:val="70"/>
          <w:szCs w:val="70"/>
        </w:rPr>
        <w:t>Johnson</w:t>
      </w:r>
    </w:p>
    <w:p w14:paraId="0E63F326" w14:textId="77777777" w:rsidR="00166C3D" w:rsidRDefault="00BF61BA">
      <w:pPr>
        <w:pStyle w:val="div"/>
        <w:spacing w:line="0" w:lineRule="atLeast"/>
        <w:rPr>
          <w:rFonts w:ascii="Century Gothic" w:eastAsia="Century Gothic" w:hAnsi="Century Gothic" w:cs="Century Gothic"/>
          <w:color w:val="333333"/>
          <w:sz w:val="0"/>
          <w:szCs w:val="0"/>
        </w:rPr>
      </w:pPr>
      <w:r>
        <w:rPr>
          <w:rFonts w:ascii="Century Gothic" w:eastAsia="Century Gothic" w:hAnsi="Century Gothic" w:cs="Century Gothic"/>
          <w:color w:val="333333"/>
          <w:sz w:val="0"/>
          <w:szCs w:val="0"/>
        </w:rPr>
        <w:t> </w:t>
      </w:r>
    </w:p>
    <w:p w14:paraId="2B73A04B" w14:textId="77777777" w:rsidR="00166C3D" w:rsidRDefault="00BF61BA">
      <w:pPr>
        <w:pStyle w:val="divaddress"/>
        <w:pBdr>
          <w:top w:val="none" w:sz="0" w:space="0" w:color="auto"/>
        </w:pBdr>
        <w:rPr>
          <w:rFonts w:ascii="Century Gothic" w:eastAsia="Century Gothic" w:hAnsi="Century Gothic" w:cs="Century Gothic"/>
          <w:color w:val="333333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1100 Riverbend Dr., apt 31, Lancaster, TX 75146 | C: 214-991-1798 | angelamichelle2015@gmail.com</w:t>
      </w:r>
    </w:p>
    <w:p w14:paraId="0DD92C86" w14:textId="77777777" w:rsidR="00166C3D" w:rsidRDefault="00BF61BA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Professional Summary</w:t>
      </w:r>
    </w:p>
    <w:p w14:paraId="5F8DCAE6" w14:textId="77777777" w:rsidR="00166C3D" w:rsidRDefault="00BF61BA">
      <w:pPr>
        <w:pStyle w:val="p"/>
        <w:spacing w:line="300" w:lineRule="atLeast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Accomplished Licensed Professional Counselor with broad expertise from psychiatric coding, billing and </w:t>
      </w:r>
      <w:r>
        <w:rPr>
          <w:rFonts w:ascii="Century Gothic" w:eastAsia="Century Gothic" w:hAnsi="Century Gothic" w:cs="Century Gothic"/>
          <w:color w:val="333333"/>
          <w:sz w:val="20"/>
          <w:szCs w:val="20"/>
        </w:rPr>
        <w:t>credentialing to counseling and customer service.</w:t>
      </w:r>
    </w:p>
    <w:p w14:paraId="5DADB890" w14:textId="77777777" w:rsidR="00166C3D" w:rsidRDefault="00BF61BA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Core Qualifications</w:t>
      </w:r>
    </w:p>
    <w:tbl>
      <w:tblPr>
        <w:tblStyle w:val="divdocumenttable"/>
        <w:tblW w:w="0" w:type="auto"/>
        <w:tblInd w:w="23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68"/>
        <w:gridCol w:w="4168"/>
      </w:tblGrid>
      <w:tr w:rsidR="00166C3D" w14:paraId="229944CF" w14:textId="77777777">
        <w:tc>
          <w:tcPr>
            <w:tcW w:w="416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8E5270" w14:textId="77777777" w:rsidR="00166C3D" w:rsidRDefault="00BF61BA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Psychiatric population familiarity</w:t>
            </w:r>
          </w:p>
          <w:p w14:paraId="2AFD82A2" w14:textId="77777777" w:rsidR="00166C3D" w:rsidRDefault="00BF61BA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Certified by the National Board for Certified Counselors (NBCC)</w:t>
            </w:r>
          </w:p>
          <w:p w14:paraId="5A8942B6" w14:textId="77777777" w:rsidR="00166C3D" w:rsidRDefault="00BF61BA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Solution-focused counseling</w:t>
            </w:r>
          </w:p>
          <w:p w14:paraId="5ED1335B" w14:textId="77777777" w:rsidR="00166C3D" w:rsidRDefault="00BF61BA">
            <w:pPr>
              <w:pStyle w:val="ulli"/>
              <w:numPr>
                <w:ilvl w:val="0"/>
                <w:numId w:val="1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Extensive DSM-IV knowledge</w:t>
            </w:r>
          </w:p>
        </w:tc>
        <w:tc>
          <w:tcPr>
            <w:tcW w:w="416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AAC11D6" w14:textId="77777777" w:rsidR="00166C3D" w:rsidRDefault="00BF61BA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Dual diagnosis </w:t>
            </w: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expertise</w:t>
            </w:r>
          </w:p>
          <w:p w14:paraId="5635082C" w14:textId="77777777" w:rsidR="00166C3D" w:rsidRDefault="00BF61BA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Suicide precautions expertise</w:t>
            </w:r>
          </w:p>
          <w:p w14:paraId="4B875A1F" w14:textId="77777777" w:rsidR="00166C3D" w:rsidRDefault="00BF61BA">
            <w:pPr>
              <w:pStyle w:val="ulli"/>
              <w:numPr>
                <w:ilvl w:val="0"/>
                <w:numId w:val="2"/>
              </w:numPr>
              <w:spacing w:line="30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Suicide risk assessments</w:t>
            </w:r>
          </w:p>
        </w:tc>
      </w:tr>
    </w:tbl>
    <w:p w14:paraId="6CF1821A" w14:textId="77777777" w:rsidR="00166C3D" w:rsidRDefault="00BF61BA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166C3D" w14:paraId="6E1F6F0C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91589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01/2016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Current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BE66F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Billing Specialist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71A41CF8" w14:textId="77777777" w:rsidR="00166C3D" w:rsidRDefault="00BF61BA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Enterhealth</w:t>
            </w:r>
            <w:proofErr w:type="spellEnd"/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  <w:color w:val="333333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Dallas, TX</w:t>
            </w:r>
          </w:p>
          <w:p w14:paraId="3FF83E78" w14:textId="77777777" w:rsidR="00166C3D" w:rsidRDefault="00BF61BA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Contacted insurance providers to verify correct insurance information and obtain authorization for proper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billing codes.</w:t>
            </w:r>
          </w:p>
          <w:p w14:paraId="31815C7C" w14:textId="77777777" w:rsidR="00166C3D" w:rsidRDefault="00BF61BA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Verified proper CPT coding on claims.</w:t>
            </w:r>
          </w:p>
          <w:p w14:paraId="4AC5C12F" w14:textId="77777777" w:rsidR="00166C3D" w:rsidRDefault="00BF61BA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Liaised with patients, insurance companies and billing office personnel.</w:t>
            </w:r>
          </w:p>
          <w:p w14:paraId="1F91147F" w14:textId="77777777" w:rsidR="00166C3D" w:rsidRDefault="00BF61BA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Performed all tasks with a patient-centered focus while seeking opportunities for improvement of processes and treatments.</w:t>
            </w:r>
          </w:p>
          <w:p w14:paraId="1BCC1F9C" w14:textId="77777777" w:rsidR="00166C3D" w:rsidRDefault="00BF61BA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Charted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and recorded information in client files.</w:t>
            </w:r>
          </w:p>
          <w:p w14:paraId="00E5647D" w14:textId="77777777" w:rsidR="00166C3D" w:rsidRDefault="00BF61BA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Identified reasons behind denied claims and worked closely with insurance carriers to have them resolved.</w:t>
            </w:r>
          </w:p>
          <w:p w14:paraId="7B4CC774" w14:textId="77777777" w:rsidR="00166C3D" w:rsidRDefault="00BF61BA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Provided accurate information to all parties, including patients, insurance providers, healthcare staff and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office personnel by using effective written and verbal communication skills.</w:t>
            </w:r>
          </w:p>
          <w:p w14:paraId="4B8CA840" w14:textId="77777777" w:rsidR="00166C3D" w:rsidRDefault="00BF61BA">
            <w:pPr>
              <w:pStyle w:val="ulli"/>
              <w:numPr>
                <w:ilvl w:val="0"/>
                <w:numId w:val="3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Maintained patient privacy and confidential patient information.</w:t>
            </w:r>
          </w:p>
        </w:tc>
      </w:tr>
    </w:tbl>
    <w:p w14:paraId="46F40A5B" w14:textId="77777777" w:rsidR="00166C3D" w:rsidRDefault="00166C3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166C3D" w14:paraId="57EC4034" w14:textId="77777777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1B3E2D96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08/2015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01/2016</w:t>
            </w: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3B6795E1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Billing Specialist </w:t>
            </w:r>
            <w:proofErr w:type="spellStart"/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ll</w:t>
            </w:r>
            <w:proofErr w:type="spellEnd"/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0FEDB008" w14:textId="77777777" w:rsidR="00166C3D" w:rsidRDefault="00BF61BA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Texas Health </w:t>
            </w: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Medsynergies</w:t>
            </w:r>
            <w:proofErr w:type="spellEnd"/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  <w:color w:val="333333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Dallas, Texas</w:t>
            </w:r>
          </w:p>
          <w:p w14:paraId="2C86EDD6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Oversaw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regulatory and strategic initiatives to ensure accuracy of medical claims.</w:t>
            </w:r>
          </w:p>
          <w:p w14:paraId="4F5EF6CB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Contacted insurance providers to verify correct insurance information and obtain authorization for proper billing codes.</w:t>
            </w:r>
          </w:p>
          <w:p w14:paraId="092EB19A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Frequently commended for maintaining the safety, respect and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dignity of residents.</w:t>
            </w:r>
          </w:p>
          <w:p w14:paraId="5F600AFA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Resolved variances in accounts and reconciled with bank statements. </w:t>
            </w:r>
          </w:p>
          <w:p w14:paraId="02921535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Managed all aspects of psychiatric billing for seven psychiatrist and mental health providers.</w:t>
            </w:r>
          </w:p>
          <w:p w14:paraId="39443373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Verified proper CPT coding on claims.</w:t>
            </w:r>
          </w:p>
          <w:p w14:paraId="0876882B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Scheduled patients in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EMR  syst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em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and updated all pertinent details related to insurance, payments and personal or confidential information.</w:t>
            </w:r>
          </w:p>
          <w:p w14:paraId="46528561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lastRenderedPageBreak/>
              <w:t>Performed all tasks with a patient-centered focus while seeking opportunities for improvement of processes and treatments.</w:t>
            </w:r>
          </w:p>
          <w:p w14:paraId="66D3B713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Revised policies and pr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ocedures in accordance with changes in local, state and federal laws and regulations.</w:t>
            </w:r>
          </w:p>
          <w:p w14:paraId="63232FC3" w14:textId="77777777" w:rsidR="00166C3D" w:rsidRDefault="00BF61BA">
            <w:pPr>
              <w:pStyle w:val="ulli"/>
              <w:numPr>
                <w:ilvl w:val="0"/>
                <w:numId w:val="4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Resolved variances in accounts and reconciled with bank statements.</w:t>
            </w:r>
          </w:p>
        </w:tc>
      </w:tr>
    </w:tbl>
    <w:p w14:paraId="1D67E81B" w14:textId="77777777" w:rsidR="00166C3D" w:rsidRDefault="00166C3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166C3D" w14:paraId="70DBF5A1" w14:textId="77777777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364005C9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10/2000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08/2015</w:t>
            </w: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512ACFC7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Billing Specialist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7271E460" w14:textId="77777777" w:rsidR="00166C3D" w:rsidRDefault="00BF61BA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Texas Health Presbyterian Hospital Dallas</w:t>
            </w:r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  <w:color w:val="333333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Dallas, TX</w:t>
            </w:r>
          </w:p>
          <w:p w14:paraId="165323F9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Contacted insurance providers to verify correct insurance information and obtain authorization for proper billing codes.</w:t>
            </w:r>
          </w:p>
          <w:p w14:paraId="0E97CCEB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Resolved variances in accounts and reconciled with bank statements. </w:t>
            </w:r>
          </w:p>
          <w:p w14:paraId="709D1575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Verified proper CPT coding on claims.</w:t>
            </w:r>
          </w:p>
          <w:p w14:paraId="554D0B49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Scheduled patients in EMR sy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stem and updated all pertinent details related to insurance, payments and personal or confidential information.</w:t>
            </w:r>
          </w:p>
          <w:p w14:paraId="07B6CB03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Performed all tasks with a patient-centered focus while seeking opportunities for improvement of processes and treatments.</w:t>
            </w:r>
          </w:p>
          <w:p w14:paraId="0A96DD41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Prepared for HIPAA an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 JCAHO reviews, ensuring required brochures and pamphlets were available to patients in all clinics.</w:t>
            </w:r>
          </w:p>
          <w:p w14:paraId="58B2ABB4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Established and maintained positive relationships with government regulators, residents, families, other area health care providers, physicians and commun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ity at large.</w:t>
            </w:r>
          </w:p>
          <w:p w14:paraId="5971EEDB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Recorded patients' medical history, vital statistics and test results in medical records.</w:t>
            </w:r>
          </w:p>
          <w:p w14:paraId="02E538EE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Observed strict confidentiality and safeguarded all patient-related information.</w:t>
            </w:r>
          </w:p>
          <w:p w14:paraId="2EC5AF1F" w14:textId="77777777" w:rsidR="00166C3D" w:rsidRDefault="00BF61BA">
            <w:pPr>
              <w:pStyle w:val="ulli"/>
              <w:numPr>
                <w:ilvl w:val="0"/>
                <w:numId w:val="5"/>
              </w:numPr>
              <w:spacing w:line="320" w:lineRule="atLeast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Cooperated with other health related agencies and organizations in comm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unity activities.</w:t>
            </w:r>
          </w:p>
        </w:tc>
      </w:tr>
    </w:tbl>
    <w:p w14:paraId="416B0944" w14:textId="77777777" w:rsidR="00166C3D" w:rsidRDefault="00BF61BA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166C3D" w14:paraId="610A6B59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F3F35" w14:textId="77777777" w:rsidR="00166C3D" w:rsidRDefault="00166C3D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38B55C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Master of Education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Clinical Behavioral Health Counseling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1B9273D9" w14:textId="77777777" w:rsidR="00166C3D" w:rsidRDefault="00BF61BA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Lamar University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  <w:color w:val="333333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Beaumont, TX, United States</w:t>
            </w:r>
          </w:p>
          <w:p w14:paraId="5C73152F" w14:textId="77777777" w:rsidR="00166C3D" w:rsidRDefault="00BF61BA">
            <w:pPr>
              <w:pStyle w:val="p"/>
              <w:spacing w:line="320" w:lineRule="atLeast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Completed professional development in Clinical Behavioral Health Counseling.</w:t>
            </w:r>
          </w:p>
          <w:p w14:paraId="4600A59C" w14:textId="77777777" w:rsidR="00166C3D" w:rsidRDefault="00BF61BA">
            <w:pPr>
              <w:pStyle w:val="p"/>
              <w:spacing w:line="320" w:lineRule="atLeast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National Honor Society Member</w:t>
            </w:r>
          </w:p>
          <w:p w14:paraId="21DE1CFA" w14:textId="77777777" w:rsidR="00166C3D" w:rsidRDefault="00BF61BA">
            <w:pPr>
              <w:pStyle w:val="p"/>
              <w:spacing w:line="320" w:lineRule="atLeast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3.89 GPA</w:t>
            </w:r>
          </w:p>
        </w:tc>
      </w:tr>
    </w:tbl>
    <w:p w14:paraId="67C52EF0" w14:textId="77777777" w:rsidR="00166C3D" w:rsidRDefault="00166C3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166C3D" w14:paraId="37351A13" w14:textId="77777777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12A6A5D3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1990</w:t>
            </w: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1E345410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Licensed Cosmetologist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Cosmetology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5889BD6E" w14:textId="77777777" w:rsidR="00166C3D" w:rsidRDefault="00BF61BA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Rofflers</w:t>
            </w:r>
            <w:proofErr w:type="spellEnd"/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Beauty College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  <w:color w:val="333333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Dallas, Texas, USA</w:t>
            </w:r>
          </w:p>
        </w:tc>
      </w:tr>
    </w:tbl>
    <w:p w14:paraId="0B362113" w14:textId="77777777" w:rsidR="00166C3D" w:rsidRDefault="00166C3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166C3D" w14:paraId="5D08B27C" w14:textId="77777777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369F8508" w14:textId="77777777" w:rsidR="00166C3D" w:rsidRDefault="00166C3D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</w:rPr>
            </w:pP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20BF676A" w14:textId="77777777" w:rsidR="00166C3D" w:rsidRDefault="00BF61BA">
            <w:pPr>
              <w:pStyle w:val="divdocumentdivparagraphspandateswrapperParagraph"/>
              <w:spacing w:line="32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Bachelor of Science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Human Services Management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69EF0960" w14:textId="77777777" w:rsidR="00166C3D" w:rsidRDefault="00BF61BA">
            <w:pPr>
              <w:pStyle w:val="spanpaddedline"/>
              <w:spacing w:line="320" w:lineRule="atLeast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University of Phoenix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  <w:color w:val="333333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  <w:color w:val="333333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Tempe, AZ, United States</w:t>
            </w:r>
          </w:p>
          <w:p w14:paraId="124786BD" w14:textId="77777777" w:rsidR="00166C3D" w:rsidRDefault="00BF61BA">
            <w:pPr>
              <w:pStyle w:val="p"/>
              <w:spacing w:line="320" w:lineRule="atLeast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Major in Human Services Management</w:t>
            </w:r>
          </w:p>
        </w:tc>
      </w:tr>
    </w:tbl>
    <w:p w14:paraId="31B4373C" w14:textId="77777777" w:rsidR="00166C3D" w:rsidRDefault="00BF61BA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 xml:space="preserve">Professional </w:t>
      </w:r>
      <w:r>
        <w:rPr>
          <w:rFonts w:ascii="Century Gothic" w:eastAsia="Century Gothic" w:hAnsi="Century Gothic" w:cs="Century Gothic"/>
          <w:b/>
          <w:bCs/>
          <w:caps/>
        </w:rPr>
        <w:t>Affiliations</w:t>
      </w:r>
    </w:p>
    <w:p w14:paraId="69B7B9C2" w14:textId="77777777" w:rsidR="00166C3D" w:rsidRDefault="00BF61BA">
      <w:pPr>
        <w:pStyle w:val="p"/>
        <w:spacing w:line="300" w:lineRule="atLeast"/>
        <w:ind w:left="2300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</w:rPr>
        <w:t>American Counseling Association</w:t>
      </w:r>
    </w:p>
    <w:p w14:paraId="485E33D3" w14:textId="77777777" w:rsidR="00166C3D" w:rsidRDefault="00BF61BA">
      <w:pPr>
        <w:pStyle w:val="p"/>
        <w:spacing w:line="300" w:lineRule="atLeast"/>
        <w:ind w:left="2300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National Association of Professional Women</w:t>
      </w:r>
    </w:p>
    <w:p w14:paraId="60F6F227" w14:textId="77777777" w:rsidR="00166C3D" w:rsidRDefault="00BF61BA">
      <w:pPr>
        <w:pStyle w:val="p"/>
        <w:spacing w:line="300" w:lineRule="atLeast"/>
        <w:ind w:left="2300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</w:rPr>
        <w:t>National Honor Society</w:t>
      </w:r>
    </w:p>
    <w:sectPr w:rsidR="00166C3D"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7E2277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EA1C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C21E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6E8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5E1C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2E44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D0A6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AC42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30AF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73A63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27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244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22D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28F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90D2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027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E38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F2DE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BEE1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7464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BC15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7E8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BC90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88E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48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4C4E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D05A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D9AC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7850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0613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64B8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68B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50B1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EA5C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405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C64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6383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621E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3AA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3A7B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C62E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346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D08D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BE57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28B2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C3D"/>
    <w:rsid w:val="00166C3D"/>
    <w:rsid w:val="00B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8C44"/>
  <w15:docId w15:val="{DA20F693-6BA5-43FC-A4C5-D6F6314E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</w:style>
  <w:style w:type="character" w:customStyle="1" w:styleId="divnamespanfName">
    <w:name w:val="div_name_span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1" w:color="auto"/>
      </w:pBdr>
      <w:spacing w:line="380" w:lineRule="atLeast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color w:val="009999"/>
    </w:rPr>
  </w:style>
  <w:style w:type="paragraph" w:customStyle="1" w:styleId="divdocumentdivnoPind">
    <w:name w:val="div_document_div_noPind"/>
    <w:basedOn w:val="Normal"/>
  </w:style>
  <w:style w:type="paragraph" w:customStyle="1" w:styleId="p">
    <w:name w:val="p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divdocumentdivparagraphspandateswrapper">
    <w:name w:val="div_document_div_paragraph_span_dates_wrapper"/>
    <w:basedOn w:val="DefaultParagraphFont"/>
  </w:style>
  <w:style w:type="paragraph" w:customStyle="1" w:styleId="divdocumentdivparagraphspandateswrapperParagraph">
    <w:name w:val="div_document_div_paragraph_span_dates_wrapper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Pr>
      <w:sz w:val="14"/>
      <w:szCs w:val="1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Angela  Johnson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  Johnson</dc:title>
  <cp:lastModifiedBy>Angela Johnson</cp:lastModifiedBy>
  <cp:revision>2</cp:revision>
  <dcterms:created xsi:type="dcterms:W3CDTF">2018-12-07T01:47:00Z</dcterms:created>
  <dcterms:modified xsi:type="dcterms:W3CDTF">2018-12-07T01:47:00Z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sUBl">
    <vt:lpwstr>1fysGtuN+7A+rGg1pyyEAGh477A5F2nWCzX9IYb7mUuWtSSQMQKkc6xbjFS7Dz01eytagSNV1DrO8BlMbgMk5E/qzbT7mwIiD7G698/CTix6fu+3w0itkAEJ6i0aHxo1QqCaMJgT+6x+rXZE5ln9kfmBOcL/qH0wQjPT4YDD2T286d4ykqDF5pxBpmF0JtURRsbYYfPMJ4aw42UAx8cPbHndv4clucSEJ+l9m/kSqEdrE+0wE/3EeF+Aw187w5V</vt:lpwstr>
  </property>
  <property fmtid="{D5CDD505-2E9C-101B-9397-08002B2CF9AE}" pid="3" name="05l7K">
    <vt:lpwstr>UyALO/rqT3IMY9YuurFXq8QIrwAU80se39631FuV9RCTqXpLydiPyjrpIxo+QWYdGoAtjWzi97HX98NiOEUEnN/9bRWumdJ+/w0swYs+jCGCdlCKGyz1YEwu/f3B+QRP0Okzs/q3UcvG/tWIWchFUMeovz7PYw46Klnf2sKk3ZpLtHG1y4BlWOUq6z0yh/JsbKIVfOIv2V2znSB4UF4vc40/J1l/PDF1H6WKcmfwljQ67QhwkNe9PkNkS5yi349</vt:lpwstr>
  </property>
  <property fmtid="{D5CDD505-2E9C-101B-9397-08002B2CF9AE}" pid="4" name="1cBZ9">
    <vt:lpwstr>WDnaJkmT4vw+8jQgPakJtRGPo9kCngEk/nQlkutLl/14x41nHeVouA8RdIoJRp9vfUZIpes4W/VfZudbPY2zIlWIHXs4cdi5TbDy0pzkHXJH94ziElR8pitRC36eJR49typBkTWK/jrD6m2U/WZ4f7swj3afrmLxS31Q9KqqnErdBbpWMwcychy2MGv99S/ni8JvANGriFbfydqfBLHSmKqHW3Y/RAUdtRVxi5cVuS8bEYemecqEyH5F6SoC6u0</vt:lpwstr>
  </property>
  <property fmtid="{D5CDD505-2E9C-101B-9397-08002B2CF9AE}" pid="5" name="3LxiU">
    <vt:lpwstr>kACFPkWedfsKQgliG7L7MNed5S584BAvnDuw3yjRk1Up5ZoLdHfBlwTiAkW4SDfffQKMUk74j5VjkK38HTlYkmEX1PYRhndkZmP7MA8PYVxVs3N45J3PdFvaeO/HintJRGw7EfKzk+OWzJ7M9Yvex0orb9lFml057pqYFVBM8dX4oRhyRdqlcNZloPvD4XGja7KxN4uddHj8qKJ2SYuy+8RFYadbC3KTdnjfsELsdptbUOi7oSpYu3G7rdkfrQ+</vt:lpwstr>
  </property>
  <property fmtid="{D5CDD505-2E9C-101B-9397-08002B2CF9AE}" pid="6" name="4y0mQ">
    <vt:lpwstr>awWt9arVeoCtUnh9230ounR0Mpyyar9ITc16ldZyhM1pwx7PD8LCOGKy18FbF2Koe/uwfcT9NaeSxYRfcFFdVfV4vGealKvKCE5uf3ejdty2kJD11xAOMf5ZXT9W7vGK6FACEdsY4NwcqRuUwgP/VmuRmNBVD33EQXBA5mR2WOzlFsG0Kt5wUh3rF+H8s6TREvAfSznWhUUUgJXJHW8Jr+VMMBxKhAico4HkU5fEZqpaNd2Nl/72vcZpKHARE9k</vt:lpwstr>
  </property>
  <property fmtid="{D5CDD505-2E9C-101B-9397-08002B2CF9AE}" pid="7" name="63JvT">
    <vt:lpwstr>OPBnmbJxGRJPoORUW0DtKgZLl3v7OqhBz2/RgPZPYv8aOVExQAvPE2jt/W2Ux8g6bTKFbKzl8l0FA/R29DVBkaTd4uTLQgDhIwED4HltAFJ+2r87nSAuLXLzTQTYuENFYP0P1mewdyiI0IkqYBM2FXPzV2Lhlgbs+Q/6SzPEYc2pPraLN8nXKmIjP3cWYnm0dfVT8yT5gUSOqX6r+ngAkeXSjseYJ874rtkIlAzXVQMrnkkg3tjzxHO5YAihT6u</vt:lpwstr>
  </property>
  <property fmtid="{D5CDD505-2E9C-101B-9397-08002B2CF9AE}" pid="8" name="6TogH">
    <vt:lpwstr>glOtm7FeC94LVu80klQ/tiuGppvseNsJynLdnv6g+7fw9Ppibul3EPa1Xtcb3F4oS9558Q4ta2pcAqWXetHg+NI37wJS51UvRLm8/BlnQkCvrAbhLqo6nGTOeJ/PkSpf57DdIZtdd0mtMWmaHvjDmZBFWCmYnIcF/CA9x1PPbJEWRH8MDRr8YhECmAWaAV5zd8kVQv1rh3ySJTDcqNspWrSZ+e6Pc0jV6mCEOqn4c1ULnEiCoJ0dhSQZ9sY/SmW</vt:lpwstr>
  </property>
  <property fmtid="{D5CDD505-2E9C-101B-9397-08002B2CF9AE}" pid="9" name="87w5V">
    <vt:lpwstr>BOFitbM6hTLwKfSOk/RZZ0b+3SllmomM4HILmRp94UseXpMnqFDdbjgZBjHf79sYxumByG+MgKe3O0HBr+NFUec6b6Z/KxYY+ZycBoM9R0y0nUco1/rmRmrIQ6e/udWf/eJk8j9yXkYk+W1mcOe3EgMKADNCreiMqF1cyb8INlcboMz3UhfyhBZgFb/35iODYnfmFQNikw9bcQFbPVVBu2aBP2fxjRe90PdV0wfsXhp57ADo6tsy+awUKGI/Soz</vt:lpwstr>
  </property>
  <property fmtid="{D5CDD505-2E9C-101B-9397-08002B2CF9AE}" pid="10" name="8I5hK">
    <vt:lpwstr>cHu7OFy0of/wYmGTPUweY/X/55vw9lG5u0M50pKhCMiWrlKQ/bRYHFTHpS8zrKTvDiuvgNdtOpzJVGvpnMM+agXZBpaQMivnzp90b1kkI4rFib9T9V7x2bZSgQqqr6mhWLy6ERUlG0ro7gSKY8XM6ao+P1EapUMYEXAzPl1Ui1KinQKsR5kIX0dz7WXh1ZG7C9vSOw74eH92ZHTdMzNJ9gvqCAQe1aqq+fuyH7X16VPFm1OrdJpGSbqHwHgKDM7</vt:lpwstr>
  </property>
  <property fmtid="{D5CDD505-2E9C-101B-9397-08002B2CF9AE}" pid="11" name="9phOH">
    <vt:lpwstr>9O9+x6Z96O7js9nVtfN9y2kec0R3J4qskHEdYo2yd4GtpK8pd3HwgouIqu7+UrYpJpK/rPnEB/captEl1XCkcNGEgJ8OgqQFzOKf7lG4tRqt9Y61sWd0AHrbIKYhWumTdKmo6a/9LKIPRuVH3nfuwnW0XTsHvyYX1R07WPOHWDNwP11BsnPiBs0PBxcw03jUIa6WBHDSRmvfAqxtdCz98FPcKbJQ/ENuM9/d90jTAU2Tt10Bi1cNSx3HoPlNSbM</vt:lpwstr>
  </property>
  <property fmtid="{D5CDD505-2E9C-101B-9397-08002B2CF9AE}" pid="12" name="ARE9k">
    <vt:lpwstr>ddzQ5kh335176peOkSxzd/ZCi7Oo1snAeiGeYqnlpYoN4igyKDJradqQeRA9+hO5oemNMFl7NAiSVfuxsOQMdzxzAJ2HFexw6Axb8IeXfyh5Pj/pZLyjR6AL7106xZGD1/S1QDtLyS7VC0o5Z2uRhq8X8Nnff1I17dT51zlqcUU41yYECR7VOamAy4ISSDpyXuxrolfdQ+Fhxhj727GtvFFS3Af7VitYLSJdN59VoRWxqoXk+IMeM0IbGmTf0Pp</vt:lpwstr>
  </property>
  <property fmtid="{D5CDD505-2E9C-101B-9397-08002B2CF9AE}" pid="13" name="C/CMv">
    <vt:lpwstr>rsAO1mFQ0irG+uYfvS4KREQvY4D2umR5rfoAbJzsh6ZVlGEXy2phZ0tdsmHimZ9x/BQPLWkZvLzw4gq4cHtG9RRb9jOEMh4R/Fmc4p8+G21/MP6Hw9CYWD0Pzf3RxBSGXAz+JzSRwJuC6cj2V56LJvKYafGi4lo5QHxTq7IHOR5HqhLMzAm2aOJbVIDnaGi4mSQpZsuTryyR6levgI8/EjH5eElYbmd0rNvz2j8Y36e/7IgQH9EI1qVTTz3LxiU</vt:lpwstr>
  </property>
  <property fmtid="{D5CDD505-2E9C-101B-9397-08002B2CF9AE}" pid="14" name="dl3no">
    <vt:lpwstr>HVWPN5QVuUQ0hATy5MLEQY3v7z4E5gfQohUdbKHGqFGYm0npyh8Wg5PwJ9Yg2Z1bnZ4sTUQZtLGY4+SyrbYWVicF1Glp111tU5/mRQuC2T6O+hL7nC5cjWusiXbTvJCAWuMPze+2RchOFZt2uIrLTSFcmoOP8gB3lsbD8VxzaZ77HuHQSrFgik55K8Oh6klMrAPHi8GsziPjVTfep95rtKThW1ca/ju1DtFm/CxN0b2onJsohaHiPVJ8FlqdSTS</vt:lpwstr>
  </property>
  <property fmtid="{D5CDD505-2E9C-101B-9397-08002B2CF9AE}" pid="15" name="dXlZj">
    <vt:lpwstr>mqD1zKAQIZb7l73WZZskyoiNi1B7dO/WW2glnjTMw+x5+THzQCMwFnJLUBMk5QliTLK6wh0VR/tB3j17uKUWozkf/nRYLzna/j6n/EEDhGaPs/iCj5saFfzzTAActa2cEqvNLBxsKkBMxjOoH4RX/m4O/jxy9or7ofuCz+mGqR+4YRdM3txsfs2pPwn3rzbpEdvxnKhH6VPoO6KTXXeAWdkajz5TZNvlhCTbm0mNI88MbW1Pm02Iz/YkQN6TogH</vt:lpwstr>
  </property>
  <property fmtid="{D5CDD505-2E9C-101B-9397-08002B2CF9AE}" pid="16" name="EBurU">
    <vt:lpwstr>GDL6gYPaoafpYRqEs5tZq5vHzmQ41DyMlzJ8sw8t9sVrDdLNpdFLekHc1X0x5G+hn+N5MPSzATEHBuYA1e0LWVlY7r8Bs/YpMfsgqAUoSDnslPv0JnO5qLNKsv/zor+YUrlIQEAtdzpNGktWU+cpgdWbyM0AHsKp4GQEqzbIFBtkF8M8t2ZCS8s0VB6b8OOnZO5hehx1elAHVYY/sMnS6GNjjpJItTq1JKs6qPK+Pvj9CoPhTMAyqUN9XhvP0ME</vt:lpwstr>
  </property>
  <property fmtid="{D5CDD505-2E9C-101B-9397-08002B2CF9AE}" pid="17" name="eDG6B">
    <vt:lpwstr>i7X0g0OokCiSdY7gjsLJgNR8jIcOQGn1R3MFOnJFUkPKz6MWzNDWW9AI8OPjBjLqfmti9RVmh+yd4/TXpxHNZxJ29EO+ai74Mypp9lUb0/jGDhvRVxzE2kLJ+I+xB/WJYR8V3b9gEC7z9tlTBdwCFAZG7F/0oExh6G5BEkPjdJsXmF2ojURg7BQje1XhlGptrtE9tDtAWr8hLpUJIfak2G3Tvf2dlgNORaGs5G2AtaD/FTk1HgQIsSPpx0RN94l</vt:lpwstr>
  </property>
  <property fmtid="{D5CDD505-2E9C-101B-9397-08002B2CF9AE}" pid="18" name="FCCWm">
    <vt:lpwstr>rWmU/YZPLTgMnOKwz2ovSVlcIgn23zL9fY6uCIuByyV8t1vewUpJtdd3B571Sx1KKWHQaIoU1Ce3TbXKGet7pJNN1DDo1aNfI48Ty82VGolFADaP55hyaJGJXqyF+HTE9gexqAA4hEAH71+UQC/NxGI/2OCBeOeVKtW7H8vf2NJrSkCj7sa5Cr/CMDM7duZWx5n7b9dyfNbrcNEOrBcJsHE1s4b3YtKl5t9tLTDApKCe3I11gBniujCJH01cBZ9</vt:lpwstr>
  </property>
  <property fmtid="{D5CDD505-2E9C-101B-9397-08002B2CF9AE}" pid="19" name="Fq2Ls">
    <vt:lpwstr>JUK/F5U0LP7cXXiwefimICe3t1OQIIfpjTvQZsz+BkGBifW34GlJoQXVbzy7E77HqW2XLp8Rp8MS7CM0GEHU94HP83t+xNKXcSCXzS5LP4YpGJ5w0B+kvbb4uPHthUxxhE5C/1gDgZ2M1uwwvoIzW7y3dRaIuW7t2+mXJ0jUFImgNDlgkPkuGJdQvWd9/wZExFn78CWPQ4jKcgVng647oVkD9yvxXjdxNg1SaE9cy0F16j7ZkW/HwkwYQtilB38</vt:lpwstr>
  </property>
  <property fmtid="{D5CDD505-2E9C-101B-9397-08002B2CF9AE}" pid="20" name="gKDM7">
    <vt:lpwstr>RnXWSVatsaXOautmQeIRKRADQYaYYrRtffS9rClTgyYStH9DRTagDMEvceHDqxxa5ZJq+c55PM8M1qEIqng1zFQTRX4MSpmQjBM1mJbYRygJx5oCozWjTfZItKvQdA9jYz91nyrUckRxdFBI6fjKIlyAB2FcDCG8zfn7204tfplZXhhTVbGEOhrZd8Knxe1xaoZHziIGR1jpjLZJm403TGMy8zYMiKlR8Zv0gdpb5PrbD75GswGA/t+YPi4y0mQ</vt:lpwstr>
  </property>
  <property fmtid="{D5CDD505-2E9C-101B-9397-08002B2CF9AE}" pid="21" name="gtzzU">
    <vt:lpwstr>3CL8agsRlwuov2uDCu7/C7xHsTOiQZFxZhHMMnOrS5ooVTrmHgw/FuTP5gL3pU2fAjkFJzRvTlbe6sQQ6CaTfnZ8zr5ZIRWPzoayMvaSinLL7DNz5mqmfav7QGzm3speOc0Pi2hA2qagD4JzW1sPbCus3C1AGIJIZVnXoSb0S9op2ukcQJx02AyKA+i+wfVia78bc/fQwnMDxJWbUAZ4jo3I4jr+KYfqQlWi0qU1qMw012ok/K0YlZQFE8dl3no</vt:lpwstr>
  </property>
  <property fmtid="{D5CDD505-2E9C-101B-9397-08002B2CF9AE}" pid="22" name="I/Soz">
    <vt:lpwstr>Ji//HMqQJEYDqGw7LUhM/ibPCh8tb8BmBGBKmjj6LM4YOAtfM1dHeP7z01/rPMmXkiUxNUt1qxkimJG2x6d+qhUVAi86A9yzeOA67Y45H5YDhTm9zWAS70WEvGdOuOn29HIlwoQ4Hq0cD2P4BedHp55bmJ7YGM4xtUdTaUomRxNCs9gqHjABZPIgoIo061KQ1nL4Lx28Rw6de2DfOPv/uBJHRkwk626jH1PLlJBBzV48K1kYaOS+u2XpddNeQjR</vt:lpwstr>
  </property>
  <property fmtid="{D5CDD505-2E9C-101B-9397-08002B2CF9AE}" pid="23" name="ihT6u">
    <vt:lpwstr>jGLeOvWSSCFPiP++29CenVebPQkzYXZKW31D3+D5T1I1jEkP7w/TVpM0FT2Dk5mjDP9u3I4Kl/Snj27Kpio3RJ1kbk31dGuTFRN7nuDcwdk2qGF2DY5bCO1AyTfzVes5Zwmd5FfeZlUCndKmgRvbNhj6uPxSsthglZXgjMCAKmwIKhyagJX4FqkH7Ytr1CYYWDR2nLw8ImDb38lQKWqVzUQL65QhKlrnWfutDwJtUKV3sE+w0rcMMxaqNgTphDg</vt:lpwstr>
  </property>
  <property fmtid="{D5CDD505-2E9C-101B-9397-08002B2CF9AE}" pid="24" name="ilB38">
    <vt:lpwstr>SmXLb+x6Yxa+Qk1jNtOOFOI1MVhQ0rCECSQ7PBclQRoc+XRxVy3emQZtjtnfk+TTt1d/A99yw9EdAgSmMKtp3/Us1CMoS/xtkfPESQZYp0zUBBjZvt6C2cvTRyHI2v2noQMDqRXONsLnyc9D694+u1azf6M6hlnhPvFQhXcWxhPQx+9EXyG2CLrvp8GWmr9Xax0YMhAicQWJevaBcCYchyUGlyXTaSdlZ7oBhMhfuz/eO0lC8E5JhdTi0IW3HDd</vt:lpwstr>
  </property>
  <property fmtid="{D5CDD505-2E9C-101B-9397-08002B2CF9AE}" pid="25" name="k84mO">
    <vt:lpwstr>7LH+U1XDWhFxaWkzxcQo6qcU3fF7VvV40AiV0ZGLU+4bjs7CXU+AZH6vjY1pernCXpVV4xkC4vg7gtKjVLzvxFrqSw1E1/D9GGV+Mbq8tBp1svIXzZ1BOJ6927AhR68fTEjtIxtEvGMRYFTToE7ULKgivuIuwf/mS+tgPhz6bAj/kzmSk2s75Gin1EpFKLIJFsLrCWrQQ2sUElsQOItGDLLeWMufONZ1+OIgTrYZnBlRk609KhBNnORQT6sToK/</vt:lpwstr>
  </property>
  <property fmtid="{D5CDD505-2E9C-101B-9397-08002B2CF9AE}" pid="26" name="kfrQ+">
    <vt:lpwstr>61nUGxSQchr0neZd1E2pHhPJvgSX5q1+juIG9hLZNU+Ewffh78oTkyosT30Sq3ek4QtBy7qVBhomIjuT7iVAyoRPd9/9kceK6rGTWqbdFZzE5Q8aNWrTgad8lj+6iPP9cJBAV39RAf49+GTXDWiUzp8SsmUi/Vp+8U+W+RFh/eJjWq/4ezcGKEfuyZacKhrIrQTVKEZEqwZk/ARCtVuHYymUI4cVpwpbnVG05MM0OKffMqd/ZpB+tHj82p+sUBl</vt:lpwstr>
  </property>
  <property fmtid="{D5CDD505-2E9C-101B-9397-08002B2CF9AE}" pid="27" name="lNSbM">
    <vt:lpwstr>CiIsMfOLGAaHH6yOM6vQLAbccguzcvq38KZ72o1iCGfJVASnKgLzz2K8rAmcBkzaw/ON1zFn0qTLoTOB0BQSO0uh9uTDOAepoZ5cXrJhpT87C23eafnDmDNs8R/BaND6/X9agnPiCyJvnrvPEdyi+ensAcxhp+BaBoP06jtvoqrcdMbZad2eCabGgOT+uddCd7PSjYkZFupRrA/4dYJiCZ6Ri96R2Vca8/qRRF4YhYrfwTOnUeiDFuQD4Rk84mO</vt:lpwstr>
  </property>
  <property fmtid="{D5CDD505-2E9C-101B-9397-08002B2CF9AE}" pid="28" name="MTTRF">
    <vt:lpwstr>y53at7qHpx/Jhhpl+c4E3+HnszeyaQ1PJ0PO6COUFcqVxODsOPeaMgNVTY5Jfxj5sTiklkn1YwYWHvmlBk3W1nN+cH5f9TiTBgjuVoFSue87ILEcwJVeJnfRg2W1szCo/GwS8+f0e9Yiy3eVRTIBmGq2VvRrMjESjR/V+VXSYTRBnBnBQN9PrSL8gpOCVCT4DW8yvySHSzYHnLZbW4IClELvigyqFPyKv0M87+A7Y6fRmnOiRFs9/Gb0zWEBurU</vt:lpwstr>
  </property>
  <property fmtid="{D5CDD505-2E9C-101B-9397-08002B2CF9AE}" pid="29" name="n+RfC">
    <vt:lpwstr>Bhc+6m9mSHjPa3KN57BKlF/OCsTXDh0BSb0pZD+TmhfUvaimWSEB+9inKe70XNxeVX4Pa4ZrwH4Kv7GINDd+qN9StwUMEb50DiV0kXf32NDABd0u1dCXvtPHWD/1bpd7EEEu2ofuGz8PXRUiCJ8cFot2ytbjbVkcAXNdBoznlU97b1VeQiDlAVafbQOVE9qYwU4A2IpWSPn1YQC2u8tp9oSTNQuah6+iyp4GJbE3JPKDxmWIbMRNnvAmOgeDG6B</vt:lpwstr>
  </property>
  <property fmtid="{D5CDD505-2E9C-101B-9397-08002B2CF9AE}" pid="30" name="NeQjR">
    <vt:lpwstr>0RPXfNHF419dz7F/fAHoR73/JQFtxsKMJcnWjZe3/I1yKW3SzcfS2pKGZt7oJX7hMoPLR5our0OnDtWSkWB+WFO3z7qhkYYRNoD29Xe8NiAb84AYnBRAzA4eQ5JD3kqRfvM7/4oy0qC42JTqNhd7E6ojUiNf5mjX/OS1MBng8hP6DWVnCfeyTlx9oMmhr59pBfHU47h3qgWoOwx6e2yC/LErmyb0xjWkxAjJcOqHQyZNM4DgH4fvAjhmyrsJ62O</vt:lpwstr>
  </property>
  <property fmtid="{D5CDD505-2E9C-101B-9397-08002B2CF9AE}" pid="31" name="oC6u0">
    <vt:lpwstr>VbS/dYKJcDCHXWK3AAAkR8+/3rIduvn/4YGZbq44+C+nDPKEr3X3mOyMsXAjw97cy/kpSLBeDWqEZmOfUn7GoaAdISZq8PNCzKdPJfq5ncDViEMmNE+7vm2/YYFvyJhKMMRAKn8CjyYe52cCejPydjgzD2z1Riu0rJ05Hhyim8mxf6fBMSMLoKBKkW2djFLsiX/sCfRQN8/mTK9YA+CQwcL/9shi6fdFznecOGGrdQqtbWKEF3qLg3BNiZua/xS</vt:lpwstr>
  </property>
  <property fmtid="{D5CDD505-2E9C-101B-9397-08002B2CF9AE}" pid="32" name="qdSTS">
    <vt:lpwstr>KpiLoXr6HtkGx65OociD8jxVS0fstwvznfyhKk/s3bgwB3pvJzlFOVp3wi3esHBL/T6JEZgN9upGnkfGkRTEfsjk92z34NbMEWehUg0bSGV65V3/TX4pdlKvc3sSl2MElexClSAPFSzDs3UvFQ21v+19jlJq/XJgsaE9Xh+3COfJRZMggYv9AbEpWRgyFqivTokmCvn0Gmjr89o5IloG/N46P6gF1QbhzDK4eHgVsjgDHROOoVUdzAPFy6vhyWi</vt:lpwstr>
  </property>
  <property fmtid="{D5CDD505-2E9C-101B-9397-08002B2CF9AE}" pid="33" name="qQsHO">
    <vt:lpwstr>P22D0w4CSquI+v+dJCcHWLGFrOG+zaeDCExBbNkQZbdRA20P+JPXu4dUq/8vspyA91PjoAA/Tuftd8kO7XtxdnNthdKo7IhQyPjiSmtJoU0sVIlncslvUiGiYMTYOo0mrXAOcKgpjJP81bcFO26L+xg3WbDFj+JXY86AIUiQrsFj1dQtmshaziKRWi74q/HxVlrww7Q/FovlYBMqpeAnAs6gxXiZ8EvdDJsb0lF4V7E5qqn84IxdUQYjup9phOH</vt:lpwstr>
  </property>
  <property fmtid="{D5CDD505-2E9C-101B-9397-08002B2CF9AE}" pid="34" name="RjoBo">
    <vt:lpwstr>PGeNyd8REWMvAizQSYmuAmtavAfgk4xosvmNWbb3wwtHZCq8YzLDcG+zW0PpwW89au20xRw8/A3oOCxclSSv9l51fJHrYavsQV1E0SwuW9PeX7j36UK65eUVG4QHuL3OfQrJ0vidOEKxWpV9ZBWfHKvsWBjdjQtMTzfrX1MHvrfRF2tPnHPkRIUZ7hJxqJz7tMuP+tA1AsFDZVwdT6P/w3cjdgPo7KfMklmS0xlq08QC2fgYWcxGOxCs5Bw/S4q</vt:lpwstr>
  </property>
  <property fmtid="{D5CDD505-2E9C-101B-9397-08002B2CF9AE}" pid="35" name="RN94l">
    <vt:lpwstr>9qd4H8+2ladf/KDxwDn2X/HEFFnc7HgmPmjfV87xSWm2d9QoBl+D/vBoml9j14NQEgRAg7SVxnFzjiHoCw+2JHcgoRMAnPzbbmqNLplRPDsTdKCRgh9ruYOmAAwGCLLh+6cOVfQnSz2SQMCumjXNm8xWY0aEIyHcXsFCbqJ7Q7FaY4qLDENhNnUqmURC9YX//qRmWmd62NhVvl9Nd0lOh+v7nq0fHQ/35dicTEvn6huNtOnI4noQ49XejVFq2Ls</vt:lpwstr>
  </property>
  <property fmtid="{D5CDD505-2E9C-101B-9397-08002B2CF9AE}" pid="36" name="RtvBH">
    <vt:lpwstr>Lju6mrJ+cbYqvtgD3NJM0ksGMpuvhUEkLoEjV2hzIKWH/rVOsfiRvsZ22Ne5S+0cJX0lf1E00wbiLWRuzBJOJjaxklpJCbMrpvy8aIDGg7S3SJuvX7Vi5X8TKe2q9yQmZs/nCk/GHkoNeHbDn2PzgXckoYqBQAOplxchVGfZet+NNIoK1aD1YTsiFsaKqXHulxFb3aiTGU6dWVLH1AjAFOE+aTxsKMUk6KWZquUnBlBjLG/B2h1SYZ2fZq63JvT</vt:lpwstr>
  </property>
  <property fmtid="{D5CDD505-2E9C-101B-9397-08002B2CF9AE}" pid="37" name="sJ62O">
    <vt:lpwstr>BGl2Fm8dHCNfsHW1vsFL1MOULlpMKuy7O6kz8FUh4Fk8JDKxUyldc8z2iha2e4BVfDtcVtTgQ5FqbG/0eP15KcF4R5xRXMvoIdUxlgaVtW9mzOs6BbW50oxOx2SAD3KzjN3WMMdX32baUmMFQb8QgQLq9pFcjaBbUruNuqCUU4+Unqfz43DDFC7bQtlk6pcRCfA6PbC48IpjIKUVr2Bz0v9LuDROpjHNvHGIw7Xvs+r7d4urw7KNho19pY8I5hK</vt:lpwstr>
  </property>
  <property fmtid="{D5CDD505-2E9C-101B-9397-08002B2CF9AE}" pid="38" name="sToK/">
    <vt:lpwstr>IkwaDES0YjvCRd2Ckke1ydtdvk052PgXXHHfTlZ7hO/G0E6FjF+uGhg1QAVVqsuch+MqO1fpDXAuOl0b+3qByKKLlyjHHu1SDJKvki2nTCWnrRiGdNkR4/BH//OWfPnv0QVHGjIkg/9i4VW74Xfxkzap1BbyGnmLeeoLG9UJ82vEWaPEf+0AhQtBKTuqh0YqJC8xRD+/lO72KXeiEkCDJPpjbI+fzE1LL3TndafE/MEzPdq0/1VFo+F1bYFCCWm</vt:lpwstr>
  </property>
  <property fmtid="{D5CDD505-2E9C-101B-9397-08002B2CF9AE}" pid="39" name="Tf0Pp">
    <vt:lpwstr>Rka5R47+siYlwZhsVQ7BdEHwWKOcPcLmBhiUsiRyg5gAvCSItB+ltapLuTcWl9qsy/OTkYh5vA8YHm/7z8790t3mUSxE0r4zOklSGr0g1f7UqtoIk7dJFKu+B7FPiNi+P0oiyiUU/7p9gAhqRY97QQ/k0R1/aw8Yok4xXwpWr8xaQb5g4rXbtvji0ow9FcaQ7iVQKUf8SjXTfZM20Cye4DFbRHyzlQSxnOUkNEKuiWYbAYBbnkX+wQDH6ggtzzU</vt:lpwstr>
  </property>
  <property fmtid="{D5CDD505-2E9C-101B-9397-08002B2CF9AE}" pid="40" name="TphDg">
    <vt:lpwstr>usjpiVlTvs/DC2AqJe9aQwQpQhNErwV3hHwzL7HGyZuwQkiyjtcI5x//O1cu8IZJLkzzVX+HCoaT31vzVp1BjnuDmG/lGIO0FOLS6y2gGLnypNQ0/PkPqFSP8e7BTvqoLyU39KrChCjlxgqNI0cJgmHsJK/rter/UkZj3tfbNAjME7gqXHg9Avp5vp6bWHk+5fNktA/XLj3ikccDgzeqvS6GSjnVgFO0TYojJWz1oKEmhrZTFu0tFQOUsd05l7K</vt:lpwstr>
  </property>
  <property fmtid="{D5CDD505-2E9C-101B-9397-08002B2CF9AE}" pid="41" name="ua/xS">
    <vt:lpwstr>ZZ/tdqmrdHw43MN/j7U4T485sFVj0YCjeSDnx2uKZqRw3KzwITTG/dUv7+KECCcseKoKsww34ScsjRG7R3e/dXpX81VSBKmLocP215z2gEl1/VMThGrd6t2oKGU1GYW0Bmsj5BvTm5C2r8EYatJlEYOzfUbU4MoRk9W+Qh7YPeHlN598DNn53TpZWtrhfdls2q9pAyYUvGt/CtiQRzgXaP6TMX8bvCHPwgRhIvYdcdhDFT3R4sUijbzX26RtvBH</vt:lpwstr>
  </property>
  <property fmtid="{D5CDD505-2E9C-101B-9397-08002B2CF9AE}" pid="42" name="vhyWi">
    <vt:lpwstr>ah1sJAK/1+6MUCxR+1aZBLH6wobVdPSoD5Z24Cn32nY+tuszzky/0pC8wdiH9+DyVDk+X+5kCw0Y2FZhFJ67/2bQOFL965edaOUrWhbw+BP57roxwMYK8QlsD7YP5JRuxIzvyR/U3phc7RkyKe0PEWW6uNiKt3k6uI1PnnYWuuvL0s/kVaNZLotVs6EnpMPCfLfPGGJppUeW+VbYo6kXGy4TgLZe8wCOQpn7yNWAzo6JMPprmSxwnqjQVcqQsHO</vt:lpwstr>
  </property>
  <property fmtid="{D5CDD505-2E9C-101B-9397-08002B2CF9AE}" pid="43" name="vP0ME">
    <vt:lpwstr>ZUnC5xxMn3EODVuXIbsgwXTNVzelWUec1IVNTYF+fIVZQ8QAyxLeHodRnRIo+zQHevyXkgzhsXACDt+I94WFd96buudmDfSQQOn9zcG5/mV0m+fW6OTV7dZgH6VifmG0UBSBqt2v/30J89uspE/LAjUAmvcYlP+VBjQmC99nwMHnEuBg9XirP5680PIuMV6KGyAWmstWDrYX4Lu1wVAyzKunVMv948rLLOLme1Ev9zUQiuRosc6kXKg8LEn+RfC</vt:lpwstr>
  </property>
  <property fmtid="{D5CDD505-2E9C-101B-9397-08002B2CF9AE}" pid="44" name="w/S4q">
    <vt:lpwstr>Ny0YR+O9GaDd0dqD4OpNy0N4b4Dg3UYBLV7PV2caokdisS3P5z3JWPEWsKXCLhAaSJvbpXbBnk3W0nP0p1m8BQY+O5zDQc9KdbBRbecWg/Fd1aSnX/58cIrrME5UzJtzBRjNdRg1ceIwH750R8jWilntkfWffp8oZ4BsBlp3ecq/8hJvPff/8DysL6GvgtAAA=</vt:lpwstr>
  </property>
  <property fmtid="{D5CDD505-2E9C-101B-9397-08002B2CF9AE}" pid="45" name="W3HDd">
    <vt:lpwstr>lIXnaJhpdV7sEymcGEURekgP4Krx/VgfnKKgnyUdhBIJTClhvmdp1f2ZHVsUO0vWHJG3Iz4JxQiH8+wzM+DF3+dttKOaDcBQwvwxtiMgTC3m2fNWTKbHtnkd5O2A2mG75PUexIMgLIwC0kb1W4ulmP8Ik17qZ+zPOAVeXj/YK+4BeWcV5vqYIG2Z8S0B3UqYApFLvn6wbSGuJALLBAMH9UpJniocQCATInCFoENGOcpsTa76nGzQxBBm+XC/CMv</vt:lpwstr>
  </property>
  <property fmtid="{D5CDD505-2E9C-101B-9397-08002B2CF9AE}" pid="46" name="x1ye=">
    <vt:lpwstr>+C0AAB+LCAAAAAAABAAVmbWO7FoURD/IgZmCF5iZ2Zm5zYxf/+ZqpI6mrfbZu6pW6WA8LiIUJ1IwR4moiHIICSMoB0GiCHMij9YvuUIGHEFFDTJJKba1t/PvsFdoxhiKrhEH5c4u9zBZlQaweqWDwstN4/SRH5AVDC1jkVRg6GA6qFcRScUYMWAFY4MiqfoAFjg+ym34gOZsDhi6VAXMZIg9eKINJvhqNlmPXniZkRGki8d4PkY4Az7sC2MTTRF</vt:lpwstr>
  </property>
  <property fmtid="{D5CDD505-2E9C-101B-9397-08002B2CF9AE}" pid="47" name="Y/SmW">
    <vt:lpwstr>k841juClzNPANNQ1g7+3vDpZy0dLE16ExhLWhuGsXxUXVsft/pwjSfkWrwz5/u4zCcGv5kRQ5ZwudSRSlPh05dC9Pmea5ePIZ7qoRYLmXBqak5CAB0+Ew4D9hZbOfSN8jeDXXY7jD/n+CHkZ48fmEsvb1/5mCtFqjbfkPR/UX3LMSDifN1pEij+paRQKAC6vrF6fjphfiT8MoXq8EP9dn8PDom1RBr1AYr8anzAvHunBpv2VVkmbfwW16oRjoBo</vt:lpwstr>
  </property>
  <property fmtid="{D5CDD505-2E9C-101B-9397-08002B2CF9AE}" pid="48" name="yi349">
    <vt:lpwstr>yCey7+57xZHYSGw81DcxVeMaujuRA7zBcReyPbCMXSBmqI/iKRqbh3fordXTZyG7DllESER9lUroTgTOWtPm+i26lIl+RHQ2oUGlu/GMIys69bJI4G41z8EecP5d1/rYDC1lp+63t8VKYSLSXiW3Ev8ui3qunksxXLZN4J9+1R/FVUJvcW2RJRtNEmmMzGGCzC0z2Jxr3FzlwHJP+sr7Zms1G1pQhgAWARmKvpnzm7PNZR5vOO7X8vtj8rdXlZj</vt:lpwstr>
  </property>
</Properties>
</file>