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05429" w:rsidRDefault="004F5FCA">
      <w:pPr>
        <w:pStyle w:val="div"/>
        <w:shd w:val="clear" w:color="auto" w:fill="FFFFFF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bookmarkStart w:id="0" w:name="_GoBack"/>
      <w:bookmarkEnd w:id="0"/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>
            <wp:extent cx="636919" cy="635977"/>
            <wp:effectExtent l="0" t="0" r="0" b="0"/>
            <wp:docPr id="100002" name="Picture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71363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919" cy="6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29" w:rsidRDefault="004F5FCA">
      <w:pPr>
        <w:pStyle w:val="divname"/>
        <w:shd w:val="clear" w:color="auto" w:fill="FFFFFF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Debbie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Mymbs</w:t>
      </w:r>
    </w:p>
    <w:p w:rsidR="00405429" w:rsidRDefault="004F5FCA">
      <w:pPr>
        <w:pStyle w:val="divaddress"/>
        <w:shd w:val="clear" w:color="auto" w:fill="FFFFFF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dmymbs@yahoo.com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>
        <w:rPr>
          <w:rStyle w:val="sprtrsprtr"/>
          <w:rFonts w:ascii="Palatino Linotype" w:eastAsia="Palatino Linotype" w:hAnsi="Palatino Linotype" w:cs="Palatino Linotype"/>
          <w:color w:val="4A4A4A"/>
        </w:rPr>
        <w:t> | 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H: 817-877-7880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>
        <w:rPr>
          <w:rStyle w:val="sprtrsprtr"/>
          <w:rFonts w:ascii="Palatino Linotype" w:eastAsia="Palatino Linotype" w:hAnsi="Palatino Linotype" w:cs="Palatino Linotype"/>
          <w:color w:val="4A4A4A"/>
        </w:rPr>
        <w:t> | 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908 W. wintergreen, Lancaster , TX 75134</w:t>
      </w:r>
    </w:p>
    <w:p w:rsidR="00405429" w:rsidRDefault="004F5FCA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Summary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:rsidR="00405429" w:rsidRDefault="004F5FCA">
      <w:pPr>
        <w:pStyle w:val="p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Objective: To obtain a position where I can utilize my skills and work experience at a company where there is opportunity to advance in my 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field.</w:t>
      </w:r>
    </w:p>
    <w:p w:rsidR="00405429" w:rsidRDefault="004F5FCA">
      <w:pPr>
        <w:pStyle w:val="p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Detail-oriented leadership with great communication and computer skills and a track record of executing maintenance program proficiencies to exceed operational goals.</w:t>
      </w:r>
    </w:p>
    <w:p w:rsidR="00405429" w:rsidRDefault="004F5FCA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Ind w:w="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18"/>
        <w:gridCol w:w="5418"/>
      </w:tblGrid>
      <w:tr w:rsidR="00405429">
        <w:tc>
          <w:tcPr>
            <w:tcW w:w="54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405429" w:rsidRDefault="004F5FC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STAFFING</w:t>
            </w:r>
          </w:p>
          <w:p w:rsidR="00405429" w:rsidRDefault="004F5FC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Time management skills</w:t>
            </w:r>
          </w:p>
          <w:p w:rsidR="00405429" w:rsidRDefault="004F5FC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High-volume dining</w:t>
            </w:r>
          </w:p>
          <w:p w:rsidR="00405429" w:rsidRDefault="004F5FC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Results-oriented</w:t>
            </w:r>
          </w:p>
        </w:tc>
        <w:tc>
          <w:tcPr>
            <w:tcW w:w="54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405429" w:rsidRDefault="004F5FCA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Sa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fety measures</w:t>
            </w:r>
          </w:p>
          <w:p w:rsidR="00405429" w:rsidRDefault="004F5FCA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File/records maintenance</w:t>
            </w:r>
          </w:p>
          <w:p w:rsidR="00405429" w:rsidRDefault="004F5FCA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Microsoft Office</w:t>
            </w:r>
          </w:p>
          <w:p w:rsidR="00405429" w:rsidRDefault="004F5FCA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Training and development</w:t>
            </w:r>
          </w:p>
        </w:tc>
      </w:tr>
    </w:tbl>
    <w:p w:rsidR="00405429" w:rsidRDefault="004F5FCA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405429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405429" w:rsidRDefault="004F5FCA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Medical City of Arlington | ARLINGTON, TX</w:t>
            </w:r>
          </w:p>
          <w:p w:rsidR="00405429" w:rsidRDefault="004F5FCA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DIETARY AIDE</w:t>
            </w:r>
          </w:p>
          <w:p w:rsidR="00405429" w:rsidRDefault="004F5FCA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06/2014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Current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405429" w:rsidRDefault="00405429">
            <w:pPr>
              <w:pStyle w:val="p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:rsidR="00405429" w:rsidRDefault="004F5FCA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Educated employees by acting as nutrition resource to departmental and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healthcare staff to enhance nutritional services.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Calculated nutritional requirements to assess adequacy of diet and nutrition support.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Devised meal plans in line with patients' age, gender, diagnosis, cultural background and religious practices.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Researche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 and identified ingredients and nutritional components of foods, diets and menu choices.</w:t>
            </w:r>
          </w:p>
        </w:tc>
      </w:tr>
    </w:tbl>
    <w:p w:rsidR="00405429" w:rsidRDefault="00405429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405429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405429" w:rsidRDefault="004F5FCA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JC Penny Warehouse | Dallas , TX</w:t>
            </w:r>
          </w:p>
          <w:p w:rsidR="00405429" w:rsidRDefault="004F5FCA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ASSEMBLY LINE, PACKING ORDERS</w:t>
            </w:r>
          </w:p>
          <w:p w:rsidR="00405429" w:rsidRDefault="004F5FCA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11/2008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- 02/2014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405429" w:rsidRDefault="004F5FCA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Installed bracing, padding and strapping to prevent load shifting and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materials damage.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Palletized boxes for easy movement and shipment.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Used scanners to track parcel information such as condition or receipt.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Sorted cargo for accurate shipment to target locations, preventing unnecessary delays and promoting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productivity.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Ensured packages were sealed properly.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Gained complete understanding of duties and job tasks for each shift, prioritizing those requiring immediate completion.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Assisted in loading delivery trucks with prepared packages.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Responded to job-relat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ed inquiries from supervisor quickly and professionally and provided updates on anticipated task completion times.</w:t>
            </w:r>
          </w:p>
        </w:tc>
      </w:tr>
    </w:tbl>
    <w:p w:rsidR="00405429" w:rsidRDefault="00405429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405429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405429" w:rsidRDefault="004F5FCA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Baylor Health Care System | Dallas, TX</w:t>
            </w:r>
          </w:p>
          <w:p w:rsidR="00405429" w:rsidRDefault="004F5FCA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DISPATCHER &amp; TRANSPORTER</w:t>
            </w:r>
          </w:p>
          <w:p w:rsidR="00405429" w:rsidRDefault="004F5FCA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09/1981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- 01/2008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405429" w:rsidRDefault="004F5FCA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Interacted with customers in a pleasant, cordial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manner, which helped to builds positive relationships.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Devised short and long-range action plans to address a wide variety of municipal needs.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Monitored dispatch board and adjusted call priorities regularly based on caller needs.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 xml:space="preserve">Managed daily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delivery and work schedules to maximize coverage.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Oversaw the investigation and resolution of customer and vendor issues.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Set schedules, implemented new policies and worked with managers to optimize operational procedures and establish clear objectives.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Ke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pt detailed and updated records of calls in physical and electronic databases.</w:t>
            </w:r>
          </w:p>
        </w:tc>
      </w:tr>
    </w:tbl>
    <w:p w:rsidR="00405429" w:rsidRDefault="00405429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405429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405429" w:rsidRDefault="004F5FCA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Baylor Health Care System | Dallas, TX</w:t>
            </w:r>
          </w:p>
          <w:p w:rsidR="00405429" w:rsidRDefault="004F5FCA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Medical Receptionist</w:t>
            </w:r>
          </w:p>
          <w:p w:rsidR="00405429" w:rsidRDefault="004F5FCA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02/1996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- 06/2008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405429" w:rsidRDefault="004F5FCA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Monitored visitors, issued badges and tracked activities to maintain optimal building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security and protect staff from unauthorized persons.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Screened visitors and calls to minimize disruption for office personnel.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Prepared accurate, error-free memoranda, letters and other professional documentation for internal and external use.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Received and routed incoming mail and packages to team members, facilitating timely communication and efficient operations.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Produced and distributed team newsletters, email updates and other forms of communication to promote collaboration among team member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 and share important updates.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Delivered exceptional clerical support every day, including scheduling appointments, transcribing notes and mailing packages.</w:t>
            </w:r>
          </w:p>
          <w:p w:rsidR="00405429" w:rsidRDefault="004F5FCA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Directed phone calls, guests and mail to specified employees.</w:t>
            </w:r>
          </w:p>
        </w:tc>
      </w:tr>
    </w:tbl>
    <w:p w:rsidR="00405429" w:rsidRDefault="004F5FCA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:rsidR="00405429" w:rsidRDefault="004F5FCA">
      <w:pPr>
        <w:pStyle w:val="divdocumentsinglecolumn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Medical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billing and coding </w:t>
      </w:r>
    </w:p>
    <w:p w:rsidR="00405429" w:rsidRDefault="004F5FCA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2010</w:t>
      </w:r>
    </w:p>
    <w:p w:rsidR="00405429" w:rsidRDefault="004F5FCA">
      <w:pPr>
        <w:pStyle w:val="divdocumentsinglecolumn"/>
        <w:shd w:val="clear" w:color="auto" w:fill="FFFFFF"/>
        <w:spacing w:before="2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EVEREST COLLEGE | Dallas, TX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:rsidR="00405429" w:rsidRDefault="004F5FCA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Associate of Applied Science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in Medical Billing and Coding </w:t>
      </w:r>
    </w:p>
    <w:p w:rsidR="00405429" w:rsidRDefault="004F5FCA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2010</w:t>
      </w:r>
    </w:p>
    <w:p w:rsidR="00405429" w:rsidRDefault="004F5FCA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References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:rsidR="00405429" w:rsidRDefault="004F5FCA">
      <w:pPr>
        <w:pStyle w:val="divdocumentsinglecolumn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References: Available upon request</w:t>
      </w:r>
    </w:p>
    <w:sectPr w:rsidR="00405429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1DB877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D09B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D000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4C6A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7EA8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8858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0232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A6C9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30A4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7365B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9463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9A10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2017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E49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18D1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82EC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9CC1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DC5F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53410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5CE3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A840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D2F3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BE8F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763C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42F7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8471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B465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40681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A4CE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42B0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A04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9036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F8C7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E45A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D67B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16C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DDA25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3AB2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C4B4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2A0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8669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DABD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BE89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6CDF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2E37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CC60E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5A72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AAFD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8A56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B064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B01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060A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9EFF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5C1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29"/>
    <w:rsid w:val="00405429"/>
    <w:rsid w:val="004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EE9DE0-3D60-4EA9-ACC3-B97622D0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260" w:lineRule="atLeast"/>
    </w:pPr>
    <w:rPr>
      <w:color w:val="4A4A4A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76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character" w:customStyle="1" w:styleId="sprtrsprtr">
    <w:name w:val="sprtr + sprtr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sz w:val="24"/>
      <w:szCs w:val="24"/>
      <w:shd w:val="clear" w:color="auto" w:fill="FFFFFF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F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F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Debbie Mymbs</vt:lpstr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Debbie Mymbs</dc:title>
  <dc:creator>Debbie59</dc:creator>
  <cp:lastModifiedBy>Deminica Everlasting</cp:lastModifiedBy>
  <cp:revision>2</cp:revision>
  <dcterms:created xsi:type="dcterms:W3CDTF">2019-04-07T21:57:00Z</dcterms:created>
  <dcterms:modified xsi:type="dcterms:W3CDTF">2019-04-07T21:57:00Z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+C0AAB+LCAAAAAAABAAVmbeus0oYRR+IgmhCcQtyzpmOnHPm6e/5K8uSBXjmm73XEjhHERDHMByBQBCNCBCJ4j8GIwWEJimS/smQtbY7wBpy9NwjDrxtvDKZeFhPfeFJcH3VT2x5rq0W7NWs/UGDD81COcJJAfXbYkcv6evj9KmmpEbXimLSlciJDmqHxtG0dn3cxenJ/EXZJeDJfVRTyuuLmazy4w0Buk9d/H3FTKpGvIuREmNUOPoJq8kUBSQ</vt:lpwstr>
  </property>
  <property fmtid="{D5CDD505-2E9C-101B-9397-08002B2CF9AE}" pid="3" name="x1ye=1">
    <vt:lpwstr>jYUWourheI1FcbrziPh/7lNua/nO5YxZonE3I4GZX+/QquWfkpt76nz94n32BAd3AP7cVQxoOu51n2TZazYEWsIpMswJeKaVJbLBQyjja1p9PX87EwB/Obiijj5Aw0Ap0lp7rT/mubyr8mF6p2pcqtJYhktrHk6No3Je7XwQuCgbDyNwjayBou3Lea5KYvT6Uwguu9VgGV6EEtuA2drbiMKu9mNWXgcUOzziMy2s9uX4tdYmc2bcPtzirCkSBv+</vt:lpwstr>
  </property>
  <property fmtid="{D5CDD505-2E9C-101B-9397-08002B2CF9AE}" pid="4" name="x1ye=10">
    <vt:lpwstr>PgknOxDInLOeLaE7DiN/q4S0FgdvMq3dbZ3GHDWcqXlkv0TpV7gTw2nq27zHcEbYDUnWI6UKW4/+UuBQQYd1Tzqz6DGo0q7E+/D2RHSbgNc3Yo1HsEuzxN3a6QzF/V5TnXqi8jPLQSMZm/dzP9mKsGZNuBwcTzP26bYjlWhZrjJdStbhxtulLt8HSzyUlpgAO7yZ35SutS9rq3xuNRTiy16fr31xHSUM2hVM/sZtjgucQi5Xm8GeYs6tHniJU9F</vt:lpwstr>
  </property>
  <property fmtid="{D5CDD505-2E9C-101B-9397-08002B2CF9AE}" pid="5" name="x1ye=11">
    <vt:lpwstr>3BXfcOHH1BdJqIufSmRcUHyRs7qPtZqkBtHRqdvZ7cl2hsXAMcND/PP/uW3UPmiJ17YxPEso936RRQZ6v3N3tPVR6PXY01/hyM8gq+wqJ/IOw5b1oxGzmkt+DK3WTWx+UnUDPHbeX02w9058X4okYGHmNI4C6g2beZ+LP9kSYz8ylhxBuBxAayohlPxOq9B31r7Um2DDme1uu2Ej4m16Vj3I/dKMCx7MVatwnkCfoC9wX/4GNip7fIITi+9ChiC</vt:lpwstr>
  </property>
  <property fmtid="{D5CDD505-2E9C-101B-9397-08002B2CF9AE}" pid="6" name="x1ye=12">
    <vt:lpwstr>D8EMOBXVmfT8xL3ol+cvQQER/k1e+0YYbUBdNh69ftLQ1KfIb/Nr2S6gETYyE0KMWhZJm8K1hxwKv76RFGBqXTpdi2pBDj6AO4CgGrUTX6f2+w6DIvEH1QAXJdwg70mIxQCnzpKw/S6x0K3HCBwWyE5ddN1cKh3J1faItxh2vVPzZAX/KpvbGid2en4tx1to8ETJfn+bggb4sU5cHDe4SAbrzVOw6odOu+rp7IyzMSu+pMVRYQgTDwHvoGKdUIU</vt:lpwstr>
  </property>
  <property fmtid="{D5CDD505-2E9C-101B-9397-08002B2CF9AE}" pid="7" name="x1ye=13">
    <vt:lpwstr>lLrPqmXuXISy2iFJsRHl/m1jj5PMMstMOmiCm/XdB15AQ7lkMb/pDruBo5tunn7ehASTqKNiusHAn8r90QCumjix5NbiI0lfgw8dlhi/5ZyualH+AIb+1qX3Laj/5sDwvq3jWQ3z3pv+wB+S+/f67oiqrSH2I2imX1g91TMGjeyWyJpraBUsnJrlLwSIujpX3Itv3U2iMoq3u5n4EhPE3GKd0EWEHgRotGkkvTOUnBe2JHz5Xuj+MlMt9G5u15y</vt:lpwstr>
  </property>
  <property fmtid="{D5CDD505-2E9C-101B-9397-08002B2CF9AE}" pid="8" name="x1ye=14">
    <vt:lpwstr>rs8ig/K4CzuWwB9YwDSx4iKX747siPEnSy/YvRjkDPJqh2G3LW4/2tyOd9Ku9TdPYkLEU9KSUr8q94GiSpmvXpNnzXTlWrw5U5STqwEOPf9G9r0hM/osGpQ3p4rR3NqUonqL3svaMlEcSo1k49RVRn5QdJpNL9IaMak/w5tOMKI7MCvuo+jDBumywA06xBZXPJ4Ee9QK34XHJp1no2FDPKXbSu0U/3tzKd42Ow2BEf0xFDl/9xvhcNOQ6cQIOwf</vt:lpwstr>
  </property>
  <property fmtid="{D5CDD505-2E9C-101B-9397-08002B2CF9AE}" pid="9" name="x1ye=15">
    <vt:lpwstr>slUAZtdv2z9Bd5ao8SsDYaj4eRZF3qWfV20VKEs0lMNYMvIin9R1Y/oVDGhLKu2SsCfSls+itguOQxMkWMULAKcAvm9BxAtpRvKCLXC9k5OVsKC0GH2GyJVw+erZgvrxlGo9jYz/lM9DvIz90V4lo/Tm1HKD42QT32nhh1irXgVhaNcZZzF49K7rfwL77uWEif5gN4cXKowwhXAU1HmSU9DqF+3m0NdQn/dJVMeq5HVjvmGd0Fhp4p/Sghq3Yn+</vt:lpwstr>
  </property>
  <property fmtid="{D5CDD505-2E9C-101B-9397-08002B2CF9AE}" pid="10" name="x1ye=16">
    <vt:lpwstr>Ni0plZeop6BdWPwCKwiZrD6JlmIGeAXVUNExnz+eElK8tXoX1APBnNfibvzl3MYWPgdDKQt+puHV2hvKqo/cZzxH/LTOYpynMNIp643EaPFNm36VuxUPCdtkquvVz+6272JGCVhzCFe+oG+4mZeIIKryHBnVbojzf0p4YQRy0vmgOX6PUbEu6IZh0VfcNndOxivNIBg+kc3JQIIR6SoNfqT4EEDXLOpDTtAWi8I+u3RLcF9hD8bs9GKWNJzuiuU</vt:lpwstr>
  </property>
  <property fmtid="{D5CDD505-2E9C-101B-9397-08002B2CF9AE}" pid="11" name="x1ye=17">
    <vt:lpwstr>fiCoVCbp+/FYNa+54LFmzsDYcZpVIfHQDMbXIMUPE34P7WcsLl27HSb8y3/xCRltZO538yRv4AA8X9c03T/IVqN4C/ej9Z/mPh8gJYKgEaSL1LArlCNwFOrDGkXZI8mimxzbzoZBcZ8oDb4ASlOdKUfkLnUoUifsu99e63oQf9u/98XncoHvAcnd4u2oGSL9bcC6H8vBEu1gkBxhy4W5cC2vmyqCVAHPywj14BD631e2S/KWNek3CJUh7urQ399</vt:lpwstr>
  </property>
  <property fmtid="{D5CDD505-2E9C-101B-9397-08002B2CF9AE}" pid="12" name="x1ye=18">
    <vt:lpwstr>ez3R/d3rdhrzbujMSnQj/xF/rhDPHUsDJKncFMM2Oe8wUsn2cPh6Rs0qLHRJSJ3JBsZMRz3exeJr4x3pE+nnXkpWxbH2ZdTy1de7nXMmFjHzs4FMi/wK3ikgQWzDwQjvVw5WwG60eKAmuqZAoq0830VIKo1ezh3fyy9HE6bZn7RYix6EKY0GmLrNWSJOvGLpNlnRh1YjfCpwcAeX4/SQIXzJtOEdGSQKq7zNtTEPLDdXocFQzTqPs3JKm2SpYWA</vt:lpwstr>
  </property>
  <property fmtid="{D5CDD505-2E9C-101B-9397-08002B2CF9AE}" pid="13" name="x1ye=19">
    <vt:lpwstr>kLevqQeOLzFxypIYr2HmkqNo2DMC+M7mqjs+gCiMJp3q5HGakuborGUK7jvgE7mwIPzh9VlBMBP57JnQnPfgadrvkNidpTfX6+hg/FnyipbYE3x3ZWSAdWnRn75Sl8uWkL1+wYSINH4Q43tp+w5Qhq2NNVVVsElhUTlg44H5IRqLLnjMV9qg96RWD5pWsiUA/+hOovfHIXsXnf8URryKbrQ//HIWkAits2OIHyyJtoQW9IJZGsrs0kQUOzobep9</vt:lpwstr>
  </property>
  <property fmtid="{D5CDD505-2E9C-101B-9397-08002B2CF9AE}" pid="14" name="x1ye=2">
    <vt:lpwstr>S+nuITzqrSxF0kEanExxwKjGjiGaur3Ky2+Y8T/tCPymOOdkLQKyDEnwe7NbfcmWzVCwHGwr4HGP9++LPY+2LIzUa9eXSYklzh2OcqLn6UFhGPaZc8TVC9hEW4T8OX/uyC43cu7k1ZcuGJ2HDrNg4+aa+IE7YoWnhI1jZGGbBv97hqJEETyGP1w6gH8cPiBBrbKxD40lR28+NGcIAgkbCwcBNgeDoyUZVsT2Y/nhr0QkV+PdnpbJWZhV5sBfHbD</vt:lpwstr>
  </property>
  <property fmtid="{D5CDD505-2E9C-101B-9397-08002B2CF9AE}" pid="15" name="x1ye=20">
    <vt:lpwstr>gClkrTonf56LkhJkltfrUnA+efIynHYyGwyTuRUFC2YC10sWz7HmyIgUGptiK/7xV/5kzmOFLujDKhz3jbQwmedPuz1q7ZWBqNAkxsXKDBVGBr9VOzVWwkqHSyHX1J/FdhIX8ogjFVcD0rhR13/d5qwGMh0C+jc5LUq0kRmYlxWvDSJnxcxYHX1fSZkMnDIidJmW+9+qf1z6vUSPdrKaL+Oz1/Y1blp66VBmTK6VSCZbcSounuITJWrAQO5VBKi</vt:lpwstr>
  </property>
  <property fmtid="{D5CDD505-2E9C-101B-9397-08002B2CF9AE}" pid="16" name="x1ye=21">
    <vt:lpwstr>QasJYUBph7MyfgbbCYMkxLrtm1xOduAS9OeqH3puTlqs6Qf21FX+wUebM3BFT5jb/Nh3aSMyUg8DdmXeliy5TGtlTgY/UZgDYFff+LTFaFc+AwB4Bel4ZFhg2nInv6isJWSuPbhpkFPoYuOBxaNFzQU6Z+OGf5QqmDUC6FWAfBruyDubBLp40ZohBjG8c8nJPt1+o+KmZqq17M0r+FkMA9XxBZoDAuqgDrlGb/jRjU1wnFMlBOjXQbns9DuRp2D</vt:lpwstr>
  </property>
  <property fmtid="{D5CDD505-2E9C-101B-9397-08002B2CF9AE}" pid="17" name="x1ye=22">
    <vt:lpwstr>iCPXoC9oXBGIfphCINLPgbZ3e0xhONTuBdQWZXBbGGXexYFgvMeV7HsZwZYnKXXrBx0oQdx1MJlcp74mdk6Otv7chLemsi+5enmE3mdLn2kZDI9WMxt0c8L4rFT0In0R0gwu/0VxSzfnyxCK18nY+OxCM7zcha96gX3uZkyIhPfZqaha0uQK0Nk4+RWJrQBnpDUG4apPksDtUbmbOVn+tlUEL21nwqLzr+/oIOaZQUzmGxYMtvUe7wdRTmu2fqg</vt:lpwstr>
  </property>
  <property fmtid="{D5CDD505-2E9C-101B-9397-08002B2CF9AE}" pid="18" name="x1ye=23">
    <vt:lpwstr>/s/BebohejXRSecmoF93rV7rsaNqY1zmr50UI2f+ggiwMEekY7zPFs1XebYnYFPF+XP+UDQKUqF84zXu/ORqsJpRzixzJ3saoDdeHTAhAoFCRK3v/9BpqrGchKSZAn+tMNoZdOWLsggi6qu6aISySdB7U6U1VEpdJcARliKFDbUT+YSoCdjJHVVHaJv6awH5tueFLMIZE5lroZxHgrf25JsMAmQP/j104uxQaRO5nFWpem/W/aR/exZ3/we6u54</vt:lpwstr>
  </property>
  <property fmtid="{D5CDD505-2E9C-101B-9397-08002B2CF9AE}" pid="19" name="x1ye=24">
    <vt:lpwstr>QHtppINncf4zqw8go4k65tFJpgT3E+PmLfcwiMNKBcAFAUCnEVleY36TuBQVLvH9RvgWW5aRSuBNzNF0J3moa2ew6PMh1kGa7ftkUOtzMV6Br69e5EDUpmbQR2jroo4fD6UuPwy4uSkUj1h0hYiDAghjSzcs4toSmtQrkyv9/U48Zu9AoySIn87r2pcS/q1bpy7mz1ON5K9TOO+3LaI6BQlvbp2nX0lcA2tN0rQ7/VGpXTBPhj+rTSfo+LdZdvN</vt:lpwstr>
  </property>
  <property fmtid="{D5CDD505-2E9C-101B-9397-08002B2CF9AE}" pid="20" name="x1ye=25">
    <vt:lpwstr>7Ax1wgDbYZ6bVVbH6TtDG92HYA/7PYvJjFi9HOauktpYA2yT2AiC4xCQ2mW4F8Cu2cAR9y0VeLkzMbWG9uLUmgFmtxlaAYYCqF3uY6pvbZDaBtp92p1TjPmJy/IE6UmEkNgeY+xwDxbGl/0qv8zHP+EgbTxzNgoVQTiw82coKqhQ/Nl6QiEhktq3PT0HeKKJ9Zhf92BFdMItl5GJL/JL6wFpbDeV+VZVgR4SK0Kidj7OC7k92SFkJQtTaFaf1Tr</vt:lpwstr>
  </property>
  <property fmtid="{D5CDD505-2E9C-101B-9397-08002B2CF9AE}" pid="21" name="x1ye=26">
    <vt:lpwstr>MAxrhuHbOFq0RtNgtLh5SIWIDASrHFxYerabEkNp73pOF3S5hUXUK+Zdaw7FR7r9Wpsa/nEZebiZxvhp9WRvRXjLZGYwsK1cTTrWu9EBzFxY+XSYVAyerXY43J86D1u4c/yz++Au8pb/P1QRgCtpmINU4791M7VBYh6GzLv84aFhOgFlWLK6UE7ZT82O8PptN8QjLbq8XZ/bWkJyIrf6cFtYJeOwd+mek0vTAjjl85NQ99l5FPb2extAHxPsmi7</vt:lpwstr>
  </property>
  <property fmtid="{D5CDD505-2E9C-101B-9397-08002B2CF9AE}" pid="22" name="x1ye=27">
    <vt:lpwstr>1T6xyppJjULj9ilhKO8NIRJnNudASOx0M2IjD4PWejsQDQWia++WKfPrrb7gyLsNvncOJSKQy39PFU+Qi+UJpDnK8G+dbEaVVurfNsIvPG0tr2M9D2R4+83tPCFsD7L0eKMK3n5C18lmXZb9qSYOtWOSJrvrv2iSgXMNWwjGRlAYik3FUEtRKinefHWsHDKFTdy1Hm0/RfvDEitIdWaN0aJFqbxySn/NKvvx3sG1PkhcYklKekVpTBC4rbWAzDG</vt:lpwstr>
  </property>
  <property fmtid="{D5CDD505-2E9C-101B-9397-08002B2CF9AE}" pid="23" name="x1ye=28">
    <vt:lpwstr>mItgwUlAD3HneO1ebBmZ7Ci0V7eXcVS/LLp/gs0ITrHL7dD/ZTgWSPmCwDthnDA49zcHgiJS/LG6SCTHqUoXL2IpcJo1/oeZZn+RUDLGTk6avekxs3vhz6S4tbSTXbtQPtOSWOejBC1kM2snVn3xh3C9FLbuXE47P1OaWB/e8jBHmm/Q9uwElYIOq0au4YqEdyGWYDoWwi5PZIPuPW6k3GrcZVuSVAGJCbGT/rbCYGGCmPRflO3YETd2lE4yZ9C</vt:lpwstr>
  </property>
  <property fmtid="{D5CDD505-2E9C-101B-9397-08002B2CF9AE}" pid="24" name="x1ye=29">
    <vt:lpwstr>fvfEFM+kIEELY7GzkdYm8q4KwOIPa+af+STuU1BtkgXUj4zbz4JRdUfPW++aLGi+n8VqYY7xS1s9SpH5EcJnh43ppR3ul0pcagSaLT0UXVUyi7GbtumcZUTbWko4Lhg2ZPjzKQ5EJd3qSioqkRccLlD+v89LoOFOxmJj2VBy3yqnsAP7g+1lEw1NFrTg8ZmXPe5m8/OjlHEJYrogDDjNBilODbezS9OQeqZikKYCFFcIMQfFxFqSnaxON280lge</vt:lpwstr>
  </property>
  <property fmtid="{D5CDD505-2E9C-101B-9397-08002B2CF9AE}" pid="25" name="x1ye=3">
    <vt:lpwstr>sZddry5iIMjWWLaNO7d+OwBlk8XiDP0k1uWZtJ/6p9tLKf9ZAOl5e/uZIMcXIhjHQpIq8sylTUCLYglmcwc3LEqP78LiX7lA9HoHPxafK7TlHyqLCG+ZB0WI3C5/G9QP6UUuTtwP76HIMTUwXPeLX3Sc3X/GOBgetG7SXfbclQs21NTAZUKynMePgeRm3diV9E70peLWN36ElJ3GqQIFXP0MR/CtdjZ6EihKfe+lseoAWEZNs73wV6s82GCBU9T</vt:lpwstr>
  </property>
  <property fmtid="{D5CDD505-2E9C-101B-9397-08002B2CF9AE}" pid="26" name="x1ye=30">
    <vt:lpwstr>1jvsFp6iDa+P0NOgM0w0640M/wS33fXKSw0J7TSEL7dRz6BcgNE6k7ZtuqnIT1yh73oIU3PEPm4oCU9HfIdqdMgv6mmD9s5hi3LL5uk/AHThjeovXYkvmeseCW46oqqG2RoI26fzDLKwlj+eg+MIB13Gce8cc061Pzd8pLM/LNJYa0L/nH+ya5q5tP1DhMdqEh314KtOIpQ7grsU2dfs7JJFtnEM5yxY2++uk3x4iSfkNxtW6nruiZl8D+OWIFM</vt:lpwstr>
  </property>
  <property fmtid="{D5CDD505-2E9C-101B-9397-08002B2CF9AE}" pid="27" name="x1ye=31">
    <vt:lpwstr>/AWOSSvbiGSvpvJw0ZEU9o+Mlr+gEveRtAoIAlMCuSGA2NQiqsZ9NcsVkP67X0PlmZ8DAiz6WhwGwftzC18x5pPQio2v0FdC7uIVG8mQNwYcn6YWT1RBKP8dlUSNS3eO+VL+5+N/Emme0glo9cG0DdG67DyNG2XhdUCVn45Npfeq4sXSyMf8NuJuSbcscJyn/7+8oBd2T7XnAkf35MKNCzSthqTK2Ub89OnYwWKkuVPKxxwrtcYScV8lJZb9Tzb</vt:lpwstr>
  </property>
  <property fmtid="{D5CDD505-2E9C-101B-9397-08002B2CF9AE}" pid="28" name="x1ye=32">
    <vt:lpwstr>tKS6VtV8+ohMOpr8DqgFLnojZVpxap+rj6MpWN0/lX4jUjfDZti8JcX+RHXtnEyBRz0aTTitJGvLlJZUXHlalrCIGuFnqTwjmQeaYwk006jlE5E7x72Fy6gWpb4D04R/f8jVYSO8+keAu3IsgJLDtFVnhHT3tvfmMkQGmYe5kaac0pgJy0EySXzSsRmV+Fr8sQkFG7yTpcj1jqpos70LtQlxZgVUURiSUcE6/QK2r190uV2v53sf1/i/6HfhYMu</vt:lpwstr>
  </property>
  <property fmtid="{D5CDD505-2E9C-101B-9397-08002B2CF9AE}" pid="29" name="x1ye=33">
    <vt:lpwstr>4gqIIb5kUw8JIPklyC5ziN+XAvcBrZS6sLANO+5nEdQy1AxHXHraITdr9bFdjChiHOT0eLOUabtG/j17JJuV5dMm5ivBp9XRubhVeDQFM2N55WxUl6nr/mOAgmogiJD2/WIFdMawhSTvTjqgHFdQpwRmFx0jUWNgfwfWv+sKQPN46UgbcCAcEs+/i4U0OvnSgiatKdeIMfjKXdfabSvaVubHOIe5cOPdmL9z29jCRys4uNZTLZ/JOYfysKJ7UvU</vt:lpwstr>
  </property>
  <property fmtid="{D5CDD505-2E9C-101B-9397-08002B2CF9AE}" pid="30" name="x1ye=34">
    <vt:lpwstr>8lq2ysG/QKqSwy/InOep5SJ3VD272moNxeZ6t5JeVdf+v3WTdhhgiNp+m/k2hyut2XTNJj6bTnRsQudFv6KDCsJQpFAe/x31vZOe23knTT0er9FFof5aE3nybxompy+YWnFdzYbugPsuL0jrYLD3adZTOmM1r9dxgHNBIK1OImEd9XWz4Uimw7cgdvQSCxPoQ5dFTj7E8v+BwNt5tWgC8K36Fw3FQTK9Pcq5CuJGk4bM7ZoR7r3mrZhKjRYI3ei</vt:lpwstr>
  </property>
  <property fmtid="{D5CDD505-2E9C-101B-9397-08002B2CF9AE}" pid="31" name="x1ye=35">
    <vt:lpwstr>6GNa9mme5gxHbqiwKmLrQ77vsp2rtiiEOLaxchVtQinovj8v5dkVsErX0xAB6bFUBhypztn8NzW6y7A9z6be53VnbNU4c/ZDfI9QttXw78hxSq9e2YHf/OMEuEOI6BJAcoO/vzS0LOcGNljcZc/nxa4kJYQU1XYkqOeQXcp8s/E8mv+mTtZRq2hzthANf7zVGgYbK0WQmGUgCY7CW01LEhcNNXm/jzBL8V6gKSQHfn2A1Xdu0YHOdPFuMKl/jZT</vt:lpwstr>
  </property>
  <property fmtid="{D5CDD505-2E9C-101B-9397-08002B2CF9AE}" pid="32" name="x1ye=36">
    <vt:lpwstr>Qn4c2P7cI/2dfV2sIRHkyV+M7VBtKAlrMlOX5o5Hb0fh28CqlARlE4/Vkw9l4SsbAneWnbqW8cuuJWT5l5RpUQ695LKpEAfss6CzWU+QHINK7npadLqNQit1nsEShkpibExxrqTgE0AxuVUsXWM4X+I7q6MRwfNp/BpyErgK2hHutAI4onaRtMB/B2zIzJjttJyeDNixLGteQ1dvIGDcjgrkf+xP5XuyrFpRjxMaCZOAqez4lvmdqmkpDsIi9zs</vt:lpwstr>
  </property>
  <property fmtid="{D5CDD505-2E9C-101B-9397-08002B2CF9AE}" pid="33" name="x1ye=37">
    <vt:lpwstr>GJC5MiLGxAso8vFzYwfi/yLUkzGMm7f0DZOFGp9EN1PkbBdvBpkS4nnBb9D0/lvkv7Ol1ToEeFU+oWcUgyx5uM1411XG+O45TQjAj//3sJKBZD4nUzoPmKEzsdf9FjzZ2F3ayM2bt6TlMULApxhnOfZ/9pGgeUMbz3UIlmOBnF5TBjF771l6na71FlWd3rRM5bjdOnRFUQCiIy89CLNH5Kssq6uPpLiZs4cmZ3ruNI/wZOBohtX03N90Sg1MLVt</vt:lpwstr>
  </property>
  <property fmtid="{D5CDD505-2E9C-101B-9397-08002B2CF9AE}" pid="34" name="x1ye=38">
    <vt:lpwstr>JpjZuN2LbeBAXIYfDJUN0gejH62cEALVax8ntMJxBECoVxOfcBcwuNkd5svkceq4n/Yhvr1LDTavGqPrMr9VMIQClsr3QHK8T1Yl7ZgaLXcVFHpgxJ+dN9SaWC1BgbE9EC/SXWcD2JB0X6NA2TDLYtSf2Q7Zic22hO43QcBFvP565B/2rwdunze5K/BTfzn9jYi9keuxHND4Lv7dviKof4OZH9mH4yNA2OnRqIMoCuX6GgeamXC1pav2QDzaZVd</vt:lpwstr>
  </property>
  <property fmtid="{D5CDD505-2E9C-101B-9397-08002B2CF9AE}" pid="35" name="x1ye=39">
    <vt:lpwstr>fzvgMSXUTMoBBIMJf8Nvy76z1thorrFQotZc/z7Kz1doxJ+ymhd+m4wcGQmFOvt0bGsOTNsg+5PCb+m3WwNDfX3TErcsgOThr7D/1u/0v+Rgcj1wSAPea9dE2+f3yEwXdG/a6/s5jzb4nZuXq9Y0MR1WotRj0UFyXIW12uk3KF/J5Q7CpggwsDRKj6YOBR588NLZkX+OgZp4R8ntdTnPLmLZmlXZ/xFmoLVkesdnE7LNlG4GEeOjfojLXF5uV5p</vt:lpwstr>
  </property>
  <property fmtid="{D5CDD505-2E9C-101B-9397-08002B2CF9AE}" pid="36" name="x1ye=4">
    <vt:lpwstr>dmYRU0jzjCj76jJt2HXhypiLJf/nLn1l9BWXGO4+39kPkQWLa97RN7gVkAHVNpGy+ttCWeRBV0BLqUAI5nA95RGbCHh5hxtkD3AqE8o9km9fnMQcljuPR55fsqTwKPg5DxjxQ1RPIlMXVT8u5foDNq8XsquBDOAc2y6eGA77Sv1QEKgfIu2iXc1pDl2SNaQ1O6czQCa8KVwAi+7j2SNnEQSFpTQsosuOmKZIukjeA0uQUiBlTyBEAoZacpm617M</vt:lpwstr>
  </property>
  <property fmtid="{D5CDD505-2E9C-101B-9397-08002B2CF9AE}" pid="37" name="x1ye=40">
    <vt:lpwstr>MVgp7d912Y6nvQcAByE7UOCVfmwB80diI4t2ZkPTum2yBcEenanAsXVaj6jxslXNFLIjAYZS/Z2a9ZaMmoe7UhHm23k5hEUUacbdymNH35PasANayU7jLW+gwCcarpL61FGKSW9TK9JtVKqMFDeQsxkoIRsnvXRxvN3MHEvdCkbZkVUxkHuqHlv0uzCjo5Tbai9QClptWKIeovH0KtVLYniTL7yjN0V1SWfzCpIaMecfpfV05weszNr3tNPGM/H</vt:lpwstr>
  </property>
  <property fmtid="{D5CDD505-2E9C-101B-9397-08002B2CF9AE}" pid="38" name="x1ye=41">
    <vt:lpwstr>m36X4Cs/+uotcHzaGtrbgRT55MxCKv/vngHbIRmO0o93hamB+yiOEVLRmSklwg48Wupda3a+AxTue1+CtThmAL8n+WU5bNRTx8uUEUIqru92NOshn/SlefRcVSJRYyEzIk3+xRn0ZPnG+ntH9d++k58yD7C2Eyjt4L684ShwR2wMIwEavCNtiAHJ3d3+8rj0VLwKrD5HhCn/9Az62nzGP8g54QE62MoJ9vR5zeSMbKCHVVotI/adjp5jQVeZEkO</vt:lpwstr>
  </property>
  <property fmtid="{D5CDD505-2E9C-101B-9397-08002B2CF9AE}" pid="39" name="x1ye=42">
    <vt:lpwstr>MM4/dOC40aP5zJhareZ8FC7QB5xE8lhu1vg/8MoxIcioOzRyKITFCBYmk+aHn/pu0YCu/vs27+ps5IQGoW21BjKEOn0r9GT3f3T5RcsIsNaIWaolYRc7xm83dtLUE2sUG551O8MN8Ef9+AyiScerjvYvlF2nAHmXKmA9FLgf3zF0P0hu4PQZRj/bYTJmrBh1M+HHZW0koqZQTbXSEnYHxjFgY67ZAardAAdBfwp0YWzw4jfpQrbY8YkqDPPKJoz</vt:lpwstr>
  </property>
  <property fmtid="{D5CDD505-2E9C-101B-9397-08002B2CF9AE}" pid="40" name="x1ye=43">
    <vt:lpwstr>Pk9HIGPbp7RbGbGBkDlRrhyU6kYR3Sru/c8YGT50V5Phh/zzAK/FB7w+6dztBuVhgcn+bR6DKhR4K0BBRTCzg+9/GypL1pY0mZdjuBJ8V/o7g58SdKmQHOBJOd7fcygETplBeQRDb2d/DTXBaJB/RsuAerhzKemfJINpjmZ8P1yuiYURrbpuMQ+SzgTFiWM8CNMYuHwuSGlqdOMOLF/BQ5XoleiEw/xeoABHScftkdaqatPmr/eP3ua9+CPqweH</vt:lpwstr>
  </property>
  <property fmtid="{D5CDD505-2E9C-101B-9397-08002B2CF9AE}" pid="41" name="x1ye=44">
    <vt:lpwstr>ICF3+fhy5CeorVUY+GZgSv+aqLgqiWuI5U75uJs1lB9ibEnCdBE+27o+ohjvN9lTNvt4HoJkS2swn3+KI3F8P5fytA93Qi1HU8gdgFH/GG3XdtGf4AYLf2xUz72ReOOflhzEQRNvkaOGLjzaGTqOGdz3IUQNzWjQn9iFqtjUrJLHkzAGDsz+hrLw3OdPMdRIDYp4vnmw/sAdv7+IL2OMaOA19sXLiJzJaOGVCkHKWaQPy6MA71qltWl3oVOcfM/</vt:lpwstr>
  </property>
  <property fmtid="{D5CDD505-2E9C-101B-9397-08002B2CF9AE}" pid="42" name="x1ye=45">
    <vt:lpwstr>IzHaKoVhhQGtvawh4iVk1I9E/6SiifvnDv34wH5tbMVgEpWes7FvUIvRP9No92aMaLNCufKQfn+T49ke2VbdGnd8Y6Xtkc55y7GVZvoRFKTIJiiXQMswWDfsQMLYs1xSJBXoz5XAdNIv7yfZUiQjDWPNHKDABToXYbJn2+OE+7JEu0L1HLm+E+jpedBot4Oh4NsbzlzoD/e5491Zx/tcScFNR4DwQFCaFd2cWysAkJARXMOVG4wgjkEul2KP86Q</vt:lpwstr>
  </property>
  <property fmtid="{D5CDD505-2E9C-101B-9397-08002B2CF9AE}" pid="43" name="x1ye=46">
    <vt:lpwstr>LGD2OkKm3azw22x8syOrlVqWVM/nvZ4WioUcNr4f49WPib+Kd9IRm7teQoP30FgDZM81dcQQoF1kCh7Bm7aMoPoF0BwDhpS5WhPel2OSE2WRJDAG7WXMJjpHLKV2fkCz41/4iTKDyYDnj+jFB3c/qtKUribgmjGDp/Be3//vsfPFZWQfgtAAA=</vt:lpwstr>
  </property>
  <property fmtid="{D5CDD505-2E9C-101B-9397-08002B2CF9AE}" pid="44" name="x1ye=5">
    <vt:lpwstr>M4q43nA52b4HhJVYFA/MOxUfyRZpyOpXUHvU7iEVVY7D0Mq3xw+NWN5xHpIJEnrjngLtsUK/VNnq80GvTI2WtELlDq5jNr30uPVBnKDZnNQZkUJMyFmEnmQAnMGslD6U1rrcxEZpuy/6cFtrllOHvwMeHeP0NwTGR2ai8WY0i3oAFTLioxL0DSzGeAy+1WzoYD5FFCc7I4C1v17md+LpFPZLaTGGvce783SM4m2K42u50GNoQdg9KBnynu3eoOj</vt:lpwstr>
  </property>
  <property fmtid="{D5CDD505-2E9C-101B-9397-08002B2CF9AE}" pid="45" name="x1ye=6">
    <vt:lpwstr>ckYRq5BKXDPihkWaEBKD9ed+2K4U+pEbcbpNcA7eE+MF9wSVjq4Cw9XWLpHIt7sAMyGqYcZBH2IwXu3nXs+FE1GcBihr8EUbEWlX0jpJ0kfbX7Mjiz55Ye6fZiCL6nSFYve7OkBgwTTkno0wZSt+U1y49xrUyPP0wvZcLoB5D9Vx6gVq6p2smrhXTsTPY6dTqU2WjwQa0Y7PkkyzKx651W8Kt3VmUw+eyKt9q9QI056lFsE5Jobl1gjVaDX/RRV</vt:lpwstr>
  </property>
  <property fmtid="{D5CDD505-2E9C-101B-9397-08002B2CF9AE}" pid="46" name="x1ye=7">
    <vt:lpwstr>f0cSKVLb3+3z3mZul6ANgIL3PYQun4L1M9ulDVFRqeQfxq8sUBci7P0QjFJlOL6Gmi2BEPVNMaHjCR+1z40SzZer6VcIcPX1gyjK1CRYkQjFsmsh5FTbjh4OPV+9ip/hc4R3F2nOowW7yhK23CDQhT7mUGbFMgF4qa2BvLzl6Q52yTOz6AYxYXP+0iatENfA4LzJ4ESaMXRlecJIWgxFJCdM4H4jXWN2uQZIc6ociSRdekIcNVSS4SBj49jNjaT</vt:lpwstr>
  </property>
  <property fmtid="{D5CDD505-2E9C-101B-9397-08002B2CF9AE}" pid="47" name="x1ye=8">
    <vt:lpwstr>SCFQS08ABrIlvnI2H03GoXn7faZ3stgMTQpgr7yfQhCTUOtKZe2RDaMyurcsYfjGOG8lM+Zz+ecaldqCVa4nKKv6Qym+hUFujKkHjYIRWBPAiGSJ0ws1mZvUQcCwZKDtK8bbhMiJ4fPBqRW/pqMkk8DdCQM8+qoelTFyGroV3YQ+U+UkJKrGDGT6CCU597iT28LbXrzOoSVF053sF6I0ljYQAmF8oN+nHRzNv/xgAAxZUKpJxRtRZs52qQw99x0</vt:lpwstr>
  </property>
  <property fmtid="{D5CDD505-2E9C-101B-9397-08002B2CF9AE}" pid="48" name="x1ye=9">
    <vt:lpwstr>CBSkjLfkPLLiOHv+ST9C9xhOChYI0hwhZgQ4SBxlfOaN59bASR4sZY6zhILNyoUF4GrLyMESzimp/OBcQFqWhxoc/qZvbZjJxbdj7b93v18jCeCKSiuB7WlHIJwWqx87lupHxSFv9ErzKhPZpO9m0AALGrlq5VnQqvA8ZmuzATguZS3TnAFPmYASwCP5XbDO8TXRo2N44mKCw8tnMELyStGIK9z3yCbdkGvMSwNCQlJCffB9M4KGp2mI4OSI3jl</vt:lpwstr>
  </property>
</Properties>
</file>