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F79B992" w14:textId="77777777" w:rsidR="00F570F4" w:rsidRDefault="00BA2065">
      <w:pPr>
        <w:pStyle w:val="div"/>
        <w:shd w:val="clear" w:color="auto" w:fill="FFFFFF"/>
        <w:spacing w:line="260" w:lineRule="atLeast"/>
        <w:jc w:val="center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color w:val="4A4A4A"/>
          <w:sz w:val="20"/>
          <w:szCs w:val="20"/>
        </w:rPr>
        <w:drawing>
          <wp:inline distT="0" distB="0" distL="0" distR="0" wp14:anchorId="5AEF05CD" wp14:editId="1EBE790B">
            <wp:extent cx="636919" cy="635977"/>
            <wp:effectExtent l="0" t="0" r="0" b="0"/>
            <wp:docPr id="100002" name="Picture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26355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919" cy="6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180B" w14:textId="77777777" w:rsidR="00F570F4" w:rsidRDefault="00BA2065">
      <w:pPr>
        <w:pStyle w:val="divname"/>
        <w:shd w:val="clear" w:color="auto" w:fill="FFFFFF"/>
        <w:rPr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  <w:sz w:val="52"/>
          <w:szCs w:val="52"/>
        </w:rPr>
        <w:t>Shawney Lamberth</w:t>
      </w:r>
    </w:p>
    <w:p w14:paraId="0F94172B" w14:textId="3BF5BC7F" w:rsidR="00F570F4" w:rsidRDefault="00080DD0">
      <w:pPr>
        <w:pStyle w:val="divaddress"/>
        <w:shd w:val="clear" w:color="auto" w:fill="FFFFFF"/>
        <w:spacing w:before="100"/>
        <w:rPr>
          <w:rFonts w:ascii="Palatino Linotype" w:eastAsia="Palatino Linotype" w:hAnsi="Palatino Linotype" w:cs="Palatino Linotype"/>
          <w:color w:val="4A4A4A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7 States Ave Midlothian, TX 76065</w:t>
      </w:r>
      <w:r w:rsidR="00BA2065">
        <w:rPr>
          <w:rStyle w:val="sprtr"/>
          <w:rFonts w:ascii="Palatino Linotype" w:eastAsia="Palatino Linotype" w:hAnsi="Palatino Linotype" w:cs="Palatino Linotype"/>
          <w:color w:val="4A4A4A"/>
        </w:rPr>
        <w:t> | </w:t>
      </w:r>
      <w:r w:rsidR="00BA2065">
        <w:rPr>
          <w:rStyle w:val="sprtrsprtr"/>
          <w:rFonts w:ascii="Palatino Linotype" w:eastAsia="Palatino Linotype" w:hAnsi="Palatino Linotype" w:cs="Palatino Linotype"/>
          <w:color w:val="4A4A4A"/>
        </w:rPr>
        <w:t> | </w:t>
      </w:r>
      <w:r w:rsidR="00BA2065">
        <w:rPr>
          <w:rFonts w:ascii="Palatino Linotype" w:eastAsia="Palatino Linotype" w:hAnsi="Palatino Linotype" w:cs="Palatino Linotype"/>
          <w:color w:val="4A4A4A"/>
        </w:rPr>
        <w:t xml:space="preserve"> </w:t>
      </w:r>
      <w:r w:rsidR="0010265D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lamberthshawney@yahoo.com</w:t>
      </w:r>
      <w:r w:rsidR="00BA2065">
        <w:rPr>
          <w:rStyle w:val="sprtr"/>
          <w:rFonts w:ascii="Palatino Linotype" w:eastAsia="Palatino Linotype" w:hAnsi="Palatino Linotype" w:cs="Palatino Linotype"/>
          <w:color w:val="4A4A4A"/>
        </w:rPr>
        <w:t> | </w:t>
      </w:r>
      <w:r w:rsidR="00BA2065">
        <w:rPr>
          <w:rStyle w:val="sprtrsprtr"/>
          <w:rFonts w:ascii="Palatino Linotype" w:eastAsia="Palatino Linotype" w:hAnsi="Palatino Linotype" w:cs="Palatino Linotype"/>
          <w:color w:val="4A4A4A"/>
        </w:rPr>
        <w:t> | </w:t>
      </w:r>
      <w:r w:rsidR="00BA2065">
        <w:rPr>
          <w:rFonts w:ascii="Palatino Linotype" w:eastAsia="Palatino Linotype" w:hAnsi="Palatino Linotype" w:cs="Palatino Linotype"/>
          <w:color w:val="4A4A4A"/>
        </w:rPr>
        <w:t xml:space="preserve"> </w:t>
      </w:r>
      <w:r w:rsidR="0010265D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Cell: 210-843-7888</w:t>
      </w:r>
    </w:p>
    <w:p w14:paraId="3F4996CD" w14:textId="1E093A59" w:rsidR="00F570F4" w:rsidRDefault="0010265D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>Objective</w:t>
      </w:r>
      <w:r w:rsidR="00BA2065"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 xml:space="preserve">   </w:t>
      </w:r>
      <w:r w:rsidR="00BA2065"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 w:rsidR="00BA2065"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052B0992" w14:textId="3766E171" w:rsidR="00F570F4" w:rsidRDefault="00BA2065">
      <w:pPr>
        <w:pStyle w:val="p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Compassionate </w:t>
      </w:r>
      <w:r w:rsidR="0010265D">
        <w:rPr>
          <w:rFonts w:ascii="Palatino Linotype" w:eastAsia="Palatino Linotype" w:hAnsi="Palatino Linotype" w:cs="Palatino Linotype"/>
          <w:color w:val="4A4A4A"/>
          <w:sz w:val="20"/>
          <w:szCs w:val="20"/>
        </w:rPr>
        <w:t>new graduate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with 2 1/2 years of clinical experience</w:t>
      </w:r>
      <w:r w:rsidR="0010265D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seeking an internship position in the operation room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. </w:t>
      </w:r>
    </w:p>
    <w:p w14:paraId="5F1AEA5F" w14:textId="2796A89B" w:rsidR="00F570F4" w:rsidRDefault="0010265D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>Education and Certifications</w:t>
      </w:r>
      <w:r w:rsidR="00BA2065"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 xml:space="preserve">   </w:t>
      </w:r>
      <w:r w:rsidR="00BA2065"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 w:rsidR="00BA2065"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table"/>
        <w:tblW w:w="0" w:type="auto"/>
        <w:tblInd w:w="5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18"/>
        <w:gridCol w:w="5418"/>
      </w:tblGrid>
      <w:tr w:rsidR="00F570F4" w14:paraId="733BA118" w14:textId="77777777">
        <w:tc>
          <w:tcPr>
            <w:tcW w:w="541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BAD1235" w14:textId="77777777" w:rsidR="00F570F4" w:rsidRPr="00D72F87" w:rsidRDefault="00D72F87" w:rsidP="0010265D">
            <w:pPr>
              <w:pStyle w:val="divdocumentulli"/>
              <w:spacing w:line="260" w:lineRule="atLeast"/>
              <w:rPr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</w:pPr>
            <w:r w:rsidRPr="00D72F87">
              <w:rPr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  <w:t>2014-Present</w:t>
            </w:r>
          </w:p>
          <w:p w14:paraId="355668B7" w14:textId="37314B28" w:rsidR="00D72F87" w:rsidRDefault="00D72F87" w:rsidP="00D72F87">
            <w:pPr>
              <w:pStyle w:val="divdocumentulli"/>
              <w:numPr>
                <w:ilvl w:val="0"/>
                <w:numId w:val="10"/>
              </w:numPr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D72F87">
              <w:rPr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  <w:t>Bachelor of Science in Nursing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May 2019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br/>
              <w:t xml:space="preserve">Tarleton State University, Stephenville, </w:t>
            </w:r>
            <w:r w:rsidR="007629B8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Texas</w:t>
            </w:r>
          </w:p>
          <w:p w14:paraId="756C53DC" w14:textId="77777777" w:rsidR="00D72F87" w:rsidRPr="00D72F87" w:rsidRDefault="00D72F87" w:rsidP="00D72F87">
            <w:pPr>
              <w:pStyle w:val="divdocumentulli"/>
              <w:spacing w:line="260" w:lineRule="atLeast"/>
              <w:rPr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</w:pPr>
            <w:r w:rsidRPr="00D72F87">
              <w:rPr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  <w:t>Certifications</w:t>
            </w:r>
          </w:p>
          <w:p w14:paraId="47FC1A8A" w14:textId="5332CF4C" w:rsidR="00D72F87" w:rsidRDefault="00D72F87" w:rsidP="00D72F87">
            <w:pPr>
              <w:pStyle w:val="divdocumentulli"/>
              <w:numPr>
                <w:ilvl w:val="0"/>
                <w:numId w:val="10"/>
              </w:numPr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</w:t>
            </w:r>
            <w:r w:rsidR="00C60A8A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LS 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Certified </w:t>
            </w:r>
          </w:p>
          <w:p w14:paraId="38A1497D" w14:textId="42AFDE5E" w:rsidR="00D72F87" w:rsidRPr="00D72F87" w:rsidRDefault="00D72F87" w:rsidP="00D72F87">
            <w:pPr>
              <w:pStyle w:val="divdocumentulli"/>
              <w:numPr>
                <w:ilvl w:val="0"/>
                <w:numId w:val="10"/>
              </w:numPr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OSHA Certified</w:t>
            </w:r>
          </w:p>
        </w:tc>
        <w:tc>
          <w:tcPr>
            <w:tcW w:w="541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69FEE8F3" w14:textId="57BCF62D" w:rsidR="00F570F4" w:rsidRPr="0010265D" w:rsidRDefault="00F570F4" w:rsidP="0010265D">
            <w:pPr>
              <w:pStyle w:val="divdocumentulli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</w:tr>
    </w:tbl>
    <w:p w14:paraId="76F717AE" w14:textId="0849091F" w:rsidR="00EA627B" w:rsidRDefault="00D72F87" w:rsidP="00EA627B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strike/>
          <w:color w:val="BCBFC3"/>
        </w:rPr>
      </w:pPr>
      <w:r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 xml:space="preserve">Related </w:t>
      </w:r>
      <w:r w:rsidR="00BA2065"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 xml:space="preserve">Experience   </w:t>
      </w:r>
      <w:r w:rsidR="00BA2065"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 w:rsidR="00BA2065"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047121E9" w14:textId="569E9117" w:rsidR="002F58C2" w:rsidRPr="00EF1D9D" w:rsidRDefault="00EA627B" w:rsidP="002F58C2">
      <w:pPr>
        <w:rPr>
          <w:rFonts w:ascii="Palatino Linotype" w:eastAsia="Palatino Linotype" w:hAnsi="Palatino Linotype"/>
          <w:b/>
          <w:sz w:val="20"/>
        </w:rPr>
      </w:pPr>
      <w:r w:rsidRPr="00EF1D9D">
        <w:rPr>
          <w:rFonts w:ascii="Palatino Linotype" w:eastAsia="Palatino Linotype" w:hAnsi="Palatino Linotype"/>
          <w:b/>
          <w:sz w:val="20"/>
        </w:rPr>
        <w:t>Nursing clinicals</w:t>
      </w:r>
      <w:r w:rsidR="002F58C2" w:rsidRPr="00EF1D9D">
        <w:rPr>
          <w:rFonts w:ascii="Palatino Linotype" w:eastAsia="Palatino Linotype" w:hAnsi="Palatino Linotype"/>
          <w:b/>
          <w:sz w:val="20"/>
        </w:rPr>
        <w:t>:</w:t>
      </w:r>
    </w:p>
    <w:p w14:paraId="3193C22F" w14:textId="3C23FA3B" w:rsidR="00471092" w:rsidRPr="002F58C2" w:rsidRDefault="00471092" w:rsidP="00EA627B">
      <w:pPr>
        <w:pStyle w:val="ListParagraph"/>
        <w:numPr>
          <w:ilvl w:val="0"/>
          <w:numId w:val="14"/>
        </w:numPr>
        <w:rPr>
          <w:rFonts w:eastAsia="Palatino Linotype"/>
          <w:b/>
        </w:rPr>
      </w:pPr>
      <w:r w:rsidRPr="002F58C2">
        <w:rPr>
          <w:rFonts w:ascii="Palatino Linotype" w:eastAsia="Palatino Linotype" w:hAnsi="Palatino Linotype"/>
          <w:b/>
          <w:sz w:val="20"/>
        </w:rPr>
        <w:t>Wise Health System</w:t>
      </w:r>
      <w:r w:rsidRPr="002F58C2">
        <w:rPr>
          <w:rFonts w:ascii="Palatino Linotype" w:eastAsia="Palatino Linotype" w:hAnsi="Palatino Linotype"/>
          <w:b/>
          <w:sz w:val="20"/>
        </w:rPr>
        <w:tab/>
      </w:r>
      <w:r w:rsidRPr="002F58C2">
        <w:rPr>
          <w:rFonts w:ascii="Palatino Linotype" w:eastAsia="Palatino Linotype" w:hAnsi="Palatino Linotype"/>
          <w:b/>
          <w:sz w:val="20"/>
        </w:rPr>
        <w:tab/>
      </w:r>
      <w:r w:rsidRPr="002F58C2">
        <w:rPr>
          <w:rFonts w:ascii="Palatino Linotype" w:eastAsia="Palatino Linotype" w:hAnsi="Palatino Linotype"/>
          <w:b/>
          <w:sz w:val="20"/>
        </w:rPr>
        <w:tab/>
        <w:t xml:space="preserve">Transition to Professional Nursing </w:t>
      </w:r>
      <w:r w:rsidRPr="002F58C2">
        <w:rPr>
          <w:rFonts w:ascii="Palatino Linotype" w:eastAsia="Palatino Linotype" w:hAnsi="Palatino Linotype"/>
          <w:b/>
          <w:sz w:val="20"/>
        </w:rPr>
        <w:tab/>
      </w:r>
      <w:r w:rsidRPr="002F58C2">
        <w:rPr>
          <w:rFonts w:ascii="Palatino Linotype" w:eastAsia="Palatino Linotype" w:hAnsi="Palatino Linotype"/>
          <w:b/>
          <w:sz w:val="20"/>
        </w:rPr>
        <w:tab/>
        <w:t>Spring 2019</w:t>
      </w:r>
    </w:p>
    <w:p w14:paraId="0C96AC10" w14:textId="0584E1F4" w:rsidR="00C60A8A" w:rsidRDefault="00C60A8A" w:rsidP="00C60A8A">
      <w:pPr>
        <w:pStyle w:val="ListParagraph"/>
        <w:numPr>
          <w:ilvl w:val="1"/>
          <w:numId w:val="14"/>
        </w:numPr>
        <w:rPr>
          <w:rFonts w:ascii="Palatino Linotype" w:eastAsia="Palatino Linotype" w:hAnsi="Palatino Linotype"/>
          <w:sz w:val="20"/>
          <w:szCs w:val="20"/>
        </w:rPr>
      </w:pPr>
      <w:r w:rsidRPr="002F58C2">
        <w:rPr>
          <w:rFonts w:ascii="Palatino Linotype" w:eastAsia="Palatino Linotype" w:hAnsi="Palatino Linotype"/>
          <w:sz w:val="20"/>
          <w:szCs w:val="20"/>
        </w:rPr>
        <w:t>120 hours in the Operating Room</w:t>
      </w:r>
    </w:p>
    <w:p w14:paraId="55DD0B62" w14:textId="77777777" w:rsidR="00E94518" w:rsidRPr="002F58C2" w:rsidRDefault="00E94518" w:rsidP="00E94518">
      <w:pPr>
        <w:pStyle w:val="ListParagraph"/>
        <w:ind w:left="1260"/>
        <w:rPr>
          <w:rFonts w:ascii="Palatino Linotype" w:eastAsia="Palatino Linotype" w:hAnsi="Palatino Linotype"/>
          <w:sz w:val="20"/>
          <w:szCs w:val="20"/>
        </w:rPr>
      </w:pPr>
    </w:p>
    <w:p w14:paraId="6D8AC2D7" w14:textId="0D13662F" w:rsidR="00471092" w:rsidRPr="002F58C2" w:rsidRDefault="00471092" w:rsidP="00EA627B">
      <w:pPr>
        <w:pStyle w:val="ListParagraph"/>
        <w:numPr>
          <w:ilvl w:val="0"/>
          <w:numId w:val="14"/>
        </w:numPr>
        <w:rPr>
          <w:rFonts w:eastAsia="Palatino Linotype"/>
          <w:b/>
        </w:rPr>
      </w:pPr>
      <w:r w:rsidRPr="002F58C2">
        <w:rPr>
          <w:rFonts w:ascii="Palatino Linotype" w:eastAsia="Palatino Linotype" w:hAnsi="Palatino Linotype"/>
          <w:b/>
          <w:sz w:val="20"/>
        </w:rPr>
        <w:t>Providence Hospital</w:t>
      </w:r>
      <w:r w:rsidR="00C60A8A" w:rsidRPr="002F58C2">
        <w:rPr>
          <w:rFonts w:ascii="Palatino Linotype" w:eastAsia="Palatino Linotype" w:hAnsi="Palatino Linotype"/>
          <w:b/>
          <w:sz w:val="20"/>
        </w:rPr>
        <w:tab/>
      </w:r>
      <w:r w:rsidRPr="002F58C2">
        <w:rPr>
          <w:rFonts w:ascii="Palatino Linotype" w:eastAsia="Palatino Linotype" w:hAnsi="Palatino Linotype"/>
          <w:b/>
          <w:sz w:val="20"/>
        </w:rPr>
        <w:tab/>
      </w:r>
      <w:r w:rsidRPr="002F58C2">
        <w:rPr>
          <w:rFonts w:ascii="Palatino Linotype" w:eastAsia="Palatino Linotype" w:hAnsi="Palatino Linotype"/>
          <w:b/>
          <w:sz w:val="20"/>
        </w:rPr>
        <w:tab/>
        <w:t>Leadership &amp; Management</w:t>
      </w:r>
      <w:r w:rsidRPr="002F58C2">
        <w:rPr>
          <w:rFonts w:ascii="Palatino Linotype" w:eastAsia="Palatino Linotype" w:hAnsi="Palatino Linotype"/>
          <w:b/>
          <w:sz w:val="20"/>
        </w:rPr>
        <w:tab/>
      </w:r>
      <w:r w:rsidRPr="002F58C2">
        <w:rPr>
          <w:rFonts w:ascii="Palatino Linotype" w:eastAsia="Palatino Linotype" w:hAnsi="Palatino Linotype"/>
          <w:b/>
          <w:sz w:val="20"/>
        </w:rPr>
        <w:tab/>
      </w:r>
      <w:r w:rsidRPr="002F58C2">
        <w:rPr>
          <w:rFonts w:ascii="Palatino Linotype" w:eastAsia="Palatino Linotype" w:hAnsi="Palatino Linotype"/>
          <w:b/>
          <w:sz w:val="20"/>
        </w:rPr>
        <w:tab/>
        <w:t>Fall 2018</w:t>
      </w:r>
    </w:p>
    <w:p w14:paraId="77EC430D" w14:textId="1C0A92D9" w:rsidR="00C60A8A" w:rsidRDefault="00C60A8A" w:rsidP="00C60A8A">
      <w:pPr>
        <w:pStyle w:val="ListParagraph"/>
        <w:numPr>
          <w:ilvl w:val="1"/>
          <w:numId w:val="14"/>
        </w:numPr>
        <w:rPr>
          <w:rFonts w:ascii="Palatino Linotype" w:eastAsia="Palatino Linotype" w:hAnsi="Palatino Linotype"/>
          <w:sz w:val="20"/>
          <w:szCs w:val="20"/>
        </w:rPr>
      </w:pPr>
      <w:r w:rsidRPr="002F58C2">
        <w:rPr>
          <w:rFonts w:ascii="Palatino Linotype" w:eastAsia="Palatino Linotype" w:hAnsi="Palatino Linotype"/>
          <w:sz w:val="20"/>
          <w:szCs w:val="20"/>
        </w:rPr>
        <w:t xml:space="preserve">60 Hours on a </w:t>
      </w:r>
      <w:r w:rsidR="002F58C2" w:rsidRPr="002F58C2">
        <w:rPr>
          <w:rFonts w:ascii="Palatino Linotype" w:eastAsia="Palatino Linotype" w:hAnsi="Palatino Linotype"/>
          <w:sz w:val="20"/>
          <w:szCs w:val="20"/>
        </w:rPr>
        <w:t>M</w:t>
      </w:r>
      <w:r w:rsidRPr="002F58C2">
        <w:rPr>
          <w:rFonts w:ascii="Palatino Linotype" w:eastAsia="Palatino Linotype" w:hAnsi="Palatino Linotype"/>
          <w:sz w:val="20"/>
          <w:szCs w:val="20"/>
        </w:rPr>
        <w:t>edical</w:t>
      </w:r>
      <w:r w:rsidR="002F58C2" w:rsidRPr="002F58C2">
        <w:rPr>
          <w:rFonts w:ascii="Palatino Linotype" w:eastAsia="Palatino Linotype" w:hAnsi="Palatino Linotype"/>
          <w:sz w:val="20"/>
          <w:szCs w:val="20"/>
        </w:rPr>
        <w:t>-S</w:t>
      </w:r>
      <w:r w:rsidRPr="002F58C2">
        <w:rPr>
          <w:rFonts w:ascii="Palatino Linotype" w:eastAsia="Palatino Linotype" w:hAnsi="Palatino Linotype"/>
          <w:sz w:val="20"/>
          <w:szCs w:val="20"/>
        </w:rPr>
        <w:t xml:space="preserve">urgical </w:t>
      </w:r>
      <w:r w:rsidR="002F58C2" w:rsidRPr="002F58C2">
        <w:rPr>
          <w:rFonts w:ascii="Palatino Linotype" w:eastAsia="Palatino Linotype" w:hAnsi="Palatino Linotype"/>
          <w:sz w:val="20"/>
          <w:szCs w:val="20"/>
        </w:rPr>
        <w:t>U</w:t>
      </w:r>
      <w:r w:rsidRPr="002F58C2">
        <w:rPr>
          <w:rFonts w:ascii="Palatino Linotype" w:eastAsia="Palatino Linotype" w:hAnsi="Palatino Linotype"/>
          <w:sz w:val="20"/>
          <w:szCs w:val="20"/>
        </w:rPr>
        <w:t xml:space="preserve">nit </w:t>
      </w:r>
    </w:p>
    <w:p w14:paraId="5CB05ABC" w14:textId="77777777" w:rsidR="00E94518" w:rsidRPr="002F58C2" w:rsidRDefault="00E94518" w:rsidP="00E94518">
      <w:pPr>
        <w:pStyle w:val="ListParagraph"/>
        <w:ind w:left="1260"/>
        <w:rPr>
          <w:rFonts w:ascii="Palatino Linotype" w:eastAsia="Palatino Linotype" w:hAnsi="Palatino Linotype"/>
          <w:sz w:val="20"/>
          <w:szCs w:val="20"/>
        </w:rPr>
      </w:pPr>
    </w:p>
    <w:p w14:paraId="1B71F2A9" w14:textId="4B5FA71E" w:rsidR="00471092" w:rsidRPr="002F58C2" w:rsidRDefault="00471092" w:rsidP="00EA627B">
      <w:pPr>
        <w:pStyle w:val="ListParagraph"/>
        <w:numPr>
          <w:ilvl w:val="0"/>
          <w:numId w:val="14"/>
        </w:numPr>
        <w:rPr>
          <w:rFonts w:eastAsia="Palatino Linotype"/>
          <w:b/>
        </w:rPr>
      </w:pPr>
      <w:r w:rsidRPr="002F58C2">
        <w:rPr>
          <w:rFonts w:ascii="Palatino Linotype" w:eastAsia="Palatino Linotype" w:hAnsi="Palatino Linotype"/>
          <w:b/>
          <w:sz w:val="20"/>
        </w:rPr>
        <w:t>John Peter Smith Hospital/Hillcrest</w:t>
      </w:r>
      <w:r w:rsidRPr="002F58C2">
        <w:rPr>
          <w:rFonts w:ascii="Palatino Linotype" w:eastAsia="Palatino Linotype" w:hAnsi="Palatino Linotype"/>
          <w:b/>
          <w:sz w:val="20"/>
        </w:rPr>
        <w:tab/>
        <w:t>Care of Adults with Complex Needs</w:t>
      </w:r>
      <w:r w:rsidRPr="002F58C2">
        <w:rPr>
          <w:rFonts w:ascii="Palatino Linotype" w:eastAsia="Palatino Linotype" w:hAnsi="Palatino Linotype"/>
          <w:b/>
          <w:sz w:val="20"/>
        </w:rPr>
        <w:tab/>
      </w:r>
      <w:r w:rsidRPr="002F58C2">
        <w:rPr>
          <w:rFonts w:ascii="Palatino Linotype" w:eastAsia="Palatino Linotype" w:hAnsi="Palatino Linotype"/>
          <w:b/>
          <w:sz w:val="20"/>
        </w:rPr>
        <w:tab/>
        <w:t>Spring 2018</w:t>
      </w:r>
    </w:p>
    <w:p w14:paraId="2F9AFFEB" w14:textId="4CA26120" w:rsidR="00C60A8A" w:rsidRPr="002F58C2" w:rsidRDefault="00C60A8A" w:rsidP="00C60A8A">
      <w:pPr>
        <w:pStyle w:val="ListParagraph"/>
        <w:numPr>
          <w:ilvl w:val="1"/>
          <w:numId w:val="14"/>
        </w:numPr>
        <w:rPr>
          <w:rFonts w:ascii="Palatino Linotype" w:eastAsia="Palatino Linotype" w:hAnsi="Palatino Linotype"/>
          <w:sz w:val="20"/>
          <w:szCs w:val="20"/>
        </w:rPr>
      </w:pPr>
      <w:r w:rsidRPr="002F58C2">
        <w:rPr>
          <w:rFonts w:ascii="Palatino Linotype" w:eastAsia="Palatino Linotype" w:hAnsi="Palatino Linotype"/>
          <w:sz w:val="20"/>
          <w:szCs w:val="20"/>
        </w:rPr>
        <w:t xml:space="preserve">120 hours </w:t>
      </w:r>
    </w:p>
    <w:p w14:paraId="0C74DF9F" w14:textId="083CCF2A" w:rsidR="00C60A8A" w:rsidRPr="002F58C2" w:rsidRDefault="00C60A8A" w:rsidP="00C60A8A">
      <w:pPr>
        <w:pStyle w:val="ListParagraph"/>
        <w:numPr>
          <w:ilvl w:val="2"/>
          <w:numId w:val="14"/>
        </w:numPr>
        <w:rPr>
          <w:rFonts w:ascii="Palatino Linotype" w:eastAsia="Palatino Linotype" w:hAnsi="Palatino Linotype"/>
          <w:sz w:val="20"/>
          <w:szCs w:val="20"/>
        </w:rPr>
      </w:pPr>
      <w:r w:rsidRPr="002F58C2">
        <w:rPr>
          <w:rFonts w:ascii="Palatino Linotype" w:eastAsia="Palatino Linotype" w:hAnsi="Palatino Linotype"/>
          <w:sz w:val="20"/>
          <w:szCs w:val="20"/>
        </w:rPr>
        <w:t xml:space="preserve">20 hours in the </w:t>
      </w:r>
      <w:r w:rsidR="007629B8">
        <w:rPr>
          <w:rFonts w:ascii="Palatino Linotype" w:eastAsia="Palatino Linotype" w:hAnsi="Palatino Linotype"/>
          <w:sz w:val="20"/>
          <w:szCs w:val="20"/>
        </w:rPr>
        <w:t>E</w:t>
      </w:r>
      <w:r w:rsidRPr="002F58C2">
        <w:rPr>
          <w:rFonts w:ascii="Palatino Linotype" w:eastAsia="Palatino Linotype" w:hAnsi="Palatino Linotype"/>
          <w:sz w:val="20"/>
          <w:szCs w:val="20"/>
        </w:rPr>
        <w:t xml:space="preserve">mergency </w:t>
      </w:r>
      <w:r w:rsidR="007629B8">
        <w:rPr>
          <w:rFonts w:ascii="Palatino Linotype" w:eastAsia="Palatino Linotype" w:hAnsi="Palatino Linotype"/>
          <w:sz w:val="20"/>
          <w:szCs w:val="20"/>
        </w:rPr>
        <w:t>D</w:t>
      </w:r>
      <w:r w:rsidRPr="002F58C2">
        <w:rPr>
          <w:rFonts w:ascii="Palatino Linotype" w:eastAsia="Palatino Linotype" w:hAnsi="Palatino Linotype"/>
          <w:sz w:val="20"/>
          <w:szCs w:val="20"/>
        </w:rPr>
        <w:t>epartment.</w:t>
      </w:r>
    </w:p>
    <w:p w14:paraId="387B5818" w14:textId="6B75406E" w:rsidR="00C60A8A" w:rsidRPr="002F58C2" w:rsidRDefault="002F58C2" w:rsidP="00C60A8A">
      <w:pPr>
        <w:pStyle w:val="ListParagraph"/>
        <w:numPr>
          <w:ilvl w:val="2"/>
          <w:numId w:val="14"/>
        </w:numPr>
        <w:rPr>
          <w:rFonts w:ascii="Palatino Linotype" w:eastAsia="Palatino Linotype" w:hAnsi="Palatino Linotype"/>
          <w:sz w:val="20"/>
          <w:szCs w:val="20"/>
        </w:rPr>
      </w:pPr>
      <w:r w:rsidRPr="002F58C2">
        <w:rPr>
          <w:rFonts w:ascii="Palatino Linotype" w:eastAsia="Palatino Linotype" w:hAnsi="Palatino Linotype"/>
          <w:sz w:val="20"/>
          <w:szCs w:val="20"/>
        </w:rPr>
        <w:t>3</w:t>
      </w:r>
      <w:r w:rsidR="00C60A8A" w:rsidRPr="002F58C2">
        <w:rPr>
          <w:rFonts w:ascii="Palatino Linotype" w:eastAsia="Palatino Linotype" w:hAnsi="Palatino Linotype"/>
          <w:sz w:val="20"/>
          <w:szCs w:val="20"/>
        </w:rPr>
        <w:t>0 hours in Medical ICU</w:t>
      </w:r>
    </w:p>
    <w:p w14:paraId="371AEB0E" w14:textId="0280C007" w:rsidR="00C60A8A" w:rsidRPr="002F58C2" w:rsidRDefault="002F58C2" w:rsidP="00C60A8A">
      <w:pPr>
        <w:pStyle w:val="ListParagraph"/>
        <w:numPr>
          <w:ilvl w:val="2"/>
          <w:numId w:val="14"/>
        </w:numPr>
        <w:rPr>
          <w:rFonts w:ascii="Palatino Linotype" w:eastAsia="Palatino Linotype" w:hAnsi="Palatino Linotype"/>
          <w:sz w:val="20"/>
          <w:szCs w:val="20"/>
        </w:rPr>
      </w:pPr>
      <w:r w:rsidRPr="002F58C2">
        <w:rPr>
          <w:rFonts w:ascii="Palatino Linotype" w:eastAsia="Palatino Linotype" w:hAnsi="Palatino Linotype"/>
          <w:sz w:val="20"/>
          <w:szCs w:val="20"/>
        </w:rPr>
        <w:t>3</w:t>
      </w:r>
      <w:r w:rsidR="00C60A8A" w:rsidRPr="002F58C2">
        <w:rPr>
          <w:rFonts w:ascii="Palatino Linotype" w:eastAsia="Palatino Linotype" w:hAnsi="Palatino Linotype"/>
          <w:sz w:val="20"/>
          <w:szCs w:val="20"/>
        </w:rPr>
        <w:t>0 hours in  Surgical ICU</w:t>
      </w:r>
    </w:p>
    <w:p w14:paraId="31F68E6E" w14:textId="635F2C5D" w:rsidR="00C60A8A" w:rsidRPr="002F58C2" w:rsidRDefault="00C60A8A" w:rsidP="00C60A8A">
      <w:pPr>
        <w:pStyle w:val="ListParagraph"/>
        <w:numPr>
          <w:ilvl w:val="2"/>
          <w:numId w:val="14"/>
        </w:numPr>
        <w:rPr>
          <w:rFonts w:ascii="Palatino Linotype" w:eastAsia="Palatino Linotype" w:hAnsi="Palatino Linotype"/>
          <w:sz w:val="20"/>
          <w:szCs w:val="20"/>
        </w:rPr>
      </w:pPr>
      <w:r w:rsidRPr="002F58C2">
        <w:rPr>
          <w:rFonts w:ascii="Palatino Linotype" w:eastAsia="Palatino Linotype" w:hAnsi="Palatino Linotype"/>
          <w:sz w:val="20"/>
          <w:szCs w:val="20"/>
        </w:rPr>
        <w:t xml:space="preserve">10 hours in Catherization Laboratory </w:t>
      </w:r>
    </w:p>
    <w:p w14:paraId="4B86CF23" w14:textId="2512EC4F" w:rsidR="002F58C2" w:rsidRDefault="002F58C2" w:rsidP="002F58C2">
      <w:pPr>
        <w:pStyle w:val="ListParagraph"/>
        <w:numPr>
          <w:ilvl w:val="2"/>
          <w:numId w:val="14"/>
        </w:numPr>
        <w:rPr>
          <w:rFonts w:ascii="Palatino Linotype" w:eastAsia="Palatino Linotype" w:hAnsi="Palatino Linotype"/>
          <w:sz w:val="20"/>
          <w:szCs w:val="20"/>
        </w:rPr>
      </w:pPr>
      <w:r w:rsidRPr="002F58C2">
        <w:rPr>
          <w:rFonts w:ascii="Palatino Linotype" w:eastAsia="Palatino Linotype" w:hAnsi="Palatino Linotype"/>
          <w:sz w:val="20"/>
          <w:szCs w:val="20"/>
        </w:rPr>
        <w:t>20 hours on Cardiac Care Unit</w:t>
      </w:r>
    </w:p>
    <w:p w14:paraId="62006A70" w14:textId="06645920" w:rsidR="007629B8" w:rsidRDefault="007629B8" w:rsidP="002F58C2">
      <w:pPr>
        <w:pStyle w:val="ListParagraph"/>
        <w:numPr>
          <w:ilvl w:val="2"/>
          <w:numId w:val="14"/>
        </w:numPr>
        <w:rPr>
          <w:rFonts w:ascii="Palatino Linotype" w:eastAsia="Palatino Linotype" w:hAnsi="Palatino Linotype"/>
          <w:sz w:val="20"/>
          <w:szCs w:val="20"/>
        </w:rPr>
      </w:pPr>
      <w:r>
        <w:rPr>
          <w:rFonts w:ascii="Palatino Linotype" w:eastAsia="Palatino Linotype" w:hAnsi="Palatino Linotype"/>
          <w:sz w:val="20"/>
          <w:szCs w:val="20"/>
        </w:rPr>
        <w:t>10 hours in Post Anesthesia Care Unit</w:t>
      </w:r>
    </w:p>
    <w:p w14:paraId="2EC8C842" w14:textId="77777777" w:rsidR="00E94518" w:rsidRPr="002F58C2" w:rsidRDefault="00E94518" w:rsidP="00E94518">
      <w:pPr>
        <w:pStyle w:val="ListParagraph"/>
        <w:ind w:left="1980"/>
        <w:rPr>
          <w:rFonts w:ascii="Palatino Linotype" w:eastAsia="Palatino Linotype" w:hAnsi="Palatino Linotype"/>
          <w:sz w:val="20"/>
          <w:szCs w:val="20"/>
        </w:rPr>
      </w:pPr>
    </w:p>
    <w:p w14:paraId="797519EE" w14:textId="20538B2F" w:rsidR="00471092" w:rsidRPr="002F58C2" w:rsidRDefault="00471092" w:rsidP="00EA627B">
      <w:pPr>
        <w:pStyle w:val="ListParagraph"/>
        <w:numPr>
          <w:ilvl w:val="0"/>
          <w:numId w:val="14"/>
        </w:numPr>
        <w:rPr>
          <w:rFonts w:eastAsia="Palatino Linotype"/>
          <w:b/>
        </w:rPr>
      </w:pPr>
      <w:r w:rsidRPr="002F58C2">
        <w:rPr>
          <w:rFonts w:ascii="Palatino Linotype" w:eastAsia="Palatino Linotype" w:hAnsi="Palatino Linotype"/>
          <w:b/>
          <w:sz w:val="20"/>
        </w:rPr>
        <w:t>Cooks Children’s Medical Center</w:t>
      </w:r>
      <w:r w:rsidRPr="002F58C2">
        <w:rPr>
          <w:rFonts w:ascii="Palatino Linotype" w:eastAsia="Palatino Linotype" w:hAnsi="Palatino Linotype"/>
          <w:b/>
          <w:sz w:val="20"/>
        </w:rPr>
        <w:tab/>
      </w:r>
      <w:r w:rsidRPr="002F58C2">
        <w:rPr>
          <w:rFonts w:ascii="Palatino Linotype" w:eastAsia="Palatino Linotype" w:hAnsi="Palatino Linotype"/>
          <w:b/>
          <w:sz w:val="20"/>
        </w:rPr>
        <w:tab/>
        <w:t>Care of Infants &amp; Children</w:t>
      </w:r>
      <w:r w:rsidRPr="002F58C2">
        <w:rPr>
          <w:rFonts w:ascii="Palatino Linotype" w:eastAsia="Palatino Linotype" w:hAnsi="Palatino Linotype"/>
          <w:b/>
          <w:sz w:val="20"/>
        </w:rPr>
        <w:tab/>
      </w:r>
      <w:r w:rsidRPr="002F58C2">
        <w:rPr>
          <w:rFonts w:ascii="Palatino Linotype" w:eastAsia="Palatino Linotype" w:hAnsi="Palatino Linotype"/>
          <w:b/>
          <w:sz w:val="20"/>
        </w:rPr>
        <w:tab/>
      </w:r>
      <w:r w:rsidRPr="002F58C2">
        <w:rPr>
          <w:rFonts w:ascii="Palatino Linotype" w:eastAsia="Palatino Linotype" w:hAnsi="Palatino Linotype"/>
          <w:b/>
          <w:sz w:val="20"/>
        </w:rPr>
        <w:tab/>
        <w:t>Spring 2018</w:t>
      </w:r>
    </w:p>
    <w:p w14:paraId="400F5E39" w14:textId="67B76151" w:rsidR="002F58C2" w:rsidRDefault="002F58C2" w:rsidP="002F58C2">
      <w:pPr>
        <w:pStyle w:val="ListParagraph"/>
        <w:numPr>
          <w:ilvl w:val="1"/>
          <w:numId w:val="14"/>
        </w:numPr>
        <w:rPr>
          <w:rFonts w:ascii="Palatino Linotype" w:eastAsia="Palatino Linotype" w:hAnsi="Palatino Linotype"/>
          <w:sz w:val="20"/>
          <w:szCs w:val="20"/>
        </w:rPr>
      </w:pPr>
      <w:r w:rsidRPr="002F58C2">
        <w:rPr>
          <w:rFonts w:ascii="Palatino Linotype" w:eastAsia="Palatino Linotype" w:hAnsi="Palatino Linotype"/>
          <w:sz w:val="20"/>
          <w:szCs w:val="20"/>
        </w:rPr>
        <w:t>8 hours on Pediatric Respiratory Unit</w:t>
      </w:r>
    </w:p>
    <w:p w14:paraId="011D5C5D" w14:textId="77777777" w:rsidR="00E94518" w:rsidRPr="002F58C2" w:rsidRDefault="00E94518" w:rsidP="00E94518">
      <w:pPr>
        <w:pStyle w:val="ListParagraph"/>
        <w:ind w:left="1260"/>
        <w:rPr>
          <w:rFonts w:ascii="Palatino Linotype" w:eastAsia="Palatino Linotype" w:hAnsi="Palatino Linotype"/>
          <w:sz w:val="20"/>
          <w:szCs w:val="20"/>
        </w:rPr>
      </w:pPr>
    </w:p>
    <w:p w14:paraId="5B5A9CC1" w14:textId="1CD8C952" w:rsidR="002F58C2" w:rsidRPr="00EF1D9D" w:rsidRDefault="002F58C2" w:rsidP="002F58C2">
      <w:pPr>
        <w:pStyle w:val="ListParagraph"/>
        <w:numPr>
          <w:ilvl w:val="0"/>
          <w:numId w:val="14"/>
        </w:numPr>
        <w:rPr>
          <w:rFonts w:ascii="Palatino Linotype" w:eastAsia="Palatino Linotype" w:hAnsi="Palatino Linotype"/>
          <w:b/>
          <w:sz w:val="20"/>
        </w:rPr>
      </w:pPr>
      <w:r w:rsidRPr="00EF1D9D">
        <w:rPr>
          <w:rFonts w:ascii="Palatino Linotype" w:eastAsia="Palatino Linotype" w:hAnsi="Palatino Linotype"/>
          <w:b/>
          <w:sz w:val="20"/>
        </w:rPr>
        <w:t xml:space="preserve">Providence Hospital </w:t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  <w:t>Leadership &amp; Management</w:t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  <w:t>Spring 2018</w:t>
      </w:r>
    </w:p>
    <w:p w14:paraId="2CA02BE1" w14:textId="5E6CF988" w:rsidR="002F58C2" w:rsidRDefault="002F58C2" w:rsidP="00E94518">
      <w:pPr>
        <w:pStyle w:val="ListParagraph"/>
        <w:numPr>
          <w:ilvl w:val="1"/>
          <w:numId w:val="14"/>
        </w:numPr>
        <w:rPr>
          <w:rFonts w:ascii="Palatino Linotype" w:eastAsia="Palatino Linotype" w:hAnsi="Palatino Linotype"/>
          <w:sz w:val="20"/>
        </w:rPr>
      </w:pPr>
      <w:r w:rsidRPr="00EF1D9D">
        <w:rPr>
          <w:rFonts w:ascii="Palatino Linotype" w:eastAsia="Palatino Linotype" w:hAnsi="Palatino Linotype"/>
          <w:sz w:val="20"/>
        </w:rPr>
        <w:t>72 hours on Neurological Medical-Surgical Unit</w:t>
      </w:r>
    </w:p>
    <w:p w14:paraId="15ADB485" w14:textId="77777777" w:rsidR="00E94518" w:rsidRPr="00E94518" w:rsidRDefault="00E94518" w:rsidP="00E94518">
      <w:pPr>
        <w:pStyle w:val="ListParagraph"/>
        <w:ind w:left="1260"/>
        <w:rPr>
          <w:rFonts w:ascii="Palatino Linotype" w:eastAsia="Palatino Linotype" w:hAnsi="Palatino Linotype"/>
          <w:sz w:val="20"/>
        </w:rPr>
      </w:pPr>
    </w:p>
    <w:p w14:paraId="0577921D" w14:textId="02EA331F" w:rsidR="00471092" w:rsidRPr="00EF1D9D" w:rsidRDefault="00471092" w:rsidP="002F58C2">
      <w:pPr>
        <w:pStyle w:val="ListParagraph"/>
        <w:numPr>
          <w:ilvl w:val="0"/>
          <w:numId w:val="14"/>
        </w:numPr>
        <w:rPr>
          <w:rFonts w:eastAsia="Palatino Linotype"/>
          <w:b/>
        </w:rPr>
      </w:pPr>
      <w:r w:rsidRPr="00EF1D9D">
        <w:rPr>
          <w:rFonts w:ascii="Palatino Linotype" w:eastAsia="Palatino Linotype" w:hAnsi="Palatino Linotype"/>
          <w:b/>
          <w:sz w:val="20"/>
        </w:rPr>
        <w:t>Hug</w:t>
      </w:r>
      <w:r w:rsidR="006C6A7C">
        <w:rPr>
          <w:rFonts w:ascii="Palatino Linotype" w:eastAsia="Palatino Linotype" w:hAnsi="Palatino Linotype"/>
          <w:b/>
          <w:sz w:val="20"/>
        </w:rPr>
        <w:t>u</w:t>
      </w:r>
      <w:r w:rsidRPr="00EF1D9D">
        <w:rPr>
          <w:rFonts w:ascii="Palatino Linotype" w:eastAsia="Palatino Linotype" w:hAnsi="Palatino Linotype"/>
          <w:b/>
          <w:sz w:val="20"/>
        </w:rPr>
        <w:t>ley Memorial Hospital</w:t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  <w:t>Maternal &amp; Newborn Nursing</w:t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  <w:t>Fall 2017</w:t>
      </w:r>
    </w:p>
    <w:p w14:paraId="504309A9" w14:textId="683995AB" w:rsidR="00E94518" w:rsidRDefault="002F58C2" w:rsidP="00E94518">
      <w:pPr>
        <w:pStyle w:val="ListParagraph"/>
        <w:numPr>
          <w:ilvl w:val="1"/>
          <w:numId w:val="14"/>
        </w:numPr>
        <w:rPr>
          <w:rFonts w:ascii="Palatino Linotype" w:eastAsia="Palatino Linotype" w:hAnsi="Palatino Linotype"/>
          <w:sz w:val="20"/>
        </w:rPr>
      </w:pPr>
      <w:r w:rsidRPr="00EF1D9D">
        <w:rPr>
          <w:rFonts w:ascii="Palatino Linotype" w:eastAsia="Palatino Linotype" w:hAnsi="Palatino Linotype"/>
          <w:sz w:val="20"/>
        </w:rPr>
        <w:t xml:space="preserve">24 hours on a labor and </w:t>
      </w:r>
      <w:r w:rsidR="007629B8">
        <w:rPr>
          <w:rFonts w:ascii="Palatino Linotype" w:eastAsia="Palatino Linotype" w:hAnsi="Palatino Linotype"/>
          <w:sz w:val="20"/>
        </w:rPr>
        <w:t>D</w:t>
      </w:r>
      <w:r w:rsidRPr="00EF1D9D">
        <w:rPr>
          <w:rFonts w:ascii="Palatino Linotype" w:eastAsia="Palatino Linotype" w:hAnsi="Palatino Linotype"/>
          <w:sz w:val="20"/>
        </w:rPr>
        <w:t>elivery unit</w:t>
      </w:r>
    </w:p>
    <w:p w14:paraId="5C2B9810" w14:textId="77777777" w:rsidR="00E94518" w:rsidRPr="00E94518" w:rsidRDefault="00E94518" w:rsidP="00E94518">
      <w:pPr>
        <w:pStyle w:val="ListParagraph"/>
        <w:ind w:left="1260"/>
        <w:rPr>
          <w:rFonts w:ascii="Palatino Linotype" w:eastAsia="Palatino Linotype" w:hAnsi="Palatino Linotype"/>
          <w:sz w:val="20"/>
        </w:rPr>
      </w:pPr>
    </w:p>
    <w:p w14:paraId="5E40D5D0" w14:textId="061CFE90" w:rsidR="00471092" w:rsidRPr="00EF1D9D" w:rsidRDefault="00471092" w:rsidP="00471092">
      <w:pPr>
        <w:pStyle w:val="ListParagraph"/>
        <w:numPr>
          <w:ilvl w:val="0"/>
          <w:numId w:val="14"/>
        </w:numPr>
        <w:rPr>
          <w:rFonts w:eastAsia="Palatino Linotype"/>
          <w:b/>
        </w:rPr>
      </w:pPr>
      <w:r w:rsidRPr="00EF1D9D">
        <w:rPr>
          <w:rFonts w:ascii="Palatino Linotype" w:eastAsia="Palatino Linotype" w:hAnsi="Palatino Linotype"/>
          <w:b/>
          <w:sz w:val="20"/>
        </w:rPr>
        <w:t>Texas Health Resources Stephenville</w:t>
      </w:r>
      <w:r w:rsidRPr="00EF1D9D">
        <w:rPr>
          <w:rFonts w:ascii="Palatino Linotype" w:eastAsia="Palatino Linotype" w:hAnsi="Palatino Linotype"/>
          <w:b/>
          <w:sz w:val="20"/>
        </w:rPr>
        <w:tab/>
        <w:t xml:space="preserve">Care of Adults </w:t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  <w:t>Fall 2017</w:t>
      </w:r>
    </w:p>
    <w:p w14:paraId="32B01B94" w14:textId="0BB003C4" w:rsidR="002F58C2" w:rsidRPr="00E94518" w:rsidRDefault="002F58C2" w:rsidP="00E94518">
      <w:pPr>
        <w:pStyle w:val="ListParagraph"/>
        <w:numPr>
          <w:ilvl w:val="1"/>
          <w:numId w:val="14"/>
        </w:numPr>
        <w:rPr>
          <w:rFonts w:ascii="Palatino Linotype" w:eastAsia="Palatino Linotype" w:hAnsi="Palatino Linotype"/>
          <w:sz w:val="20"/>
        </w:rPr>
      </w:pPr>
      <w:r w:rsidRPr="00EF1D9D">
        <w:rPr>
          <w:rFonts w:ascii="Palatino Linotype" w:eastAsia="Palatino Linotype" w:hAnsi="Palatino Linotype"/>
          <w:sz w:val="20"/>
        </w:rPr>
        <w:t>36 hours on a Medical-Surgical unit</w:t>
      </w:r>
    </w:p>
    <w:p w14:paraId="4146FAF5" w14:textId="0F757E8C" w:rsidR="002F58C2" w:rsidRDefault="002F58C2" w:rsidP="002F58C2">
      <w:pPr>
        <w:pStyle w:val="ListParagraph"/>
        <w:numPr>
          <w:ilvl w:val="1"/>
          <w:numId w:val="14"/>
        </w:numPr>
        <w:rPr>
          <w:rFonts w:ascii="Palatino Linotype" w:eastAsia="Palatino Linotype" w:hAnsi="Palatino Linotype"/>
          <w:sz w:val="20"/>
        </w:rPr>
      </w:pPr>
      <w:r w:rsidRPr="00EF1D9D">
        <w:rPr>
          <w:rFonts w:ascii="Palatino Linotype" w:eastAsia="Palatino Linotype" w:hAnsi="Palatino Linotype"/>
          <w:sz w:val="20"/>
        </w:rPr>
        <w:t>12 hours in the Operating Room</w:t>
      </w:r>
    </w:p>
    <w:p w14:paraId="29848772" w14:textId="77777777" w:rsidR="00E94518" w:rsidRPr="00EF1D9D" w:rsidRDefault="00E94518" w:rsidP="00E94518">
      <w:pPr>
        <w:pStyle w:val="ListParagraph"/>
        <w:ind w:left="1260"/>
        <w:rPr>
          <w:rFonts w:ascii="Palatino Linotype" w:eastAsia="Palatino Linotype" w:hAnsi="Palatino Linotype"/>
          <w:sz w:val="20"/>
        </w:rPr>
      </w:pPr>
    </w:p>
    <w:p w14:paraId="539D9230" w14:textId="381BE2A4" w:rsidR="00471092" w:rsidRPr="00EF1D9D" w:rsidRDefault="00471092" w:rsidP="00471092">
      <w:pPr>
        <w:pStyle w:val="ListParagraph"/>
        <w:numPr>
          <w:ilvl w:val="0"/>
          <w:numId w:val="14"/>
        </w:numPr>
        <w:rPr>
          <w:rFonts w:ascii="Palatino Linotype" w:eastAsia="Palatino Linotype" w:hAnsi="Palatino Linotype"/>
          <w:b/>
          <w:sz w:val="20"/>
        </w:rPr>
      </w:pPr>
      <w:r w:rsidRPr="00EF1D9D">
        <w:rPr>
          <w:rFonts w:ascii="Palatino Linotype" w:eastAsia="Palatino Linotype" w:hAnsi="Palatino Linotype"/>
          <w:b/>
          <w:sz w:val="20"/>
        </w:rPr>
        <w:t xml:space="preserve">Providence Hospital </w:t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  <w:t>Foundation of Nursing Care</w:t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  <w:t>Spring 2017</w:t>
      </w:r>
    </w:p>
    <w:p w14:paraId="6EC8F846" w14:textId="2B970303" w:rsidR="007D3594" w:rsidRPr="007629B8" w:rsidRDefault="002F58C2" w:rsidP="00C60A8A">
      <w:pPr>
        <w:pStyle w:val="ListParagraph"/>
        <w:numPr>
          <w:ilvl w:val="1"/>
          <w:numId w:val="14"/>
        </w:numPr>
        <w:rPr>
          <w:rFonts w:ascii="Palatino Linotype" w:eastAsia="Palatino Linotype" w:hAnsi="Palatino Linotype"/>
          <w:sz w:val="20"/>
        </w:rPr>
      </w:pPr>
      <w:r>
        <w:rPr>
          <w:rFonts w:ascii="Palatino Linotype" w:eastAsia="Palatino Linotype" w:hAnsi="Palatino Linotype"/>
          <w:sz w:val="20"/>
        </w:rPr>
        <w:t>18 hours on a Medical-Surgical Uni</w:t>
      </w:r>
      <w:r w:rsidR="007629B8">
        <w:rPr>
          <w:rFonts w:ascii="Palatino Linotype" w:eastAsia="Palatino Linotype" w:hAnsi="Palatino Linotype"/>
          <w:sz w:val="20"/>
        </w:rPr>
        <w:t>t</w:t>
      </w:r>
      <w:bookmarkStart w:id="0" w:name="_GoBack"/>
      <w:bookmarkEnd w:id="0"/>
    </w:p>
    <w:sectPr w:rsidR="007D3594" w:rsidRPr="007629B8">
      <w:pgSz w:w="12240" w:h="15840"/>
      <w:pgMar w:top="500" w:right="700" w:bottom="5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FEFA75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2C0C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ACE5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3C77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54AE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50CC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DE6D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DCA2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4686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964D8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DC03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D8CA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B692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6474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8EDC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1823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CC5D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38F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D229B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1412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58A2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BCAF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E0B6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3811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4C8F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525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CAD9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AB47C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44B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702E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9A37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DED5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F204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D09B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36E4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94EA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FA027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F851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32BF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E0ED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44A2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F8C7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D69F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600F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EE2A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B089D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0AB3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CE49C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8AEC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0C53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AA50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ECC0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7422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B0FE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7C44CA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8A22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606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5468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D8F2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DE6B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C6DC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BC8A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B466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DDA91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F885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A45F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D42D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FAC7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A6BB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4606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4C0B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6868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FABE15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1454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926A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2260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EA6D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82FE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824C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84A0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3AE3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7A60DAD"/>
    <w:multiLevelType w:val="hybridMultilevel"/>
    <w:tmpl w:val="B6A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81A6A"/>
    <w:multiLevelType w:val="hybridMultilevel"/>
    <w:tmpl w:val="03E8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D4CAE"/>
    <w:multiLevelType w:val="hybridMultilevel"/>
    <w:tmpl w:val="CD30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42206"/>
    <w:multiLevelType w:val="hybridMultilevel"/>
    <w:tmpl w:val="FE687044"/>
    <w:lvl w:ilvl="0" w:tplc="DD1E551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F7447"/>
    <w:multiLevelType w:val="hybridMultilevel"/>
    <w:tmpl w:val="AFB2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A12C7"/>
    <w:multiLevelType w:val="hybridMultilevel"/>
    <w:tmpl w:val="FBA6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12677"/>
    <w:multiLevelType w:val="hybridMultilevel"/>
    <w:tmpl w:val="3A842AE4"/>
    <w:lvl w:ilvl="0" w:tplc="DD1E551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3"/>
  </w:num>
  <w:num w:numId="11">
    <w:abstractNumId w:val="14"/>
  </w:num>
  <w:num w:numId="12">
    <w:abstractNumId w:val="9"/>
  </w:num>
  <w:num w:numId="13">
    <w:abstractNumId w:val="11"/>
  </w:num>
  <w:num w:numId="14">
    <w:abstractNumId w:val="15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0F4"/>
    <w:rsid w:val="00080DD0"/>
    <w:rsid w:val="0010265D"/>
    <w:rsid w:val="002F58C2"/>
    <w:rsid w:val="00471092"/>
    <w:rsid w:val="006C6A7C"/>
    <w:rsid w:val="007629B8"/>
    <w:rsid w:val="007D3594"/>
    <w:rsid w:val="00BA2065"/>
    <w:rsid w:val="00C60A8A"/>
    <w:rsid w:val="00D72F87"/>
    <w:rsid w:val="00E94518"/>
    <w:rsid w:val="00EA627B"/>
    <w:rsid w:val="00EF1D9D"/>
    <w:rsid w:val="00F5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8AFB"/>
  <w15:docId w15:val="{970F8B73-32C3-4469-80D3-4582530C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260" w:lineRule="atLeast"/>
    </w:pPr>
    <w:rPr>
      <w:color w:val="4A4A4A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divname">
    <w:name w:val="div_name"/>
    <w:basedOn w:val="div"/>
    <w:pPr>
      <w:spacing w:line="760" w:lineRule="atLeast"/>
      <w:jc w:val="center"/>
    </w:pPr>
    <w:rPr>
      <w:b/>
      <w:bCs/>
      <w:caps/>
      <w:color w:val="4A4A4A"/>
      <w:sz w:val="52"/>
      <w:szCs w:val="52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</w:style>
  <w:style w:type="character" w:customStyle="1" w:styleId="sprtrsprtr">
    <w:name w:val="sprtr + sprtr"/>
    <w:basedOn w:val="DefaultParagraphFont"/>
    <w:rPr>
      <w:vanish/>
    </w:rPr>
  </w:style>
  <w:style w:type="paragraph" w:customStyle="1" w:styleId="divdocumentsection">
    <w:name w:val="div_document_section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Pr>
      <w:b/>
      <w:bCs/>
      <w:sz w:val="24"/>
      <w:szCs w:val="24"/>
      <w:shd w:val="clear" w:color="auto" w:fill="FFFFFF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paragraph" w:customStyle="1" w:styleId="spanpaddedline">
    <w:name w:val="span_paddedline"/>
    <w:basedOn w:val="spanParagraph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singlecolumnulli">
    <w:name w:val="div_document_parlrColmn_singlecolumn_ul_li"/>
    <w:basedOn w:val="Normal"/>
    <w:pPr>
      <w:pBdr>
        <w:bottom w:val="none" w:sz="0" w:space="2" w:color="auto"/>
      </w:pBdr>
    </w:pPr>
  </w:style>
  <w:style w:type="character" w:customStyle="1" w:styleId="font">
    <w:name w:val="font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egree">
    <w:name w:val="degree"/>
    <w:basedOn w:val="DefaultParagraphFont"/>
    <w:rPr>
      <w:b/>
      <w:bCs/>
    </w:rPr>
  </w:style>
  <w:style w:type="character" w:styleId="Hyperlink">
    <w:name w:val="Hyperlink"/>
    <w:basedOn w:val="DefaultParagraphFont"/>
    <w:uiPriority w:val="99"/>
    <w:unhideWhenUsed/>
    <w:rsid w:val="0010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6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6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Shawney  Lamberth</vt:lpstr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Shawney  Lamberth</dc:title>
  <dc:subject/>
  <dc:creator>Shawney Lamberth</dc:creator>
  <cp:keywords/>
  <dc:description/>
  <cp:lastModifiedBy>Shawney Lamberth</cp:lastModifiedBy>
  <cp:revision>4</cp:revision>
  <dcterms:created xsi:type="dcterms:W3CDTF">2019-01-17T17:36:00Z</dcterms:created>
  <dcterms:modified xsi:type="dcterms:W3CDTF">2019-03-05T20:29:00Z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TC4AAB+LCAAAAAAABAAVmDWirVgQRQdEgFvQAe7uZLjLxWH0/X5KgNSpLQuOwxmcoThUQEQSYwiewRgIgTiK5Xia4nHBXAp66/Jf99OBpT74LhcczYDLb5t/ncjXp1Lh065R9ePR8a6MWf6uR4Uu+NosqugSJ4I3WDLDc/rl/CJs9FKddsJDIE4DuoN7jbzuMxLJAdDgrLxyA7CGsEK+eql08vQ1AdCm7kd3Y9Qv2U4U11yro065hiLDULeO+Uk</vt:lpwstr>
  </property>
  <property fmtid="{D5CDD505-2E9C-101B-9397-08002B2CF9AE}" pid="3" name="x1ye=1">
    <vt:lpwstr>EDFd6toXwN8hNmxJlEJs5jdjCffoMLMmnY3tKkWaCh08a8yxhaLW1zYGRwDdjKDjMP76YTPcmbx7AYQ8PhLAOkyzF2YthvEvj5Ex+7/hXLrFh1ttyMXK57WU9GgRKan5EPtCtWfOSyXS1oB6dno1QRUyGodlnSo5WgBUF+o7cdJwo905QeoCbVLs6w4yANwuwHrWtk6yuvbbGBMwvxXQE/LEKLbrN8nI38BsuXIV6VZntQ8UAeyRdFIOxmIAXfJ</vt:lpwstr>
  </property>
  <property fmtid="{D5CDD505-2E9C-101B-9397-08002B2CF9AE}" pid="4" name="x1ye=10">
    <vt:lpwstr>aVIZJ99VWuGp/CUsxCVhjxIzl3ruQAXJE/+3bQRyL/6tzc2ulYIeDuJ86mL19yhV7dSBoS3ucLGeqD+5Ns2WKgs0ZLLykWAa9oh8Xu8DlmvSB6sBcVFNLn+G+LuFhP8pFbUwlVbouAbxz63nPdSw1wD4llgW5XWpzD/CQhgq/ZgEP4w9T06MLD9EhY0NhJDMCyyqld+4v4Dq+IcTEakVjJo6W1QFwzEX06S5/ro3SpQr/7bW1BpBjVHqsQZm/wO</vt:lpwstr>
  </property>
  <property fmtid="{D5CDD505-2E9C-101B-9397-08002B2CF9AE}" pid="5" name="x1ye=11">
    <vt:lpwstr>fBvZxm0ttcUaghI5GatxeeEUT9PU8+DZRSa+S4lOWXNSm3UbDUHLXwzhB3Y89F2YUzrHpBkigHNU9BtFB2jXUVzUE4K9pZI1SOr41kCrugVrF4WzbXxdGMTBkTy/oIT9162CqMs7MQINgXKKy39pSrYPe3K8G8LAt+gWjL2dzo25tv9tJKKj9PhrbufuFGlY5y2qxCAtlTkeTiFOva6QFP/tTT9HjCTvmqZyzZb/LWrphj+5n0H9p/6cFS4R0/J</vt:lpwstr>
  </property>
  <property fmtid="{D5CDD505-2E9C-101B-9397-08002B2CF9AE}" pid="6" name="x1ye=12">
    <vt:lpwstr>BKFO2r85WTAXszSuZsA+ZDFIEsq7zbiLqi22pCPgKzwmgDXvneZUdaYO0ciKVXUdnOA0krgnXnkw+WIqgIhrJIc5hx3aFNZ3dd2D9JuR0ZUwmSbbTpVZi+ruNk14O6vTpD5QivTlfasJpsrz4AIMNbBmo+x+LGum/fUADtlFjWn0Q420qe5BZ6FIcwvtVqnBxtcH+o4d7PcNw9IlaOhlMXcluVBMafXBCqxJOvZM1VI1TDGc0qRCnhGeBiyxIy0</vt:lpwstr>
  </property>
  <property fmtid="{D5CDD505-2E9C-101B-9397-08002B2CF9AE}" pid="7" name="x1ye=13">
    <vt:lpwstr>ZIl3tLDD97Gat8vGE8yJtMYi0fpoOlJjvpevRSQ8u5akLtoB7QS/EX/jxtxG2N51TUgTtGGvSQbrNeE+Tg2CsiWxf2ucZMgSB6FQZtVTqh0snyCVOWjxC06Mi+Zt7vlEZow/KgHY76EFiRhJaoYtO6+CmsJdcBKNQeaGkRuMQbcAm3q7tNcE4OwjB8C+WU1+klgwb8GiRWG0PNYXj1P2ldlI9TDrvEE1avXEQBmWm247eX7y0gqemaGMPTV3mjf</vt:lpwstr>
  </property>
  <property fmtid="{D5CDD505-2E9C-101B-9397-08002B2CF9AE}" pid="8" name="x1ye=14">
    <vt:lpwstr>jTY9mcR6VeHZhQPBVOOb04CY6r0zpqEcKaso0QuEWSAbKRTbFifDPhx1vlavjsDNTMDUVIqolEoaiB7pO7WKKGMznpsfyKeqQnPgi4RCxnYioNy78x369VtQMGDvD7iohqn9X4HeCYCglM5vcTvfMEkCXD1wumYQ0sP7qbd6i1aCso2xKm9zHKqMJL3VvPf9vRtVxBOhwq293hAMghWxDATqX4h5Z1VUs0TCek+rdEZPyKnIOKf4XJXdJ2Wzegb</vt:lpwstr>
  </property>
  <property fmtid="{D5CDD505-2E9C-101B-9397-08002B2CF9AE}" pid="9" name="x1ye=15">
    <vt:lpwstr>rfbJ80/4IPp3xR5shyC9wT5IjbTFELzAHv/sUTn1gcEEfnsfd54ldQzllmlhcwyh82Uh5+4pUDe5TXLZ1ebMhw63eLNL4q6c5uVfzZ1ASJcTEQE2tj5F3PqLX/WUGmpx9nZ41UeW/e1vJbkQOfIVa2H93ozUTaBjZfEHxI5kBsQ74/jvc2MhdEwHiPHfE3DyUSGqpy/dPy2+pi7zY9o+uni9KaYhGwHG248aX1MBlzER4ZW4CO3V9c6K3Z+kXOz</vt:lpwstr>
  </property>
  <property fmtid="{D5CDD505-2E9C-101B-9397-08002B2CF9AE}" pid="10" name="x1ye=16">
    <vt:lpwstr>6mlg/1yqEBGAmF4M3pMPt32dYj0aopuafo56oMk5mZYA8TP770oJwEKdOTt+LuzBh+Qr9WGruB/L4ApDMmWPJNMDtK1zVqiG23DWYTa/AdYiQuuiha0qMSWsg8nZzGNLJp/ovyvcvDPOiVaGz64FJKPNYH91nuqoJneQ7Rp5JtCCNmExyrh4LynNGpsb3ZQ/tLdyuUnioe8vZXRG18SY8Zqmn/ZjF1sR0TzMZ0SzsOrHelJidt8TrR435gi7sdI</vt:lpwstr>
  </property>
  <property fmtid="{D5CDD505-2E9C-101B-9397-08002B2CF9AE}" pid="11" name="x1ye=17">
    <vt:lpwstr>JxO8I0iPh/cWorbghKxExU94YJeWubhWpQUiNsV2qhiOqdogPONXuezhMrup9NLJswWJdx3KCC7dg+kDjL/xNwfubgeSN5YCqv1/Q3D9MWErtt7tuxjBpveJ/LP+7Erg1WiCK7cUSn/UE+o1IEeqTgzDpYyXxsAy9KKEg58L9m8NiH/5B0aNzNjjklg4pbqDwktSbZgqUtHA2IYn1WjUQj8cneOIk/y6J9nyk4PC/W9hXllPM2x213DqcZaNZeX</vt:lpwstr>
  </property>
  <property fmtid="{D5CDD505-2E9C-101B-9397-08002B2CF9AE}" pid="12" name="x1ye=18">
    <vt:lpwstr>b6Z0IgszXD5AZ+wUs6moq9zAwEHv16ebzCRljBLwbdDA0SD4UKA1hjoAclj2Uti4oTyA567v2gohI98Jd2FWl8m/G6HEjdmmB+7dUqIBIyqEHIYmgLDHm/d8g4Jb9U5pqeG7HAoeNkgU8I0nX/oG8XnX/MsfqS3SvNpLn5uDfZaZCH8n2kQ2w7q9G/p5CuztuLx4Y81ya9ZUyQK/r47h0RuSCou1HDKSJtlhxcAeqQVlhtI83VWXPEYQrrxJZvQ</vt:lpwstr>
  </property>
  <property fmtid="{D5CDD505-2E9C-101B-9397-08002B2CF9AE}" pid="13" name="x1ye=19">
    <vt:lpwstr>f6bA1cDp3OrV8IY3xWg2neKbNqbaUknNEb0eBfqjvXdIcRrTDEtClXFdvrXUkWz+r6zFZcXekesj3XjWzjCbMdevTbzCbj5tEEhtYjB1P79GkHA0l854i4m+2aU1Z5Ax1VB/Qt484k+1qibbvsr0lyPNAbCH8VfzKpBWTgonJn+7D7VIqRw7WyzJeFs+2fuj8tDpW+9bxclPFizHXrGAQIUcyDbua4H4/PXAyO383Rl6i1RJwbCaH4c2VhCBC2i</vt:lpwstr>
  </property>
  <property fmtid="{D5CDD505-2E9C-101B-9397-08002B2CF9AE}" pid="14" name="x1ye=2">
    <vt:lpwstr>5mr3wl/qB4GP9ZMq1Y1gRSReybUhV4sdgZG2WtuOZQu7Pk6EYKpQ/Xgkaa3fJgcm13RUWKgEIrei7OpqU1JnYxq/XEb6+xYUkcuaHjxM2dnb2779tJTHYOEKiweXaLAfzUrJGSgglU9dv2vzoM4c18MiolOru7e+PgXgqImotfU4K3WZ1QADivb+EYY8sC4Iu4dm1lpcjQwQhj7zQmZ5rJgb6+vgsDPaI8WgYYIen8Ox+G3OQa20qz/RayaHacl</vt:lpwstr>
  </property>
  <property fmtid="{D5CDD505-2E9C-101B-9397-08002B2CF9AE}" pid="15" name="x1ye=20">
    <vt:lpwstr>1r/nnLhuW0sgQ7uTc19NviAePNvSS3PPcJK26GgupySa3DNsOC3PbD15K1F3tZ0lD9ScuLbeVvkF3TeyuMA6JhZebtFO1xLptqfmma3xD7JV88aYkvqpY2ANipSteFNGANSF2Wli8SbMxF+chauaTkTdRWgWA+hUekbezeiZAn3whSTX7flA8lCTQsFlHwDiaaQA5/RwM/UbfYPDCqL7AENI4EhFUqDHciQ75e32xzpnLyUv43bz6A+xBBkt4WW</vt:lpwstr>
  </property>
  <property fmtid="{D5CDD505-2E9C-101B-9397-08002B2CF9AE}" pid="16" name="x1ye=21">
    <vt:lpwstr>/mBXA+IO7BaFVSI2MFSWbVepkK7UzYfRkjrzihZU4TfQ/hHWlzGJA5/ejp+CkKKXveQ1p0ohOSgIAi4d1Ohb/hnHNfnvOkTExTseWZ3PkzXkywQexZdKfGQOpz93+ttBjDBQJ1CaX7UbhbPxRObF0RTnCYIAUaJUIB/3DMNll2kdXPuZWg+bUym2NeBy2Fafc2YFZmo6aRhhh6JRSaD8rBe4DEgBJTSfv1QQC6WiHn3kz/jwyCrXq+OtMPH1pyw</vt:lpwstr>
  </property>
  <property fmtid="{D5CDD505-2E9C-101B-9397-08002B2CF9AE}" pid="17" name="x1ye=22">
    <vt:lpwstr>7Y4FgwUwkpqd3hWEfODQP9hfzTEgy8fzuXxeXgalyisb9V/gFVzZt8uVYeCkqA2XHsb35d9gxgyjtmx0TrcLBpHe2p0TRyQxtV8KzU0uYT7fGoR6SlwNbRfWyP6PwrpZvkwlX+l+19xjSP/JW7420i+yMcNlqWCd4Pp14qUAOaEwDxe0IoPcJXcUqHEyyQkV6QoPlREfRlRBB3BXHs4idJlBEDe9NUP/EavNpV7TQVUCb1XnJL+P1nqO7c76scb</vt:lpwstr>
  </property>
  <property fmtid="{D5CDD505-2E9C-101B-9397-08002B2CF9AE}" pid="18" name="x1ye=23">
    <vt:lpwstr>COhBOeOEYv6NTu5Y9Ok2XaMkVj5PtOjE4WwIZKADR04mKR3S/xU0HcgdACd5gQInXJrsBLT1eVVMkT4Z5bdrb9jSMvRLy6Zjn1DesDSSy6w48mhHFU6V9EK7jrDNHboat5U3X+uWiwyMzIOHh5KblK4I0YPauy5+WK6LLYWb/BZLw46q92/q3eap8jOGZP66/WjWZ/TT1hsy0Cib7b570RaNj2jejk0Jn0kDiGH/LkvEPQKwK2hvfhiYa2pE5dJ</vt:lpwstr>
  </property>
  <property fmtid="{D5CDD505-2E9C-101B-9397-08002B2CF9AE}" pid="19" name="x1ye=24">
    <vt:lpwstr>ECp+bCNRlna/BqlJQqHM6KrrUeKKfwKwl9iowBm6K8KV03UerApI5ec6pcU2/8ySDUhoxleQTO2RA1uePK4ZCmy+MYis9wx3QG/4pnWVf4w2ywWVy4jTttHkJTtAosElc9Syah8OTJsrY2wCFFGNzgKpN88It1lV7KP7XEKMfqsOxXoGPO4Mm2CU/9VvGs0pWoINEXlENspjJWDEA1jsL6ZCch8puUQrSP8sEx1bmd8amFy04PrW3NwY+V3pL3O</vt:lpwstr>
  </property>
  <property fmtid="{D5CDD505-2E9C-101B-9397-08002B2CF9AE}" pid="20" name="x1ye=25">
    <vt:lpwstr>kMHg7NzqeyLjeWNFCNPxzbXlIuQNt2S0FEwFI5/epyxiJfOevpNCSG2yEWaLXu4j48DbbiyOUxpwDFqGyQY3y7GL+1BBf5ztJtv69ucf8EfFW+MnXZZD3DrlCHWLDWAbYj8LOEw4NP6kz/ux8PQvCfusa6OMXbCBZd03/MHGwgTEu0P6ciYjP5cQHVR2EFLMGJCzwAnZ0084AZ5HT3oCUGXFxk5X4PxLLNTbcL7smkNDYdsTKiwer/mRw4oo0dV</vt:lpwstr>
  </property>
  <property fmtid="{D5CDD505-2E9C-101B-9397-08002B2CF9AE}" pid="21" name="x1ye=26">
    <vt:lpwstr>mrlOfOQk/0BzDoMvxiFOBYRvp4ZnFrFPLMZBfXH13At8huKLwmTw1l1E/cSNpuNs4dWSw7GrOT9JcsRcBeNOByMjoxHXOh6uOdgCueqOxux3G7anyFbSyD/pQeBHkdwBCcuqQ3ePBfrhxbYNX56cBoEfJv6khH6pEGNvRDM9acHv4SF9sY64JV3eGVdd2UWBNqNIM/Fo4MnXtOQWBNdYZOpfHO2GoiPxeNQnci+4WExJpiiovWET/w/fSvA7PDS</vt:lpwstr>
  </property>
  <property fmtid="{D5CDD505-2E9C-101B-9397-08002B2CF9AE}" pid="22" name="x1ye=27">
    <vt:lpwstr>RwWb6EyArROOzbosjO3rccBGH4XlkFgsJPWKeEC31PwZsn3vaCAWKiMj50/WwkF8HmRuXiv66LEdnKz5QUNQNVZ2O4F8aNa45eo41XX9PjXlEDVzAZNZtGPM2wyRP447AcbQxvVoCc+uE+HUdXlHeBJlU4sSEosm3F7RtpTPuLwqK5/w6dNN9iW9kPIOvdrPH516tSDHZpHWhw0YBP0kkgAYIBvD6NjjJkh5Z6mAesvsD7MZPuWJiKHWE9Ic2AS</vt:lpwstr>
  </property>
  <property fmtid="{D5CDD505-2E9C-101B-9397-08002B2CF9AE}" pid="23" name="x1ye=28">
    <vt:lpwstr>IPqF7brQGilzjDxFUhQ7vibLXADuIa/WQ5k3Iz/dY+htL1lc+KMnNp7nXFFgC2k4H2Gly6o/w0QyV2bH7oSYAPgVj/Tnjb9tdhufj0Q92iEQy2KZX3g1RAuf7GuJAl52mJK2Nmt4ySv0tNHf0mNhIFJ2zTg6AHNm4+2LE4P2NWFiYAg/G21F2hAC1mhNO5gNQU7TKNfNbRRfTVooj69gefkZwB/U2Om6+eRq9dhAC34J7gG1d/dPwoia+daDsck</vt:lpwstr>
  </property>
  <property fmtid="{D5CDD505-2E9C-101B-9397-08002B2CF9AE}" pid="24" name="x1ye=29">
    <vt:lpwstr>iktjf/t2siYqSRKo6GksmCZD1fJcWWAH4rvAVs0D9eSESUSgIJrBLGDk0J70X7Cf3+xcqvJUs9/TbCwya13pQHvATKJPy3FuoES8FQajMJfp7ZK4mVtPF1y40qTXf1kVGhWNS/PtKns/OgtzqBqlwvSZQeyQaPZdjDGPnBscw88qggCqTJUo6TyNLrT++sU0pakhj1bNf/RE84sJTTAx1zeKRW/DuUNXayLqlp4lGvsdZGavlxbJX6Om5YWDsqo</vt:lpwstr>
  </property>
  <property fmtid="{D5CDD505-2E9C-101B-9397-08002B2CF9AE}" pid="25" name="x1ye=3">
    <vt:lpwstr>kCgdWLUZOwVWvpdtYqnX7pNYGJcMe0fwcG60HXIPIm6OYtRdNfhcpeQoTckV7GqeXn25aNKQoQKqoyW7rtyjrPMPDX1Uv3MSrwwCNgGRJECJbU3e/TAQP+xlp2IotIjtXzC+KDLLBBele/s0hVxE9ucKThTdUBzjWAmDc+lsqblK/Kse4QMzXySfhPESkZWrunzjvwp4WvEPdQl+Osg4lleBMkaE+1IHL6lrUuLm3OuPvGhKspYswxyR4EF1i6+</vt:lpwstr>
  </property>
  <property fmtid="{D5CDD505-2E9C-101B-9397-08002B2CF9AE}" pid="26" name="x1ye=30">
    <vt:lpwstr>6Yi9venorQQxk++Xs8bhhE9cxrLEHpTaSUhQEvVHzo1bn7MGQQY3ducxZ/dMeAFDSsNa4vsRLSxLsoefhb1ZubA21LdMBaVwHd7MtyxpuohdU5i+/3yOQr9ABhkjLgNUqAMQKQFDKa0jh7e9Jq+lWAfSM0xN+5aJt70odHNcdNpQJxNOocdGzCanfJjTJtvCNd6GnAXF90jAuxfOF4HASV3N4HLOt9uF4bFvZhkgPqypvJb9DYX+Zwb3VAhkRV2</vt:lpwstr>
  </property>
  <property fmtid="{D5CDD505-2E9C-101B-9397-08002B2CF9AE}" pid="27" name="x1ye=31">
    <vt:lpwstr>UZW7lv/8HGDJ7WaLRaSy9zkYxEzS0a1MyeM4nqCJpZ5JXuGQzXP8Rdr22Hw2wqY4ZsM5AD/ppyTKo15Pzo4UGoAJEnzUWdAFdFWtVJoyUGdGDMjNMn9HugFTGkKQFdSWqyUSPpUiecXzJO1iKK90r9OIfNKC07UtwzIY/gaFUzAn005OFKzjyQD1w7lZeju8jogbf4e2Q7yBBNyCMYmQskMlzCmwHl49NdKVB9qRF3Aar+rmquGpsXiEdRrH5CQ</vt:lpwstr>
  </property>
  <property fmtid="{D5CDD505-2E9C-101B-9397-08002B2CF9AE}" pid="28" name="x1ye=32">
    <vt:lpwstr>UN5pkHRCUsHb+JZF4p4uDaRbb+ePXq0UhdWlUJL4r3Ygl9wLSvB0MlIGVR6yGuee5LQ3ITEq4EQnoNKF/u7nxQRWHyan+zqxH1egne7tRHr84XRWvQ6C3tPTJqcnFI9/LBlznakCdndcUkFLTda5+E5I35tUlZvHZkDMHHps5XVhVT8iJSfQIhvvSTOrbqIQSr1nBx8Im52NvUpE9QbaVxqwfC44vWBxzlKP+yHQItlLJhXcE6mMUyXs+FbeRlr</vt:lpwstr>
  </property>
  <property fmtid="{D5CDD505-2E9C-101B-9397-08002B2CF9AE}" pid="29" name="x1ye=33">
    <vt:lpwstr>ioAh/yBBhg3a8uPPIFfbXY9+fGfRb0CXcXJjK7qLwTphSJX92YOdZCa6T+Be7uB9g43IerSxcZZ+/gFJYT+EAsBY0GnO381NUTzMzQJbjWiBkJOjFjml+xJwH46QYriiY6pOFwQy1yC0v4DxoGQBXO77i5A4MVMHgrowlIbbnk2tSwCmOHfMS/hmUz+91G6ACVhiHy+QNXUiwL2Bt7hy+s8FPasqgfcF3Hv+DqVn2QB1BaWve4iRTKD2bxoL4wy</vt:lpwstr>
  </property>
  <property fmtid="{D5CDD505-2E9C-101B-9397-08002B2CF9AE}" pid="30" name="x1ye=34">
    <vt:lpwstr>rDilWnxxdeUS45hUW5EYcGg3oh3v9cFGnLLIsik2pf+6KOSoRZKWEqUVkj2WatyJK51BQ1flu/v6WXJUEDLwnp9Jz/e9yXjfPGs+5dwmaahmFibePo/5Q6+TTvTSrmulS2ZV5JJfjDuHECaye7+KyjZbuG3uFof0V+rt4NExrgiOyemTREnYpfLKEP+8fwGNFIGB08bYr1FqXBZ+T047RTq0iE6GkVHstSCNUA8y8lSY2aXOwo4MVnBTMcFGJPC</vt:lpwstr>
  </property>
  <property fmtid="{D5CDD505-2E9C-101B-9397-08002B2CF9AE}" pid="31" name="x1ye=35">
    <vt:lpwstr>vVYfQhLHSsb8JJrNTxkNC/vYvKFK5P/WTFi+r/WIcL6AHUZbI4xERpSGB3IUXShQLFOlq8aQZ58b9dQinf5z9Xtfrl2nPv7sPQR/UcWYTm55peoY7cY/yypz7nzczp0bc6YLs3DEREl+AGdgSibphlJivhNIWXa68T07EWu/iewehdcrGBs93HQzVf1KGfo8drS3XKUJREZXYaK+quY6liXRJJnfpuAIM63BEc+FrVeixFgHLvpmBmbeI6iiCmR</vt:lpwstr>
  </property>
  <property fmtid="{D5CDD505-2E9C-101B-9397-08002B2CF9AE}" pid="32" name="x1ye=36">
    <vt:lpwstr>h8nPgUQMjzIJp1dMTGareu4XSPxxwDMIAB0WQi+ou6OS0c/fdldKxJEF9pfXzLXhQW7UXLQlosRAJ+1XQPhAM7Vb6k8lAfCFGbusZu8pj84fV2uMcO4AgtX4r+/WA0OhCncmV9lPPSt+Ok3aqLCgz8sqnkMS0a80yQD0Uywhdus7WdWVrVXUQBD7AEEWILicZ0ZQiauQ4RpNI1BwoQjWHckPqOTztuPTs8i9ZwrL0xrZ4jVDZdXqzilj4+9dfcw</vt:lpwstr>
  </property>
  <property fmtid="{D5CDD505-2E9C-101B-9397-08002B2CF9AE}" pid="33" name="x1ye=37">
    <vt:lpwstr>LKMjBURjiIS6YTchghmMGuGGtBAY2wlCts6ACBQ1mXyXcrM2yY/pnlSN16c/1hvGgTviupmp4fjlkO2RmbOMkxvdkI+4GuD3spBD5+GGu9tiXuOYxzIegq7vcDeHmaT9MmTnDhKAwQQytPIgGhDp+NwpMbNSADcVkh0u61DzdYmff/UBGFdBs/319Vk9ISynZQaQggv5ZFPugqevoHISqUmVjzKijVfx1y6D+Du9xfj7IbCIwVSr4O6vY5qgGQx</vt:lpwstr>
  </property>
  <property fmtid="{D5CDD505-2E9C-101B-9397-08002B2CF9AE}" pid="34" name="x1ye=38">
    <vt:lpwstr>cpbaq9ohUDJ+8mfP29eajWZihNDFo4qs30ZDH6E5OeLXhoroRP+lMt42HJGCSq+tK9zDt/e50KkD1++Z83xCkQ+FSuV6fZC7hwebD8/NamcMU4k4h8iwPS8rf0rwSgdssjNRbM6xvUTZzF0a3BK2/2PVSB4+DebvTUWsppa15YeFjjm50wdpPK44uqzRRqtaMJQHEaeAQNVTE3uLXSUsX/evMOz9SfQx70ZaI9B4577HJRAj2UkoP4WwN0RoZRF</vt:lpwstr>
  </property>
  <property fmtid="{D5CDD505-2E9C-101B-9397-08002B2CF9AE}" pid="35" name="x1ye=39">
    <vt:lpwstr>cmQCtJirvWfHmqbGenym8ZPgv0N4QIiCz7ToiGqONxNtuwVpIuK8E+Gkk/ZMxkrEfJSayPGbVlQGPan/0aGvd+0gT/KpvzlIJyuh/Yf0yNgmBOoc4Md/QpYzxfjHnsJ6UEj3FUm8zm9O69Qy54ql1gzEl5/fE+yNRCpS03YI5l/k34E8dC0L+zwEPtACAWyTP/aqNEZpR2q96TZmZNcNi0bY4nyKWMXf5JGx6y+Tr2BDaT3WREY05GqkREhHtqa</vt:lpwstr>
  </property>
  <property fmtid="{D5CDD505-2E9C-101B-9397-08002B2CF9AE}" pid="36" name="x1ye=4">
    <vt:lpwstr>PIYG2caDEzROUS6BgXoX2xbg95ddhhIw2rlc2h1GxVtmA1Q6zIfcN3jxA60Kp1E8aPKdqnIMtIBRZBbIKGj+jHwV20a6YUN309idlRc4sL5EO7zrze/VtWJkM5c5qaILmLsqfy6AnS1iRiYi7oUcPsm7NGAxybPzFrJQZmOBG9BsCsuqbyjBBE0B46hmJ4wS9X3Tcz5gc2xBKDZbLdkCKAZlt0zZFhMAH3Ew8d84TapgGOw2uOFgyZjcOLs9Y49</vt:lpwstr>
  </property>
  <property fmtid="{D5CDD505-2E9C-101B-9397-08002B2CF9AE}" pid="37" name="x1ye=40">
    <vt:lpwstr>fBOi2z0EwiVN1r9VrdOf4gHw+8eyE/0FXj0NcJ2vwughIEThSmnXiiseXAT6mPj6STs242FXYU/UGbW+yv76OhGz0oOOxGvlnyCmeFWCmdsE+Y79lEGgYEMT5FnwGxogTgvuv7MHKRitt239AUeCMpLAJ+n5+H5f4+n8dLN/WAMBDwxTwsDdn2t4f4fjC6ArCIX+3j6vMH9WyTkcRwSMRqMbdM9zBLX3Ioik3S6qtC3zpBudFw85GdTG9+ji6+w</vt:lpwstr>
  </property>
  <property fmtid="{D5CDD505-2E9C-101B-9397-08002B2CF9AE}" pid="38" name="x1ye=41">
    <vt:lpwstr>U8NuhaPkEWzdVnNSDDPE/Ie7RKlfC+nKpYvQzFS7YHSWpv5yzk5SeQyoRJu6jBqz8Y59EL49qKXoJInHV2NRAwCVQaiOecC+mWKiHs90edBmtCQIEeq+1jIWo/ht8k7ChIvRQdHAsr1c/tvllivhjYHf+Lfjk1bzdnklWeq0IrrLR7yKB7fYuKewsK2FDmwS1vyHiLag1XpH+xu66GmXqoUZ0QgZk2jR/BSvcDllO0EFN3fMye6mrEEfJtJ7BmL</vt:lpwstr>
  </property>
  <property fmtid="{D5CDD505-2E9C-101B-9397-08002B2CF9AE}" pid="39" name="x1ye=42">
    <vt:lpwstr>GaL7WWzH1cDxSpUskiaP2pdHW8gxwVatNhR8pAUMx0aMmX0IXXMzzqocmtEDdmyVnRtP9694ib6p/K7lL1J9Ps7Yin7Bz3/v2ns+Is+aHkviJyVUPVx+Zgbjv52Kobl1K+CHmin6YXUR7jkKjoOQ47K5bIjQ44eXo+adt4B+i44HtkPky9TTSoPSJ2HWw60pF/OrNErJYkafjlwx8kYv7jagcVv5j8yganV5E5Vu8VBXo5elcx9CKrBtgRdRQ4i</vt:lpwstr>
  </property>
  <property fmtid="{D5CDD505-2E9C-101B-9397-08002B2CF9AE}" pid="40" name="x1ye=43">
    <vt:lpwstr>x9R5HqYjsafGL7oncM027k/RTlny1VL3VzKXU2/n6qpmjg26BRQ8/S2R2UM0RSLf/3OZLnjG84ILkzdgFrGIVCVSGkg4AUt+hUaOWFYeUknbIZWJsVPlz6T+hdQdxYlFNgEVZswLPI8u4WA8t95Sn3fpPdh/Ip3y7jBWNq7iX3FqyVs91CMwwJ9OfNjUHZAXUqYSvhtmDZGejK4kZ3dTZpLI+G9rSuL149ojDW+25IxpubgHpQ/op3tKNE6iS5g</vt:lpwstr>
  </property>
  <property fmtid="{D5CDD505-2E9C-101B-9397-08002B2CF9AE}" pid="41" name="x1ye=44">
    <vt:lpwstr>hArZgO4vEP/J9fM59FVQdbrXsuUgQwnwCj2Ys9JNH/ejAuX9M9ufa0sqHGBpl3Gq3PAThINEyJfSj8781flz+7RiIzdMG2+iD5yPGeZIqpeTFDF9VAOG/mabDj00jrhLzZ2qNGaEWaHlQBffxvuk7f1sz4Qf0+CKOKhdopM1Ls8v0+Cf6SsgvL0DRq/NhDjRUX70CEAE9UVwHQ+XYn73qCDvt8Pj75QUiH/Nn9bXFtaWsR/bm0/Ifuoh0wUsol2</vt:lpwstr>
  </property>
  <property fmtid="{D5CDD505-2E9C-101B-9397-08002B2CF9AE}" pid="42" name="x1ye=45">
    <vt:lpwstr>AawfCe0PTBDi+ME6ROKZDhBvETvZzltJrjCszhP6vphrtbz3ra+THyYyy3KByvvkzsDH1NxqA9hwM9KqydLzjpmxmlsqW/0LmT0oLLHLaFydlq/n2i8LJdltky+/lrSbN/Sj7oYXh7sgG/I14PIph3OYJxXiWwtQ2lO7hwFBnf/ucljWcCpcxUubgd2d23fosi3fJ4gr49NcIG2KPeVObvq0yyNxvcjAk9nYjqJq+fs6jqO565lyKxnmUykRW4E</vt:lpwstr>
  </property>
  <property fmtid="{D5CDD505-2E9C-101B-9397-08002B2CF9AE}" pid="43" name="x1ye=46">
    <vt:lpwstr>xXbIwK3DZwIHst1ce1T2RE9yd0+Phf+6pE+jnROXi/1Ljea0KJzRkdNsVkUDQOOPlBcr7yQRG6JJfnzP2yL6RaGIwJP1yHStb+kuJL8fh6fn3Fsm6+3MRub4H7m21JRn4Pp1oiv9Hi4puVB9ZPiTcqrWQLqJ6Hlf71wve3NHXFBL1rnLQUCrnX66DRXf50O0q0sVj+d0buGFA5rCff4spx3u9Xehn6CeTQtJ0Y6P0lriK6/A96Rc/Rmv/+B4/X8</vt:lpwstr>
  </property>
  <property fmtid="{D5CDD505-2E9C-101B-9397-08002B2CF9AE}" pid="44" name="x1ye=47">
    <vt:lpwstr>hVMLgAA</vt:lpwstr>
  </property>
  <property fmtid="{D5CDD505-2E9C-101B-9397-08002B2CF9AE}" pid="45" name="x1ye=5">
    <vt:lpwstr>f66vTGgh6JDO55CzKHL8l/2TYpWgbrHvHOs3v2gi6sqqEzezFU8sSOoAOxaq4ciDHBe81r6U30OMG2G4dDVeyHUBm9Yv1LZTSS4nFfEUvttYKKgig3EQHW1loKrCwNkYj2SO7t6BLoRF72+3kB1bnbhuMyVOYTtytJiZLyu55JZEokfakQ/ftinkFWU49oau9sVaPFPOJxTH5dHlB0+RssEI5+KLRVq7XVdAr6KVpWZFF6KcY0AiHd7KCdSHYAG</vt:lpwstr>
  </property>
  <property fmtid="{D5CDD505-2E9C-101B-9397-08002B2CF9AE}" pid="46" name="x1ye=6">
    <vt:lpwstr>0bhfCIrzi/eriXyCdMsM1caaUAj0qr7C2LuqBSUVaa5apoll8dFyVUjD5wVU4CjK6J4zbN774rSo5R14MZIIgQQZbOp95+eQyW1MXQ7au07jQDR5YAG3AOhF2ghf1YXpmI9drW7/dxMIbjaPLLmWtQwCjd1lMWNWKLfLGSwd8FULIGPjEddPZmGCFCwRD5hd4uh3+ZAPjlmLcePyvjCbQIrAJwbf6Si6ASVao/2pET3c9yHsKylHV/ie54xA8mY</vt:lpwstr>
  </property>
  <property fmtid="{D5CDD505-2E9C-101B-9397-08002B2CF9AE}" pid="47" name="x1ye=7">
    <vt:lpwstr>zC0DZJpJFOigS6pDsVJld7SDEzyjpcXkyotrfz9Jg5KcIAAy+1mMucEODNhtUGm3imFQOcvEO5UTRF9w2vZJ/6OD4MD2BbLmhz+IsiaZ3DcES4FFxQWcrJTgCBEelhkRwpL2KkCpUXznIUfNhHy0Oar9OcbuIDgJpfidlmKUhUZ7Khj7EIfrpzdpFSGNF55T603fuOevbr+Z7VcGK1ujuyMutx2FFIRLrRrOcZvTmhVB78KnhknpBzmi6gK7cQN</vt:lpwstr>
  </property>
  <property fmtid="{D5CDD505-2E9C-101B-9397-08002B2CF9AE}" pid="48" name="x1ye=8">
    <vt:lpwstr>arVJF8WjLIQupLrngslzbmov7BDc22KWU8rdUDz3EjTq18Ft5uhL6tA5twb8sipPGtx4CeXz30d81ABfwmxA6j3S44jeDxj9eRAbMEjIN5oyYPpku3/7+5fWc6q2DiD5+L3TdcFTq/w+Nv3VD3p/CcOWR7IrlgPoW6vaHnSltt9/TZzbgUcfsQf6m9APa11SSBvoga26BAeoFT0Uzi2P59BU4lNgYC+B5Wcw/S4y4LytE9kn+s7IVb5kHOUASQ1</vt:lpwstr>
  </property>
  <property fmtid="{D5CDD505-2E9C-101B-9397-08002B2CF9AE}" pid="49" name="x1ye=9">
    <vt:lpwstr>jqicSPptRVHagp3CbzwhHRgvjXJjufJZGBh8E5s4zVDRGaKvn4ZiarHJAGvOrNpPXKBxz/RsOdiRrwIhS+5wmEY3xsWT8SGBNWJLBBJbVwwATryiSc2NAiworXqDeMFjBdQk+p+eHn3MzgDSaKiUb/+zCzorKZE4Dv0J0BZOrLw4QQ3r8aayazn5E5V7nyLtfUaz8uSmFQctEa2u1qvWfCkluLG/WJwObkAc1biuDKSUBm0E/JBFJBXPkv5YzF2</vt:lpwstr>
  </property>
</Properties>
</file>