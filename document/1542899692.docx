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D737C">
      <w:pPr>
        <w:spacing w:after="0" w:line="240" w:lineRule="auto"/>
        <w:rPr>
          <w:rFonts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4E80A" id=" 2" o:spid="_x0000_s1026" style="position:absolute;margin-left:72.65pt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" fillcolor="#339" stroked="f">
                <v:path arrowok="t"/>
                <w10:wrap anchorx="page" anchory="page"/>
              </v:rect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1" name="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F2A29" id=" 3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" stroked="f">
                <v:fill r:id="rId6" o:title="Narrow horizontal" recolor="t" type="tile"/>
                <v:path arrowok="t"/>
                <w10:wrap anchorx="page" anchory="page"/>
              </v:rect>
            </w:pict>
          </mc:Fallback>
        </mc:AlternateContent>
      </w:r>
    </w:p>
    <w:p w:rsidR="00000000" w:rsidRDefault="00D85270">
      <w:pPr>
        <w:tabs>
          <w:tab w:val="right" w:pos="9360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i/>
          <w:color w:val="333399"/>
          <w:sz w:val="32"/>
          <w:szCs w:val="32"/>
        </w:rPr>
        <w:t xml:space="preserve">ROXANNE SCOTT </w:t>
      </w:r>
      <w:r>
        <w:rPr>
          <w:rFonts w:eastAsia="Times New Roman" w:cs="Times New Roman"/>
          <w:sz w:val="24"/>
          <w:szCs w:val="24"/>
        </w:rPr>
        <w:tab/>
      </w:r>
      <w:r>
        <w:rPr>
          <w:rFonts w:ascii="Arial" w:eastAsia="Times New Roman" w:hAnsi="Arial" w:cs="Times New Roman"/>
          <w:i/>
        </w:rPr>
        <w:t>214-854-8860</w:t>
      </w:r>
    </w:p>
    <w:p w:rsidR="00000000" w:rsidRDefault="00D85270">
      <w:pPr>
        <w:pBdr>
          <w:top w:val="single" w:sz="4" w:space="0" w:color="auto"/>
        </w:pBdr>
        <w:tabs>
          <w:tab w:val="right" w:pos="9360"/>
        </w:tabs>
        <w:spacing w:after="0" w:line="240" w:lineRule="auto"/>
        <w:rPr>
          <w:rFonts w:ascii="Arial" w:eastAsia="Times New Roman" w:hAnsi="Arial" w:cs="Times New Roman"/>
          <w:i/>
        </w:rPr>
      </w:pPr>
      <w:r>
        <w:rPr>
          <w:rFonts w:ascii="Arial" w:eastAsia="Times New Roman" w:hAnsi="Arial" w:cs="Times New Roman"/>
          <w:i/>
        </w:rPr>
        <w:t>605 Colgate Drive  Lancaster</w:t>
      </w:r>
      <w:r>
        <w:rPr>
          <w:rFonts w:ascii="Arial" w:eastAsia="Times New Roman" w:hAnsi="Arial" w:cs="Times New Roman"/>
          <w:i/>
        </w:rPr>
        <w:t>, Texas</w:t>
      </w:r>
      <w:r>
        <w:rPr>
          <w:rFonts w:ascii="Arial" w:eastAsia="Times New Roman" w:hAnsi="Arial" w:cs="Times New Roman"/>
          <w:i/>
        </w:rPr>
        <w:t xml:space="preserve"> 75</w:t>
      </w:r>
      <w:r>
        <w:rPr>
          <w:rFonts w:ascii="Arial" w:eastAsia="Times New Roman" w:hAnsi="Arial" w:cs="Times New Roman"/>
          <w:i/>
        </w:rPr>
        <w:t>134</w:t>
      </w:r>
      <w:r>
        <w:rPr>
          <w:rFonts w:ascii="Arial" w:eastAsia="Times New Roman" w:hAnsi="Arial" w:cs="Times New Roman"/>
          <w:i/>
        </w:rPr>
        <w:tab/>
      </w:r>
      <w:r>
        <w:rPr>
          <w:rFonts w:ascii="Arial" w:eastAsia="Times New Roman" w:hAnsi="Arial" w:cs="Times New Roman"/>
        </w:rPr>
        <w:t>Roxannescott82@yahoo.com</w:t>
      </w:r>
    </w:p>
    <w:tbl>
      <w:tblPr>
        <w:tblW w:w="10545" w:type="dxa"/>
        <w:tblLook w:val="01E0" w:firstRow="1" w:lastRow="1" w:firstColumn="1" w:lastColumn="1" w:noHBand="0" w:noVBand="0"/>
      </w:tblPr>
      <w:tblGrid>
        <w:gridCol w:w="10545"/>
      </w:tblGrid>
      <w:tr w:rsidR="00000000">
        <w:tc>
          <w:tcPr>
            <w:tcW w:w="10545" w:type="dxa"/>
            <w:shd w:val="clear" w:color="auto" w:fill="auto"/>
          </w:tcPr>
          <w:p w:rsidR="00000000" w:rsidRDefault="00D85270">
            <w:pPr>
              <w:keepNext/>
              <w:spacing w:before="240"/>
              <w:outlineLvl w:val="0"/>
              <w:rPr>
                <w:rFonts w:ascii="Arial" w:hAnsi="Arial" w:cs="Arial"/>
                <w:b/>
                <w:bCs/>
                <w:kern w:val="32"/>
                <w:sz w:val="28"/>
                <w:szCs w:val="32"/>
              </w:rPr>
            </w:pPr>
            <w:r>
              <w:rPr>
                <w:rFonts w:ascii="Arial" w:hAnsi="Arial" w:cs="Arial"/>
                <w:b/>
                <w:bCs/>
                <w:kern w:val="32"/>
                <w:sz w:val="28"/>
                <w:szCs w:val="32"/>
              </w:rPr>
              <w:t>Professional Profile</w:t>
            </w:r>
          </w:p>
          <w:p w:rsidR="00000000" w:rsidRDefault="00D8527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Highly qualified professional with diverse experience poised to transition a solid background in Home Health Care Assistance to excel and</w:t>
            </w:r>
            <w:r>
              <w:rPr>
                <w:sz w:val="24"/>
                <w:szCs w:val="24"/>
              </w:rPr>
              <w:t xml:space="preserve"> function as an adept Certified </w:t>
            </w:r>
            <w:r>
              <w:rPr>
                <w:sz w:val="24"/>
                <w:szCs w:val="24"/>
              </w:rPr>
              <w:t xml:space="preserve">Medication Aide </w:t>
            </w:r>
            <w:r>
              <w:rPr>
                <w:sz w:val="24"/>
                <w:szCs w:val="24"/>
              </w:rPr>
              <w:t xml:space="preserve">and Certified </w:t>
            </w:r>
            <w:r>
              <w:rPr>
                <w:sz w:val="24"/>
                <w:szCs w:val="24"/>
              </w:rPr>
              <w:t>Nurse Assistant; offer outstanding leadership, well-developed interpersonal skills, and knowledge to deliver professional tender hearted care to patients.</w:t>
            </w:r>
          </w:p>
        </w:tc>
      </w:tr>
      <w:tr w:rsidR="00000000">
        <w:trPr>
          <w:trHeight w:val="1440"/>
        </w:trPr>
        <w:tc>
          <w:tcPr>
            <w:tcW w:w="10545" w:type="dxa"/>
            <w:shd w:val="clear" w:color="auto" w:fill="auto"/>
          </w:tcPr>
          <w:p w:rsidR="00000000" w:rsidRDefault="00D85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:rsidR="00000000" w:rsidRDefault="00D85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Terrell High school </w:t>
            </w:r>
          </w:p>
          <w:p w:rsidR="00000000" w:rsidRDefault="00D85270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Terrell</w:t>
            </w:r>
            <w:r>
              <w:rPr>
                <w:sz w:val="24"/>
                <w:szCs w:val="24"/>
              </w:rPr>
              <w:t>, Texas -  Diploma obtained</w:t>
            </w:r>
          </w:p>
          <w:p w:rsidR="00000000" w:rsidRDefault="00D85270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 xml:space="preserve">Platt College </w:t>
            </w:r>
          </w:p>
          <w:p w:rsidR="00000000" w:rsidRDefault="00D85270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Dallas, Texas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Medical Assistant 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Phlebotomy Certification – conferred 2012</w:t>
            </w:r>
          </w:p>
          <w:p w:rsidR="00000000" w:rsidRDefault="00D85270">
            <w:r>
              <w:rPr>
                <w:sz w:val="24"/>
                <w:szCs w:val="24"/>
              </w:rPr>
              <w:t>Externship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Site: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Parkland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Health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Hospital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System-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February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April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2012</w:t>
            </w:r>
            <w:r>
              <w:rPr>
                <w:sz w:val="24"/>
                <w:szCs w:val="24"/>
              </w:rPr>
              <w:t xml:space="preserve"> </w:t>
            </w:r>
          </w:p>
          <w:p w:rsidR="00000000" w:rsidRDefault="00D85270">
            <w:pPr>
              <w:ind w:left="720"/>
              <w:contextualSpacing/>
              <w:rPr>
                <w:sz w:val="24"/>
                <w:szCs w:val="24"/>
              </w:rPr>
            </w:pPr>
          </w:p>
          <w:p w:rsidR="00000000" w:rsidRDefault="00D85270">
            <w:pPr>
              <w:tabs>
                <w:tab w:val="left" w:pos="420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CNA Nursing School</w:t>
            </w:r>
          </w:p>
          <w:p w:rsidR="00000000" w:rsidRDefault="00D85270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Rockwall, Texas-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Certified</w:t>
            </w:r>
            <w:r>
              <w:rPr>
                <w:sz w:val="24"/>
                <w:szCs w:val="24"/>
              </w:rPr>
              <w:t xml:space="preserve"> Nurse Assistant Certification- conferred 2013 </w:t>
            </w:r>
          </w:p>
          <w:p w:rsidR="00000000" w:rsidRDefault="00D85270">
            <w:pPr>
              <w:rPr>
                <w:sz w:val="24"/>
                <w:szCs w:val="24"/>
              </w:rPr>
            </w:pPr>
          </w:p>
          <w:p w:rsidR="00000000" w:rsidRDefault="00D85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Remington College</w:t>
            </w:r>
          </w:p>
          <w:p w:rsidR="00000000" w:rsidRDefault="00D8527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Garland, Texas- Pharmacy Technician- conferred 2014</w:t>
            </w:r>
          </w:p>
          <w:p w:rsidR="00000000" w:rsidRDefault="00D8527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Externship Site: New Era Pharmacy- September 2014- November 2014</w:t>
            </w:r>
          </w:p>
          <w:p w:rsidR="00000000" w:rsidRDefault="00D85270">
            <w:pPr>
              <w:rPr>
                <w:sz w:val="24"/>
                <w:szCs w:val="24"/>
              </w:rPr>
            </w:pPr>
          </w:p>
          <w:p w:rsidR="00000000" w:rsidRDefault="00D85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Kaplan College</w:t>
            </w:r>
          </w:p>
          <w:p w:rsidR="00000000" w:rsidRDefault="00D8527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Dallas, Texas- Medical Assistant Diploma – conferred 201</w:t>
            </w:r>
            <w:r>
              <w:rPr>
                <w:sz w:val="24"/>
                <w:szCs w:val="24"/>
              </w:rPr>
              <w:t>5</w:t>
            </w:r>
          </w:p>
          <w:p w:rsidR="00000000" w:rsidRDefault="00D85270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Externship Site: Family Physician- May 2015- July 2015</w:t>
            </w:r>
          </w:p>
          <w:p w:rsidR="00000000" w:rsidRDefault="00D85270">
            <w:pPr>
              <w:keepNext/>
              <w:spacing w:before="24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lastRenderedPageBreak/>
              <w:t>Professional Experience</w:t>
            </w:r>
          </w:p>
          <w:p w:rsidR="006117DB" w:rsidRDefault="00A56788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Midlothian Healthcare Center….. Midlothian, Texas</w:t>
            </w:r>
          </w:p>
          <w:p w:rsidR="00086BDF" w:rsidRDefault="00086BDF">
            <w:pPr>
              <w:keepNext/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Medication Aide-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July 2018</w:t>
            </w:r>
            <w:r w:rsidR="005B71A2">
              <w:rPr>
                <w:kern w:val="32"/>
                <w:sz w:val="24"/>
                <w:szCs w:val="24"/>
              </w:rPr>
              <w:t xml:space="preserve">- Present 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Administers prescribed medications to patients and maintains related medical records under supervision of </w:t>
            </w:r>
            <w:r w:rsidR="00EC1EBA">
              <w:rPr>
                <w:kern w:val="32"/>
                <w:sz w:val="24"/>
                <w:szCs w:val="24"/>
              </w:rPr>
              <w:t>nurse</w:t>
            </w:r>
            <w:r>
              <w:rPr>
                <w:kern w:val="32"/>
                <w:sz w:val="24"/>
                <w:szCs w:val="24"/>
              </w:rPr>
              <w:t xml:space="preserve">, </w:t>
            </w:r>
            <w:r w:rsidR="00EC1EBA">
              <w:rPr>
                <w:kern w:val="32"/>
                <w:sz w:val="24"/>
                <w:szCs w:val="24"/>
              </w:rPr>
              <w:t>general duties</w:t>
            </w:r>
            <w:r>
              <w:rPr>
                <w:kern w:val="32"/>
                <w:sz w:val="24"/>
                <w:szCs w:val="24"/>
              </w:rPr>
              <w:t>: Verifies identity of patient receiving medication and records name of drug, dosage, and time of administration on specified forms or records.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Presents medication to patient and observes ingestion or other application, or administers medication, using specified procedures.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Takes vital signs or observes patient to detect response to specified types of medications and prepares report or notifies designated personnel of unexpected reactions.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Documents reasons prescribed drugs are not administered.</w:t>
            </w:r>
          </w:p>
          <w:p w:rsidR="005B71A2" w:rsidRPr="00EC1EBA" w:rsidRDefault="005B71A2" w:rsidP="00EC1EBA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May receive supply of ordered medications and apportion, mix, or assemble drugs for administration to patient. May record and restock medication inventories.</w:t>
            </w:r>
          </w:p>
          <w:p w:rsidR="00000000" w:rsidRDefault="00D85270">
            <w:pPr>
              <w:keepNext/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C</w:t>
            </w:r>
            <w:r>
              <w:rPr>
                <w:kern w:val="32"/>
                <w:sz w:val="24"/>
                <w:szCs w:val="24"/>
              </w:rPr>
              <w:t>hristian Care Center of Mesquite..... Mesquite, Texas</w:t>
            </w:r>
          </w:p>
          <w:p w:rsidR="00000000" w:rsidRDefault="00D85270">
            <w:pPr>
              <w:keepNext/>
              <w:spacing w:before="24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 xml:space="preserve">Certified </w:t>
            </w:r>
            <w:r>
              <w:rPr>
                <w:b/>
                <w:bCs/>
                <w:kern w:val="32"/>
                <w:sz w:val="24"/>
                <w:szCs w:val="24"/>
              </w:rPr>
              <w:t>Medication Aide-</w:t>
            </w:r>
            <w:r>
              <w:rPr>
                <w:kern w:val="32"/>
                <w:sz w:val="24"/>
                <w:szCs w:val="24"/>
              </w:rPr>
              <w:t xml:space="preserve"> June 2017- </w:t>
            </w:r>
            <w:r w:rsidR="006117DB">
              <w:rPr>
                <w:kern w:val="32"/>
                <w:sz w:val="24"/>
                <w:szCs w:val="24"/>
              </w:rPr>
              <w:t>June 2018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Administers prescribed medications to patients and maintains related medi</w:t>
            </w:r>
            <w:r>
              <w:rPr>
                <w:kern w:val="32"/>
                <w:sz w:val="24"/>
                <w:szCs w:val="24"/>
              </w:rPr>
              <w:t>cal records under supervision of NURSE, GENERAL DUTY : Verifies identity of patient receiving medication and records name of drug, dosage, and time of administration on specified forms or records.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Presents medication to patient and observes ingestion or o</w:t>
            </w:r>
            <w:r>
              <w:rPr>
                <w:kern w:val="32"/>
                <w:sz w:val="24"/>
                <w:szCs w:val="24"/>
              </w:rPr>
              <w:t>ther application, or administers medication, using specified procedures.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Takes vital signs or observes patient to detect response to specified types of medications and prepares report or notifies designated personnel of unexpected reactions.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Documents rea</w:t>
            </w:r>
            <w:r>
              <w:rPr>
                <w:kern w:val="32"/>
                <w:sz w:val="24"/>
                <w:szCs w:val="24"/>
              </w:rPr>
              <w:t>sons prescribed drugs are not administered.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May receive supply of ordered medications and apportion, mix, or assemble drugs for administration to patient. May record and restock medication inventories.</w:t>
            </w:r>
          </w:p>
          <w:p w:rsidR="00000000" w:rsidRDefault="00D85270">
            <w:r>
              <w:t xml:space="preserve">CC </w:t>
            </w:r>
            <w:r>
              <w:t>Young</w:t>
            </w:r>
            <w:r>
              <w:t>.... Dallas, Texas</w:t>
            </w:r>
          </w:p>
          <w:p w:rsidR="00000000" w:rsidRDefault="00D85270">
            <w:pPr>
              <w:keepNext/>
              <w:spacing w:before="78" w:after="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Nurse A</w:t>
            </w:r>
            <w:r>
              <w:rPr>
                <w:b/>
                <w:bCs/>
                <w:kern w:val="32"/>
                <w:sz w:val="24"/>
                <w:szCs w:val="24"/>
              </w:rPr>
              <w:t>ide-</w:t>
            </w:r>
            <w:r>
              <w:rPr>
                <w:kern w:val="32"/>
                <w:sz w:val="24"/>
                <w:szCs w:val="24"/>
              </w:rPr>
              <w:t>May 2</w:t>
            </w:r>
            <w:r>
              <w:rPr>
                <w:kern w:val="32"/>
                <w:sz w:val="24"/>
                <w:szCs w:val="24"/>
              </w:rPr>
              <w:t>016- April 2017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2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Assistance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residents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with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daily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chores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such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as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bathing,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grooming,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dressing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and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personal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2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Updating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RN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on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patient’s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health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status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1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Extraordinary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competency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in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supplying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appropriate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nursing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and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patient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3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Rendering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post-operative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care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and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demonstrati</w:t>
            </w:r>
            <w:r>
              <w:rPr>
                <w:kern w:val="32"/>
                <w:sz w:val="24"/>
                <w:szCs w:val="24"/>
              </w:rPr>
              <w:t>ng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expert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clinical</w:t>
            </w:r>
            <w:r>
              <w:rPr>
                <w:kern w:val="32"/>
                <w:sz w:val="24"/>
                <w:szCs w:val="24"/>
              </w:rPr>
              <w:t xml:space="preserve"> </w:t>
            </w:r>
            <w:r>
              <w:rPr>
                <w:kern w:val="32"/>
                <w:sz w:val="24"/>
                <w:szCs w:val="24"/>
              </w:rPr>
              <w:t>abilities</w:t>
            </w:r>
          </w:p>
          <w:p w:rsidR="00000000" w:rsidRDefault="00D85270">
            <w:pPr>
              <w:keepNext/>
              <w:tabs>
                <w:tab w:val="left" w:pos="920"/>
              </w:tabs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</w:p>
          <w:p w:rsidR="00000000" w:rsidRDefault="00D85270">
            <w:pPr>
              <w:keepNext/>
              <w:tabs>
                <w:tab w:val="left" w:pos="920"/>
              </w:tabs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Cottonwood Creek Healthcare Community… Richardson, Texas</w:t>
            </w:r>
          </w:p>
          <w:p w:rsidR="00000000" w:rsidRDefault="00D85270">
            <w:pPr>
              <w:keepNext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lastRenderedPageBreak/>
              <w:t>Certified Nurse Aide-</w:t>
            </w:r>
            <w:r>
              <w:rPr>
                <w:bCs/>
                <w:kern w:val="32"/>
                <w:sz w:val="24"/>
                <w:szCs w:val="24"/>
              </w:rPr>
              <w:t>December 2015-</w:t>
            </w:r>
            <w:r>
              <w:rPr>
                <w:bCs/>
                <w:kern w:val="32"/>
                <w:sz w:val="24"/>
                <w:szCs w:val="24"/>
              </w:rPr>
              <w:t>April 2016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residents with daily chores such as bathing, grooming, dressing and personal 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</w:t>
            </w:r>
            <w:r>
              <w:rPr>
                <w:bCs/>
                <w:kern w:val="32"/>
                <w:sz w:val="24"/>
                <w:szCs w:val="24"/>
              </w:rPr>
              <w:t>ient’s health status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Extraordinary competency in supplying appropriate nursing and patient 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</w:t>
            </w:r>
            <w:r>
              <w:rPr>
                <w:bCs/>
                <w:kern w:val="32"/>
                <w:sz w:val="24"/>
                <w:szCs w:val="24"/>
              </w:rPr>
              <w:t>ng expert clinical abilities</w:t>
            </w:r>
          </w:p>
          <w:p w:rsidR="00000000" w:rsidRDefault="00D85270">
            <w:pPr>
              <w:tabs>
                <w:tab w:val="left" w:pos="925"/>
              </w:tabs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I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Terrell HealthCare Center… Terrell, Texas</w:t>
            </w:r>
          </w:p>
          <w:p w:rsidR="00000000" w:rsidRDefault="00D85270">
            <w:pPr>
              <w:tabs>
                <w:tab w:val="left" w:pos="1800"/>
                <w:tab w:val="left" w:pos="7380"/>
              </w:tabs>
              <w:rPr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Nurse Aide</w:t>
            </w:r>
            <w:r>
              <w:rPr>
                <w:bCs/>
                <w:kern w:val="32"/>
                <w:sz w:val="24"/>
                <w:szCs w:val="24"/>
              </w:rPr>
              <w:t>-June 2015-August 2015</w:t>
            </w:r>
            <w:r>
              <w:rPr>
                <w:bCs/>
                <w:kern w:val="32"/>
                <w:sz w:val="24"/>
                <w:szCs w:val="24"/>
              </w:rPr>
              <w:tab/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residents with daily chores such as bathing, grooming, dressing and personal 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patient’s health status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Extraordinary competency in supplying appropriate nursing and patient 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</w:t>
            </w:r>
            <w:r>
              <w:rPr>
                <w:bCs/>
                <w:kern w:val="32"/>
                <w:sz w:val="24"/>
                <w:szCs w:val="24"/>
              </w:rPr>
              <w:t>ng</w:t>
            </w:r>
            <w:r>
              <w:rPr>
                <w:bCs/>
                <w:kern w:val="32"/>
                <w:sz w:val="24"/>
                <w:szCs w:val="24"/>
              </w:rPr>
              <w:t xml:space="preserve"> expert clinical abilities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 Nursing Care… Rockwall, Texas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Certified Nurse Aide</w:t>
            </w: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September 2014 – June 2015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000000" w:rsidRDefault="00D85270">
            <w:pPr>
              <w:pStyle w:val="ListParagraph"/>
              <w:numPr>
                <w:ilvl w:val="0"/>
                <w:numId w:val="10"/>
              </w:numPr>
              <w:tabs>
                <w:tab w:val="left" w:pos="925"/>
              </w:tabs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residents with daily chores such as bathing, groo</w:t>
            </w:r>
            <w:r>
              <w:rPr>
                <w:bCs/>
                <w:kern w:val="32"/>
                <w:sz w:val="24"/>
                <w:szCs w:val="24"/>
              </w:rPr>
              <w:t>ming, dressing and personal care</w:t>
            </w:r>
          </w:p>
          <w:p w:rsidR="00000000" w:rsidRDefault="00D85270">
            <w:pPr>
              <w:pStyle w:val="ListParagraph"/>
              <w:numPr>
                <w:ilvl w:val="0"/>
                <w:numId w:val="10"/>
              </w:num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patient’s health status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Extraor</w:t>
            </w:r>
            <w:r>
              <w:rPr>
                <w:bCs/>
                <w:kern w:val="32"/>
                <w:sz w:val="24"/>
                <w:szCs w:val="24"/>
              </w:rPr>
              <w:t>dinary competency in supplying appropriate nursing and patient care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demonstrating expert clinical abilities</w:t>
            </w:r>
          </w:p>
          <w:p w:rsidR="00000000" w:rsidRDefault="00D85270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Octaphrama</w:t>
            </w:r>
            <w:proofErr w:type="spellEnd"/>
            <w:r>
              <w:rPr>
                <w:sz w:val="24"/>
                <w:szCs w:val="24"/>
              </w:rPr>
              <w:t xml:space="preserve"> Plasma Center., Garland, Texas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Donor Floor Technician</w:t>
            </w:r>
            <w:r>
              <w:rPr>
                <w:b/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August 2014 – October 2014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Assisting Donors to s</w:t>
            </w:r>
            <w:r>
              <w:rPr>
                <w:bCs/>
                <w:kern w:val="32"/>
                <w:sz w:val="24"/>
                <w:szCs w:val="24"/>
              </w:rPr>
              <w:t>itting area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Setting up the machine for plasma use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 xml:space="preserve">Taking donors off machine  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Cleaning machines at night</w:t>
            </w:r>
          </w:p>
          <w:p w:rsidR="00000000" w:rsidRDefault="00D85270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Documenting information in computer</w:t>
            </w:r>
          </w:p>
          <w:p w:rsidR="00000000" w:rsidRDefault="00D85270">
            <w:pPr>
              <w:keepNext/>
              <w:spacing w:before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Agape Home Health Care., Mesquite, Texas</w:t>
            </w:r>
          </w:p>
          <w:p w:rsidR="00000000" w:rsidRDefault="00D85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Rockwall Nursing Center., Rockwall, Texas </w:t>
            </w:r>
          </w:p>
          <w:p w:rsidR="00000000" w:rsidRDefault="00D85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Nursing Home Caregiver</w:t>
            </w:r>
            <w:r>
              <w:rPr>
                <w:sz w:val="24"/>
                <w:szCs w:val="24"/>
              </w:rPr>
              <w:t>- Febru</w:t>
            </w:r>
            <w:r>
              <w:rPr>
                <w:sz w:val="24"/>
                <w:szCs w:val="24"/>
              </w:rPr>
              <w:t>ar</w:t>
            </w:r>
            <w:r>
              <w:rPr>
                <w:sz w:val="24"/>
                <w:szCs w:val="24"/>
              </w:rPr>
              <w:t>y 2014 – April 2014</w:t>
            </w:r>
          </w:p>
          <w:p w:rsidR="00000000" w:rsidRDefault="00D8527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  <w:r>
              <w:rPr>
                <w:b/>
                <w:sz w:val="24"/>
                <w:szCs w:val="24"/>
              </w:rPr>
              <w:t>Certified Nurse Assistant-</w:t>
            </w:r>
            <w:r>
              <w:rPr>
                <w:rFonts w:ascii="Arial" w:hAnsi="Arial"/>
              </w:rPr>
              <w:t xml:space="preserve"> </w:t>
            </w:r>
            <w:r>
              <w:rPr>
                <w:sz w:val="24"/>
                <w:szCs w:val="24"/>
              </w:rPr>
              <w:t>February 2013 – October 2013</w:t>
            </w:r>
          </w:p>
          <w:p w:rsidR="00000000" w:rsidRDefault="00D85270">
            <w:pPr>
              <w:ind w:left="360"/>
              <w:rPr>
                <w:sz w:val="24"/>
                <w:szCs w:val="24"/>
              </w:rPr>
            </w:pPr>
          </w:p>
          <w:p w:rsidR="00000000" w:rsidRDefault="00D8527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the residents in daily chores such as bathing, dressing, grooming, personal care and cleaning.</w:t>
            </w:r>
          </w:p>
          <w:p w:rsidR="00000000" w:rsidRDefault="00D8527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the RNs on patients’ health statuses and regularly modifying th</w:t>
            </w:r>
            <w:r>
              <w:rPr>
                <w:sz w:val="24"/>
                <w:szCs w:val="24"/>
              </w:rPr>
              <w:t>e patient records.</w:t>
            </w:r>
          </w:p>
          <w:p w:rsidR="00000000" w:rsidRDefault="00D8527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organizational, verbal and written skills.</w:t>
            </w:r>
          </w:p>
          <w:p w:rsidR="00000000" w:rsidRDefault="00D8527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Proficient skill level in the use of Microsoft Office Suite products and various web applications. </w:t>
            </w:r>
          </w:p>
          <w:p w:rsidR="00000000" w:rsidRDefault="00D8527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Expert in conducting patient monitoring and marking critical signs.  </w:t>
            </w:r>
          </w:p>
          <w:p w:rsidR="00000000" w:rsidRDefault="00D85270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 exe</w:t>
            </w:r>
            <w:r>
              <w:rPr>
                <w:sz w:val="24"/>
                <w:szCs w:val="24"/>
              </w:rPr>
              <w:t>cuting patient advocacy and support.</w:t>
            </w:r>
          </w:p>
          <w:p w:rsidR="00000000" w:rsidRDefault="00D85270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Extraordinary competency in supplying appropriate nursing and patient care.</w:t>
            </w:r>
          </w:p>
          <w:p w:rsidR="00000000" w:rsidRDefault="00D85270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Well-informed about medical terminologies; administration processes; and electronic medical records.</w:t>
            </w:r>
          </w:p>
          <w:p w:rsidR="00000000" w:rsidRDefault="00D85270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Rendering post-operative care and demonstr</w:t>
            </w:r>
            <w:r>
              <w:rPr>
                <w:sz w:val="24"/>
                <w:szCs w:val="24"/>
              </w:rPr>
              <w:t xml:space="preserve">ating expert clinical abilities. </w:t>
            </w:r>
          </w:p>
          <w:p w:rsidR="00000000" w:rsidRDefault="00D85270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000000" w:rsidRDefault="00D85270">
            <w:pPr>
              <w:ind w:left="1080"/>
              <w:contextualSpacing/>
              <w:rPr>
                <w:sz w:val="24"/>
                <w:szCs w:val="24"/>
              </w:rPr>
            </w:pPr>
          </w:p>
          <w:p w:rsidR="00000000" w:rsidRDefault="00D85270">
            <w:pPr>
              <w:rPr>
                <w:sz w:val="24"/>
                <w:szCs w:val="24"/>
              </w:rPr>
            </w:pPr>
          </w:p>
        </w:tc>
      </w:tr>
    </w:tbl>
    <w:p w:rsidR="00000000" w:rsidRDefault="00D85270"/>
    <w:p w:rsidR="00000000" w:rsidRDefault="00D85270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FC461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86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128DF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0365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5883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0BA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24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C84C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6F48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3" w15:restartNumberingAfterBreak="0">
    <w:nsid w:val="0000001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3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BDF"/>
    <w:rsid w:val="005B71A2"/>
    <w:rsid w:val="006117DB"/>
    <w:rsid w:val="009755BD"/>
    <w:rsid w:val="00A530BA"/>
    <w:rsid w:val="00A56788"/>
    <w:rsid w:val="00CD737C"/>
    <w:rsid w:val="00E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82FE4"/>
  <w14:defaultImageDpi w14:val="0"/>
  <w15:chartTrackingRefBased/>
  <w15:docId w15:val="{B32E66A5-1EEE-3147-8370-D3B690E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rPr>
      <w:sz w:val="22"/>
      <w:szCs w:val="22"/>
      <w:lang w:val="en-US" w:eastAsia="en-US" w:bidi="ar-SA"/>
    </w:rPr>
  </w:style>
  <w:style w:type="table" w:default="1" w:styleId="TableNormal">
    <w:name w:val="Normal Table"/>
    <w:pPr>
      <w:spacing w:after="200" w:line="276" w:lineRule="auto"/>
    </w:pPr>
    <w:rPr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pPr>
      <w:spacing w:after="200" w:line="276" w:lineRule="auto"/>
    </w:pPr>
  </w:style>
  <w:style w:type="table" w:styleId="TableGrid">
    <w:name w:val="Table Grid"/>
    <w:basedOn w:val="TableNormal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roxanne scott</cp:lastModifiedBy>
  <cp:revision>2</cp:revision>
  <dcterms:created xsi:type="dcterms:W3CDTF">2018-08-13T17:07:00Z</dcterms:created>
  <dcterms:modified xsi:type="dcterms:W3CDTF">2018-08-13T17:07:00Z</dcterms:modified>
  <cp:version>16.0000</cp:version>
</cp:coreProperties>
</file>