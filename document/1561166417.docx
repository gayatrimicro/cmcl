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B5F" w:rsidRDefault="008D4AEB" w:rsidP="00D8412B">
      <w:pPr>
        <w:autoSpaceDE w:val="0"/>
        <w:rPr>
          <w:rFonts w:ascii="TimesNewRomanPSMT" w:hAnsi="TimesNewRomanPSMT"/>
        </w:rPr>
      </w:pPr>
      <w:r w:rsidRPr="00EA5E76">
        <w:rPr>
          <w:rFonts w:ascii="TimesNewRomanPSMT" w:hAnsi="TimesNewRomanPSMT"/>
        </w:rPr>
        <w:t> </w:t>
      </w:r>
    </w:p>
    <w:p w:rsidR="008D4AEB" w:rsidRPr="00C60B5F" w:rsidRDefault="008D4AEB" w:rsidP="00D8412B">
      <w:pPr>
        <w:autoSpaceDE w:val="0"/>
        <w:rPr>
          <w:rFonts w:ascii="TimesNewRomanPSMT" w:hAnsi="TimesNewRomanPSMT"/>
        </w:rPr>
      </w:pPr>
      <w:r w:rsidRPr="00EA5E76">
        <w:rPr>
          <w:rFonts w:ascii="TimesNewRomanPS-BoldMT" w:hAnsi="TimesNewRomanPS-BoldMT"/>
          <w:b/>
          <w:u w:val="single"/>
        </w:rPr>
        <w:t>EDUCATIONAL BACKGROUND</w:t>
      </w:r>
    </w:p>
    <w:p w:rsidR="00AF7241" w:rsidRPr="00CD74B6" w:rsidRDefault="00042A62" w:rsidP="00CD74B6">
      <w:pPr>
        <w:pStyle w:val="ListParagraph"/>
        <w:numPr>
          <w:ilvl w:val="0"/>
          <w:numId w:val="33"/>
        </w:numPr>
        <w:autoSpaceDE w:val="0"/>
        <w:rPr>
          <w:rFonts w:ascii="TimesNewRomanPSMT" w:hAnsi="TimesNewRomanPSMT"/>
        </w:rPr>
      </w:pPr>
      <w:r w:rsidRPr="00CD74B6">
        <w:rPr>
          <w:rFonts w:ascii="TimesNewRomanPSMT" w:hAnsi="TimesNewRomanPSMT"/>
        </w:rPr>
        <w:t>College:</w:t>
      </w:r>
      <w:r w:rsidR="00D41B3A" w:rsidRPr="00CD74B6">
        <w:rPr>
          <w:rFonts w:ascii="TimesNewRomanPSMT" w:hAnsi="TimesNewRomanPSMT"/>
        </w:rPr>
        <w:t xml:space="preserve"> Cedar Valley Community College- Associate of Science</w:t>
      </w:r>
    </w:p>
    <w:p w:rsidR="004E087E" w:rsidRPr="00CD74B6" w:rsidRDefault="00042A62" w:rsidP="00CD74B6">
      <w:pPr>
        <w:pStyle w:val="ListParagraph"/>
        <w:numPr>
          <w:ilvl w:val="0"/>
          <w:numId w:val="33"/>
        </w:numPr>
        <w:autoSpaceDE w:val="0"/>
        <w:rPr>
          <w:rFonts w:ascii="TimesNewRomanPSMT" w:hAnsi="TimesNewRomanPSMT"/>
        </w:rPr>
      </w:pPr>
      <w:r w:rsidRPr="00CD74B6">
        <w:rPr>
          <w:rFonts w:ascii="TimesNewRomanPSMT" w:hAnsi="TimesNewRomanPSMT"/>
        </w:rPr>
        <w:t>College: University of Texas at Arlington</w:t>
      </w:r>
      <w:r w:rsidR="00D41B3A" w:rsidRPr="00CD74B6">
        <w:rPr>
          <w:rFonts w:ascii="TimesNewRomanPSMT" w:hAnsi="TimesNewRomanPSMT"/>
        </w:rPr>
        <w:t>- Bachelor of Social Work</w:t>
      </w:r>
    </w:p>
    <w:p w:rsidR="00C60B5F" w:rsidRDefault="00C60B5F" w:rsidP="00BC4A2B">
      <w:pPr>
        <w:autoSpaceDE w:val="0"/>
        <w:rPr>
          <w:rFonts w:ascii="TimesNewRomanPS-BoldMT" w:hAnsi="TimesNewRomanPS-BoldMT"/>
          <w:b/>
          <w:u w:val="single"/>
        </w:rPr>
      </w:pPr>
    </w:p>
    <w:p w:rsidR="008D4AEB" w:rsidRPr="00EA5E76" w:rsidRDefault="008D4AEB">
      <w:pPr>
        <w:autoSpaceDE w:val="0"/>
        <w:rPr>
          <w:rFonts w:ascii="ArialMT" w:hAnsi="ArialMT"/>
          <w:color w:val="FF0000"/>
        </w:rPr>
      </w:pPr>
    </w:p>
    <w:p w:rsidR="006C52DC" w:rsidRDefault="008B594A" w:rsidP="006C52DC">
      <w:pPr>
        <w:autoSpaceDE w:val="0"/>
        <w:rPr>
          <w:rFonts w:ascii="TimesNewRomanPS-BoldMT" w:hAnsi="TimesNewRomanPS-BoldMT"/>
          <w:b/>
          <w:u w:val="single"/>
        </w:rPr>
      </w:pPr>
      <w:r>
        <w:rPr>
          <w:rFonts w:ascii="TimesNewRomanPS-BoldMT" w:hAnsi="TimesNewRomanPS-BoldMT"/>
          <w:b/>
          <w:u w:val="single"/>
        </w:rPr>
        <w:t>PROFESSIONAL</w:t>
      </w:r>
      <w:r w:rsidR="006C52DC">
        <w:rPr>
          <w:rFonts w:ascii="TimesNewRomanPS-BoldMT" w:hAnsi="TimesNewRomanPS-BoldMT"/>
          <w:b/>
          <w:u w:val="single"/>
        </w:rPr>
        <w:t xml:space="preserve"> EXPERIENCE</w:t>
      </w:r>
    </w:p>
    <w:p w:rsidR="00802D87" w:rsidRDefault="00802D87" w:rsidP="00802D87">
      <w:pPr>
        <w:pStyle w:val="ListParagraph"/>
        <w:numPr>
          <w:ilvl w:val="0"/>
          <w:numId w:val="24"/>
        </w:numPr>
        <w:autoSpaceDE w:val="0"/>
      </w:pPr>
      <w:r w:rsidRPr="00B177BD">
        <w:t>Paradise Missionary Baptist Church:</w:t>
      </w:r>
      <w:r w:rsidR="00C40301">
        <w:t xml:space="preserve"> 1222 E Red Bird Ln, Dallas TX 75241 </w:t>
      </w:r>
      <w:r w:rsidRPr="00B177BD">
        <w:t xml:space="preserve"> </w:t>
      </w:r>
    </w:p>
    <w:p w:rsidR="002317FF" w:rsidRPr="00B177BD" w:rsidRDefault="002317FF" w:rsidP="002317FF">
      <w:pPr>
        <w:pStyle w:val="ListParagraph"/>
        <w:autoSpaceDE w:val="0"/>
      </w:pPr>
      <w:r w:rsidRPr="000C05D1">
        <w:rPr>
          <w:b/>
        </w:rPr>
        <w:t>Child Care Provider</w:t>
      </w:r>
      <w:r>
        <w:t xml:space="preserve"> (June 2011-August 2011</w:t>
      </w:r>
    </w:p>
    <w:p w:rsidR="00802D87" w:rsidRDefault="00FB587F" w:rsidP="00802D87">
      <w:pPr>
        <w:pStyle w:val="ListParagraph"/>
        <w:numPr>
          <w:ilvl w:val="0"/>
          <w:numId w:val="23"/>
        </w:numPr>
        <w:autoSpaceDE w:val="0"/>
      </w:pPr>
      <w:r w:rsidRPr="00B177BD">
        <w:t>C</w:t>
      </w:r>
      <w:r w:rsidR="00C47702">
        <w:t>ooking</w:t>
      </w:r>
    </w:p>
    <w:p w:rsidR="00C47702" w:rsidRDefault="00C47702" w:rsidP="00802D87">
      <w:pPr>
        <w:pStyle w:val="ListParagraph"/>
        <w:numPr>
          <w:ilvl w:val="0"/>
          <w:numId w:val="23"/>
        </w:numPr>
        <w:autoSpaceDE w:val="0"/>
      </w:pPr>
      <w:r>
        <w:t>Cleaning</w:t>
      </w:r>
    </w:p>
    <w:p w:rsidR="00C47702" w:rsidRDefault="00C47702" w:rsidP="0008380A">
      <w:pPr>
        <w:pStyle w:val="ListParagraph"/>
        <w:numPr>
          <w:ilvl w:val="0"/>
          <w:numId w:val="23"/>
        </w:numPr>
        <w:suppressAutoHyphens w:val="0"/>
        <w:autoSpaceDE w:val="0"/>
        <w:autoSpaceDN w:val="0"/>
        <w:adjustRightInd w:val="0"/>
        <w:outlineLvl w:val="0"/>
      </w:pPr>
      <w:r>
        <w:t xml:space="preserve">Provide care to children within </w:t>
      </w:r>
      <w:r w:rsidR="0008380A" w:rsidRPr="0008380A">
        <w:t>facility</w:t>
      </w:r>
    </w:p>
    <w:p w:rsidR="00C47702" w:rsidRDefault="00C47702" w:rsidP="00C47702">
      <w:pPr>
        <w:pStyle w:val="ListParagraph"/>
        <w:numPr>
          <w:ilvl w:val="0"/>
          <w:numId w:val="23"/>
        </w:numPr>
        <w:suppressAutoHyphens w:val="0"/>
        <w:autoSpaceDE w:val="0"/>
        <w:autoSpaceDN w:val="0"/>
        <w:adjustRightInd w:val="0"/>
        <w:outlineLvl w:val="0"/>
      </w:pPr>
      <w:r>
        <w:t>Feed the children on regular schedules daily</w:t>
      </w:r>
    </w:p>
    <w:p w:rsidR="00C47702" w:rsidRDefault="00726B43" w:rsidP="00C47702">
      <w:pPr>
        <w:pStyle w:val="ListParagraph"/>
        <w:numPr>
          <w:ilvl w:val="0"/>
          <w:numId w:val="23"/>
        </w:numPr>
        <w:suppressAutoHyphens w:val="0"/>
        <w:autoSpaceDE w:val="0"/>
        <w:autoSpaceDN w:val="0"/>
        <w:adjustRightInd w:val="0"/>
        <w:outlineLvl w:val="0"/>
      </w:pPr>
      <w:r>
        <w:t>P</w:t>
      </w:r>
      <w:r w:rsidR="00C47702">
        <w:t>roviding safe and secure care</w:t>
      </w:r>
      <w:r>
        <w:t>/environment</w:t>
      </w:r>
      <w:r w:rsidR="00C47702">
        <w:t xml:space="preserve"> daily. </w:t>
      </w:r>
    </w:p>
    <w:p w:rsidR="00C47702" w:rsidRPr="00C47702" w:rsidRDefault="00C47702" w:rsidP="00C47702">
      <w:pPr>
        <w:pStyle w:val="ListParagraph"/>
        <w:numPr>
          <w:ilvl w:val="0"/>
          <w:numId w:val="23"/>
        </w:numPr>
        <w:suppressAutoHyphens w:val="0"/>
        <w:spacing w:after="200" w:line="276" w:lineRule="auto"/>
        <w:rPr>
          <w:rFonts w:eastAsia="Calibri"/>
        </w:rPr>
      </w:pPr>
      <w:r>
        <w:t xml:space="preserve"> </w:t>
      </w:r>
      <w:r>
        <w:rPr>
          <w:rFonts w:eastAsia="Calibri"/>
        </w:rPr>
        <w:t xml:space="preserve">Provide transportation for field trips at different locations. </w:t>
      </w:r>
    </w:p>
    <w:p w:rsidR="002D04AB" w:rsidRDefault="001E32E1" w:rsidP="001E32E1">
      <w:pPr>
        <w:pStyle w:val="ListParagraph"/>
        <w:numPr>
          <w:ilvl w:val="0"/>
          <w:numId w:val="16"/>
        </w:numPr>
        <w:suppressAutoHyphens w:val="0"/>
        <w:autoSpaceDE w:val="0"/>
        <w:autoSpaceDN w:val="0"/>
        <w:adjustRightInd w:val="0"/>
        <w:outlineLvl w:val="0"/>
      </w:pPr>
      <w:r w:rsidRPr="00B177BD">
        <w:t>Singing Hills Baptist Church</w:t>
      </w:r>
      <w:r w:rsidR="002D04AB">
        <w:t xml:space="preserve"> Shelter </w:t>
      </w:r>
    </w:p>
    <w:p w:rsidR="00E50E40" w:rsidRPr="006D35D5" w:rsidRDefault="002D04AB" w:rsidP="002D04AB">
      <w:pPr>
        <w:pStyle w:val="ListParagraph"/>
        <w:suppressAutoHyphens w:val="0"/>
        <w:autoSpaceDE w:val="0"/>
        <w:autoSpaceDN w:val="0"/>
        <w:adjustRightInd w:val="0"/>
        <w:outlineLvl w:val="0"/>
      </w:pPr>
      <w:r w:rsidRPr="000C05D1">
        <w:rPr>
          <w:b/>
        </w:rPr>
        <w:t>Case Manager</w:t>
      </w:r>
      <w:r w:rsidR="001E32E1" w:rsidRPr="000C05D1">
        <w:rPr>
          <w:b/>
        </w:rPr>
        <w:t>:</w:t>
      </w:r>
      <w:r w:rsidR="001E32E1" w:rsidRPr="00B177BD">
        <w:t xml:space="preserve"> </w:t>
      </w:r>
      <w:r w:rsidR="002A71A4">
        <w:t>(</w:t>
      </w:r>
      <w:r w:rsidR="001E32E1" w:rsidRPr="00B177BD">
        <w:rPr>
          <w:color w:val="222222"/>
          <w:shd w:val="clear" w:color="auto" w:fill="FFFFFF"/>
        </w:rPr>
        <w:t>6550 University Hills Blvd, Dallas, TX 75241</w:t>
      </w:r>
      <w:r w:rsidR="002A71A4">
        <w:rPr>
          <w:color w:val="222222"/>
          <w:shd w:val="clear" w:color="auto" w:fill="FFFFFF"/>
        </w:rPr>
        <w:t>)</w:t>
      </w:r>
      <w:r w:rsidR="00E50E40" w:rsidRPr="002D04AB">
        <w:rPr>
          <w:color w:val="222222"/>
          <w:shd w:val="clear" w:color="auto" w:fill="FFFFFF"/>
        </w:rPr>
        <w:t xml:space="preserve"> (</w:t>
      </w:r>
      <w:r>
        <w:t>June 2016</w:t>
      </w:r>
      <w:r w:rsidR="00E50E40">
        <w:t>)</w:t>
      </w:r>
    </w:p>
    <w:p w:rsidR="006D35D5" w:rsidRDefault="004D1839" w:rsidP="0008380A">
      <w:pPr>
        <w:pStyle w:val="ListParagraph"/>
        <w:numPr>
          <w:ilvl w:val="0"/>
          <w:numId w:val="23"/>
        </w:numPr>
        <w:suppressAutoHyphens w:val="0"/>
        <w:autoSpaceDE w:val="0"/>
        <w:autoSpaceDN w:val="0"/>
        <w:adjustRightInd w:val="0"/>
        <w:outlineLvl w:val="0"/>
      </w:pPr>
      <w:r>
        <w:t xml:space="preserve">Provide care to children within </w:t>
      </w:r>
      <w:r w:rsidR="0008380A" w:rsidRPr="0008380A">
        <w:t>facility</w:t>
      </w:r>
    </w:p>
    <w:p w:rsidR="004D1839" w:rsidRDefault="004D1839" w:rsidP="00E02323">
      <w:pPr>
        <w:pStyle w:val="ListParagraph"/>
        <w:numPr>
          <w:ilvl w:val="0"/>
          <w:numId w:val="23"/>
        </w:numPr>
        <w:suppressAutoHyphens w:val="0"/>
        <w:autoSpaceDE w:val="0"/>
        <w:autoSpaceDN w:val="0"/>
        <w:adjustRightInd w:val="0"/>
        <w:outlineLvl w:val="0"/>
      </w:pPr>
      <w:r>
        <w:t>Feed the children on regular schedules daily</w:t>
      </w:r>
    </w:p>
    <w:p w:rsidR="00E02323" w:rsidRDefault="00726B43" w:rsidP="00E02323">
      <w:pPr>
        <w:pStyle w:val="ListParagraph"/>
        <w:numPr>
          <w:ilvl w:val="0"/>
          <w:numId w:val="23"/>
        </w:numPr>
        <w:suppressAutoHyphens w:val="0"/>
        <w:autoSpaceDE w:val="0"/>
        <w:autoSpaceDN w:val="0"/>
        <w:adjustRightInd w:val="0"/>
        <w:outlineLvl w:val="0"/>
      </w:pPr>
      <w:r>
        <w:t xml:space="preserve">Provided </w:t>
      </w:r>
      <w:r w:rsidR="004D1839">
        <w:t>safe and secure care</w:t>
      </w:r>
      <w:r>
        <w:t>/environment</w:t>
      </w:r>
      <w:r w:rsidR="004D1839">
        <w:t xml:space="preserve"> daily. </w:t>
      </w:r>
    </w:p>
    <w:p w:rsidR="004D1839" w:rsidRDefault="004D1839" w:rsidP="006C7A7D">
      <w:pPr>
        <w:pStyle w:val="ListParagraph"/>
        <w:numPr>
          <w:ilvl w:val="0"/>
          <w:numId w:val="23"/>
        </w:numPr>
        <w:suppressAutoHyphens w:val="0"/>
        <w:spacing w:after="200" w:line="276" w:lineRule="auto"/>
        <w:rPr>
          <w:rFonts w:eastAsia="Calibri"/>
        </w:rPr>
      </w:pPr>
      <w:r>
        <w:t xml:space="preserve"> </w:t>
      </w:r>
      <w:r w:rsidR="00E02323">
        <w:rPr>
          <w:rFonts w:eastAsia="Calibri"/>
        </w:rPr>
        <w:t xml:space="preserve">Provide transportation for field trips at different locations. </w:t>
      </w:r>
    </w:p>
    <w:p w:rsidR="00F902C6" w:rsidRDefault="00F902C6" w:rsidP="006C7A7D">
      <w:pPr>
        <w:pStyle w:val="ListParagraph"/>
        <w:numPr>
          <w:ilvl w:val="0"/>
          <w:numId w:val="23"/>
        </w:numPr>
        <w:suppressAutoHyphens w:val="0"/>
        <w:spacing w:after="200" w:line="276" w:lineRule="auto"/>
        <w:rPr>
          <w:rFonts w:eastAsia="Calibri"/>
        </w:rPr>
      </w:pPr>
      <w:r>
        <w:rPr>
          <w:rFonts w:eastAsia="Calibri"/>
        </w:rPr>
        <w:t>Educate parents on school enrollment process</w:t>
      </w:r>
    </w:p>
    <w:p w:rsidR="00113D5A" w:rsidRPr="00B177BD" w:rsidRDefault="00113D5A" w:rsidP="00113D5A">
      <w:pPr>
        <w:pStyle w:val="ListParagraph"/>
        <w:numPr>
          <w:ilvl w:val="0"/>
          <w:numId w:val="24"/>
        </w:numPr>
        <w:suppressAutoHyphens w:val="0"/>
        <w:autoSpaceDE w:val="0"/>
        <w:autoSpaceDN w:val="0"/>
        <w:adjustRightInd w:val="0"/>
        <w:outlineLvl w:val="0"/>
      </w:pPr>
      <w:r w:rsidRPr="00B177BD">
        <w:t>City of Dallas: Singing Hills Recreation Center</w:t>
      </w:r>
      <w:r w:rsidR="00CF5D76" w:rsidRPr="00B177BD">
        <w:t xml:space="preserve"> </w:t>
      </w:r>
      <w:r w:rsidR="002A71A4">
        <w:t>(</w:t>
      </w:r>
      <w:r w:rsidR="00CA7889">
        <w:t xml:space="preserve">1900 Crouch Rd, </w:t>
      </w:r>
      <w:r w:rsidR="00CF5D76" w:rsidRPr="00B177BD">
        <w:t>Dallas TX 75241</w:t>
      </w:r>
      <w:r w:rsidR="002A71A4">
        <w:t>)</w:t>
      </w:r>
    </w:p>
    <w:p w:rsidR="00E03152" w:rsidRDefault="006D35D5" w:rsidP="006D35D5">
      <w:pPr>
        <w:suppressAutoHyphens w:val="0"/>
        <w:autoSpaceDE w:val="0"/>
        <w:autoSpaceDN w:val="0"/>
        <w:adjustRightInd w:val="0"/>
        <w:outlineLvl w:val="0"/>
      </w:pPr>
      <w:r>
        <w:t xml:space="preserve">            </w:t>
      </w:r>
      <w:r w:rsidRPr="000C05D1">
        <w:rPr>
          <w:b/>
        </w:rPr>
        <w:t>Camp Coach</w:t>
      </w:r>
      <w:r w:rsidR="00396B27" w:rsidRPr="000C05D1">
        <w:rPr>
          <w:b/>
        </w:rPr>
        <w:t xml:space="preserve"> Leader</w:t>
      </w:r>
      <w:r w:rsidR="002B1CC0">
        <w:t xml:space="preserve"> (June 2018</w:t>
      </w:r>
      <w:r w:rsidR="00ED7828">
        <w:t>)</w:t>
      </w:r>
    </w:p>
    <w:p w:rsidR="00670DC6" w:rsidRPr="00670DC6" w:rsidRDefault="00670DC6" w:rsidP="00670DC6">
      <w:pPr>
        <w:pStyle w:val="ListParagraph"/>
        <w:numPr>
          <w:ilvl w:val="0"/>
          <w:numId w:val="23"/>
        </w:numPr>
        <w:suppressAutoHyphens w:val="0"/>
        <w:spacing w:after="200" w:line="276" w:lineRule="auto"/>
        <w:rPr>
          <w:rFonts w:eastAsia="Calibri"/>
        </w:rPr>
      </w:pPr>
      <w:r>
        <w:rPr>
          <w:rFonts w:eastAsia="Calibri"/>
        </w:rPr>
        <w:t>Provide</w:t>
      </w:r>
      <w:r w:rsidR="00E06276">
        <w:rPr>
          <w:rFonts w:eastAsia="Calibri"/>
        </w:rPr>
        <w:t xml:space="preserve"> </w:t>
      </w:r>
      <w:r>
        <w:rPr>
          <w:rFonts w:eastAsia="Calibri"/>
        </w:rPr>
        <w:t xml:space="preserve">transportation </w:t>
      </w:r>
      <w:r w:rsidR="00E06276">
        <w:rPr>
          <w:rFonts w:eastAsia="Calibri"/>
        </w:rPr>
        <w:t xml:space="preserve">to field trips </w:t>
      </w:r>
      <w:r>
        <w:rPr>
          <w:rFonts w:eastAsia="Calibri"/>
        </w:rPr>
        <w:t xml:space="preserve">at different locations. </w:t>
      </w:r>
    </w:p>
    <w:p w:rsidR="006D35D5" w:rsidRDefault="006721DF" w:rsidP="006D35D5">
      <w:pPr>
        <w:pStyle w:val="ListParagraph"/>
        <w:numPr>
          <w:ilvl w:val="0"/>
          <w:numId w:val="23"/>
        </w:numPr>
        <w:suppressAutoHyphens w:val="0"/>
        <w:autoSpaceDE w:val="0"/>
        <w:autoSpaceDN w:val="0"/>
        <w:adjustRightInd w:val="0"/>
        <w:outlineLvl w:val="0"/>
      </w:pPr>
      <w:r>
        <w:t>Provide Programs and activities for campers to participate in.</w:t>
      </w:r>
    </w:p>
    <w:p w:rsidR="00726B43" w:rsidRDefault="00726B43" w:rsidP="006D35D5">
      <w:pPr>
        <w:pStyle w:val="ListParagraph"/>
        <w:numPr>
          <w:ilvl w:val="0"/>
          <w:numId w:val="23"/>
        </w:numPr>
        <w:suppressAutoHyphens w:val="0"/>
        <w:autoSpaceDE w:val="0"/>
        <w:autoSpaceDN w:val="0"/>
        <w:adjustRightInd w:val="0"/>
        <w:outlineLvl w:val="0"/>
      </w:pPr>
      <w:r>
        <w:t xml:space="preserve">Provide safe and secure environment for campers daily </w:t>
      </w:r>
    </w:p>
    <w:p w:rsidR="00396B27" w:rsidRDefault="00396B27" w:rsidP="00396B27">
      <w:pPr>
        <w:pStyle w:val="ListParagraph"/>
        <w:numPr>
          <w:ilvl w:val="0"/>
          <w:numId w:val="23"/>
        </w:numPr>
        <w:suppressAutoHyphens w:val="0"/>
        <w:autoSpaceDE w:val="0"/>
        <w:autoSpaceDN w:val="0"/>
        <w:adjustRightInd w:val="0"/>
        <w:outlineLvl w:val="0"/>
      </w:pPr>
      <w:r>
        <w:t>Provide curriculum and writing assessments for children ages 5-16</w:t>
      </w:r>
    </w:p>
    <w:p w:rsidR="00396B27" w:rsidRDefault="00396B27" w:rsidP="00396B27">
      <w:pPr>
        <w:pStyle w:val="ListParagraph"/>
        <w:numPr>
          <w:ilvl w:val="0"/>
          <w:numId w:val="23"/>
        </w:numPr>
        <w:suppressAutoHyphens w:val="0"/>
        <w:autoSpaceDE w:val="0"/>
        <w:autoSpaceDN w:val="0"/>
        <w:adjustRightInd w:val="0"/>
        <w:outlineLvl w:val="0"/>
      </w:pPr>
      <w:r>
        <w:t>Providing literacy skills to children ages 5-16</w:t>
      </w:r>
    </w:p>
    <w:p w:rsidR="001D305F" w:rsidRDefault="00E03152" w:rsidP="001D305F">
      <w:pPr>
        <w:pStyle w:val="ListParagraph"/>
        <w:numPr>
          <w:ilvl w:val="0"/>
          <w:numId w:val="24"/>
        </w:numPr>
        <w:suppressAutoHyphens w:val="0"/>
        <w:autoSpaceDE w:val="0"/>
        <w:autoSpaceDN w:val="0"/>
        <w:adjustRightInd w:val="0"/>
        <w:outlineLvl w:val="0"/>
      </w:pPr>
      <w:r w:rsidRPr="00B177BD">
        <w:t>City of Dallas: Singing Hills Recreation Center</w:t>
      </w:r>
      <w:r w:rsidR="00DB2FB0">
        <w:t xml:space="preserve">, </w:t>
      </w:r>
      <w:r w:rsidR="002A71A4">
        <w:t>(</w:t>
      </w:r>
      <w:r w:rsidR="00BD52D9">
        <w:t>1900 Crouch Rd, Dallas TX 75241</w:t>
      </w:r>
      <w:r w:rsidR="00DB2FB0">
        <w:t>)</w:t>
      </w:r>
    </w:p>
    <w:p w:rsidR="00FA1AA1" w:rsidRDefault="006D35D5" w:rsidP="00E07BA9">
      <w:pPr>
        <w:pStyle w:val="ListParagraph"/>
        <w:tabs>
          <w:tab w:val="left" w:pos="7896"/>
        </w:tabs>
        <w:suppressAutoHyphens w:val="0"/>
        <w:autoSpaceDE w:val="0"/>
        <w:autoSpaceDN w:val="0"/>
        <w:adjustRightInd w:val="0"/>
        <w:outlineLvl w:val="0"/>
      </w:pPr>
      <w:r w:rsidRPr="000C05D1">
        <w:rPr>
          <w:b/>
        </w:rPr>
        <w:t>Recreation Assistant</w:t>
      </w:r>
      <w:r w:rsidR="002B1CC0" w:rsidRPr="000C05D1">
        <w:rPr>
          <w:b/>
        </w:rPr>
        <w:t xml:space="preserve"> Lead </w:t>
      </w:r>
      <w:r w:rsidR="002B1CC0">
        <w:t>(August 2018</w:t>
      </w:r>
      <w:r w:rsidR="00DB2FB0">
        <w:t>)</w:t>
      </w:r>
      <w:r w:rsidR="00E07BA9">
        <w:tab/>
      </w:r>
    </w:p>
    <w:p w:rsidR="00CD74B6" w:rsidRPr="00817C0A" w:rsidRDefault="00CD74B6" w:rsidP="00FA1AA1">
      <w:pPr>
        <w:pStyle w:val="ListParagraph"/>
        <w:numPr>
          <w:ilvl w:val="0"/>
          <w:numId w:val="37"/>
        </w:numPr>
        <w:suppressAutoHyphens w:val="0"/>
        <w:spacing w:after="200" w:line="276" w:lineRule="auto"/>
      </w:pPr>
      <w:r w:rsidRPr="00FA1AA1">
        <w:rPr>
          <w:rFonts w:eastAsia="Calibri"/>
        </w:rPr>
        <w:t xml:space="preserve">Respond to customer inquiries via telephone and written correspondence in a time and appropriate manner. </w:t>
      </w:r>
    </w:p>
    <w:p w:rsidR="00CD74B6" w:rsidRPr="00B177BD" w:rsidRDefault="00CD74B6" w:rsidP="00CD74B6">
      <w:pPr>
        <w:pStyle w:val="ListParagraph"/>
        <w:numPr>
          <w:ilvl w:val="0"/>
          <w:numId w:val="23"/>
        </w:numPr>
        <w:suppressAutoHyphens w:val="0"/>
        <w:spacing w:after="200" w:line="276" w:lineRule="auto"/>
        <w:rPr>
          <w:rFonts w:eastAsia="Calibri"/>
        </w:rPr>
      </w:pPr>
      <w:r w:rsidRPr="00B177BD">
        <w:rPr>
          <w:rFonts w:eastAsia="Calibri"/>
        </w:rPr>
        <w:t>Provide assistance to member</w:t>
      </w:r>
      <w:r w:rsidR="00817C0A">
        <w:rPr>
          <w:rFonts w:eastAsia="Calibri"/>
        </w:rPr>
        <w:t>s</w:t>
      </w:r>
      <w:r w:rsidR="00DC1CEC">
        <w:rPr>
          <w:rFonts w:eastAsia="Calibri"/>
        </w:rPr>
        <w:t xml:space="preserve"> and</w:t>
      </w:r>
      <w:r w:rsidRPr="00B177BD">
        <w:rPr>
          <w:rFonts w:eastAsia="Calibri"/>
        </w:rPr>
        <w:t xml:space="preserve"> p</w:t>
      </w:r>
      <w:r w:rsidR="00817C0A">
        <w:rPr>
          <w:rFonts w:eastAsia="Calibri"/>
        </w:rPr>
        <w:t>rovid</w:t>
      </w:r>
      <w:r w:rsidR="00DC1CEC">
        <w:rPr>
          <w:rFonts w:eastAsia="Calibri"/>
        </w:rPr>
        <w:t>e community programs</w:t>
      </w:r>
    </w:p>
    <w:p w:rsidR="00CD74B6" w:rsidRPr="00CF5D76" w:rsidRDefault="00CD74B6" w:rsidP="00CD74B6">
      <w:pPr>
        <w:pStyle w:val="ListParagraph"/>
        <w:numPr>
          <w:ilvl w:val="0"/>
          <w:numId w:val="23"/>
        </w:numPr>
        <w:suppressAutoHyphens w:val="0"/>
        <w:spacing w:after="200" w:line="276" w:lineRule="auto"/>
        <w:rPr>
          <w:rFonts w:eastAsia="Calibri"/>
        </w:rPr>
      </w:pPr>
      <w:r w:rsidRPr="00CF5D76">
        <w:rPr>
          <w:rFonts w:eastAsia="Calibri"/>
        </w:rPr>
        <w:t>Doc</w:t>
      </w:r>
      <w:r w:rsidR="00DC1CEC">
        <w:rPr>
          <w:rFonts w:eastAsia="Calibri"/>
        </w:rPr>
        <w:t xml:space="preserve">ument all activities within reservations reserved in the </w:t>
      </w:r>
      <w:r w:rsidR="006F5E2B">
        <w:rPr>
          <w:rFonts w:eastAsia="Calibri"/>
        </w:rPr>
        <w:t>facility</w:t>
      </w:r>
      <w:r w:rsidR="00DC1CEC">
        <w:rPr>
          <w:rFonts w:eastAsia="Calibri"/>
        </w:rPr>
        <w:t xml:space="preserve">. </w:t>
      </w:r>
      <w:r w:rsidRPr="00CF5D76">
        <w:rPr>
          <w:rFonts w:eastAsia="Calibri"/>
        </w:rPr>
        <w:t xml:space="preserve"> </w:t>
      </w:r>
    </w:p>
    <w:p w:rsidR="00CD74B6" w:rsidRPr="00396B27" w:rsidRDefault="00A66062" w:rsidP="00670DC6">
      <w:pPr>
        <w:pStyle w:val="ListParagraph"/>
        <w:widowControl/>
        <w:numPr>
          <w:ilvl w:val="0"/>
          <w:numId w:val="23"/>
        </w:numPr>
        <w:suppressAutoHyphens w:val="0"/>
        <w:spacing w:after="200" w:line="276" w:lineRule="auto"/>
      </w:pPr>
      <w:r w:rsidRPr="00670DC6">
        <w:rPr>
          <w:rFonts w:eastAsia="Calibri"/>
        </w:rPr>
        <w:t>Review patient accounts</w:t>
      </w:r>
      <w:r w:rsidR="00CD74B6" w:rsidRPr="00670DC6">
        <w:rPr>
          <w:rFonts w:eastAsia="Calibri"/>
        </w:rPr>
        <w:t xml:space="preserve"> for accuracy and completeness and obtain any missing information prior to submission.</w:t>
      </w:r>
    </w:p>
    <w:p w:rsidR="00396B27" w:rsidRPr="00CF5D76" w:rsidRDefault="00396B27" w:rsidP="00670DC6">
      <w:pPr>
        <w:pStyle w:val="ListParagraph"/>
        <w:widowControl/>
        <w:numPr>
          <w:ilvl w:val="0"/>
          <w:numId w:val="23"/>
        </w:numPr>
        <w:suppressAutoHyphens w:val="0"/>
        <w:spacing w:after="200" w:line="276" w:lineRule="auto"/>
      </w:pPr>
      <w:r>
        <w:rPr>
          <w:rFonts w:eastAsia="Calibri"/>
        </w:rPr>
        <w:t>Planning opportunities and programs for the future of the faculty with the community</w:t>
      </w:r>
    </w:p>
    <w:p w:rsidR="00CD74B6" w:rsidRPr="00670DC6" w:rsidRDefault="00CD74B6" w:rsidP="00670DC6">
      <w:pPr>
        <w:pStyle w:val="ListParagraph"/>
        <w:widowControl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after="200" w:line="276" w:lineRule="auto"/>
        <w:rPr>
          <w:color w:val="000000"/>
        </w:rPr>
      </w:pPr>
      <w:r w:rsidRPr="00670DC6">
        <w:rPr>
          <w:rFonts w:eastAsia="Calibri"/>
          <w:color w:val="000000"/>
        </w:rPr>
        <w:t>Count down and reset registers for the next business day</w:t>
      </w:r>
    </w:p>
    <w:p w:rsidR="00CD74B6" w:rsidRPr="00F36E9E" w:rsidRDefault="00CD74B6" w:rsidP="00C66324">
      <w:pPr>
        <w:pStyle w:val="ListParagraph"/>
        <w:widowControl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after="200" w:line="276" w:lineRule="auto"/>
        <w:rPr>
          <w:color w:val="000000"/>
        </w:rPr>
      </w:pPr>
      <w:r w:rsidRPr="00670DC6">
        <w:rPr>
          <w:rFonts w:eastAsia="Calibri"/>
          <w:color w:val="000000"/>
        </w:rPr>
        <w:t>Handle all store closure procedures before closing store at the end of business</w:t>
      </w:r>
    </w:p>
    <w:p w:rsidR="00F36E9E" w:rsidRDefault="00F36E9E" w:rsidP="00F846AB">
      <w:pPr>
        <w:pStyle w:val="ListParagraph"/>
        <w:widowControl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after="200" w:line="276" w:lineRule="auto"/>
        <w:rPr>
          <w:color w:val="000000"/>
        </w:rPr>
      </w:pPr>
      <w:r>
        <w:rPr>
          <w:color w:val="000000"/>
        </w:rPr>
        <w:lastRenderedPageBreak/>
        <w:t>Texas Can Academy Grant East campus</w:t>
      </w:r>
      <w:r w:rsidR="002B1CC0">
        <w:rPr>
          <w:color w:val="000000"/>
        </w:rPr>
        <w:t xml:space="preserve"> (January 2019)</w:t>
      </w:r>
      <w:r>
        <w:rPr>
          <w:color w:val="000000"/>
        </w:rPr>
        <w:t xml:space="preserve"> (2901 Morgan </w:t>
      </w:r>
      <w:proofErr w:type="spellStart"/>
      <w:r>
        <w:rPr>
          <w:color w:val="000000"/>
        </w:rPr>
        <w:t>Dr</w:t>
      </w:r>
      <w:proofErr w:type="spellEnd"/>
      <w:r>
        <w:rPr>
          <w:color w:val="000000"/>
        </w:rPr>
        <w:t>, Dallas, TX 75241)</w:t>
      </w:r>
    </w:p>
    <w:p w:rsidR="00F36E9E" w:rsidRDefault="002D04AB" w:rsidP="00F36E9E">
      <w:pPr>
        <w:pStyle w:val="ListParagraph"/>
        <w:widowControl/>
        <w:pBdr>
          <w:top w:val="nil"/>
          <w:left w:val="nil"/>
          <w:bottom w:val="nil"/>
          <w:right w:val="nil"/>
          <w:between w:val="nil"/>
        </w:pBdr>
        <w:suppressAutoHyphens w:val="0"/>
        <w:spacing w:after="200" w:line="276" w:lineRule="auto"/>
        <w:rPr>
          <w:color w:val="000000"/>
        </w:rPr>
      </w:pPr>
      <w:r w:rsidRPr="000C05D1">
        <w:rPr>
          <w:b/>
          <w:color w:val="000000"/>
        </w:rPr>
        <w:t xml:space="preserve">Case Manager </w:t>
      </w:r>
      <w:r w:rsidR="00F36E9E" w:rsidRPr="000C05D1">
        <w:rPr>
          <w:b/>
          <w:color w:val="000000"/>
        </w:rPr>
        <w:t>Intern</w:t>
      </w:r>
      <w:r w:rsidR="00F817B2">
        <w:rPr>
          <w:color w:val="000000"/>
        </w:rPr>
        <w:t xml:space="preserve"> (480 Hours)</w:t>
      </w:r>
    </w:p>
    <w:p w:rsidR="00F36E9E" w:rsidRDefault="00123BE4" w:rsidP="00F36E9E">
      <w:pPr>
        <w:pStyle w:val="ListParagraph"/>
        <w:widowControl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after="200" w:line="276" w:lineRule="auto"/>
        <w:rPr>
          <w:color w:val="000000"/>
        </w:rPr>
      </w:pPr>
      <w:r>
        <w:rPr>
          <w:color w:val="000000"/>
        </w:rPr>
        <w:t>Responsible</w:t>
      </w:r>
      <w:r w:rsidR="00F36E9E">
        <w:rPr>
          <w:color w:val="000000"/>
        </w:rPr>
        <w:t xml:space="preserve"> for creating group meetings once a week</w:t>
      </w:r>
    </w:p>
    <w:p w:rsidR="00F36E9E" w:rsidRDefault="00123BE4" w:rsidP="00F36E9E">
      <w:pPr>
        <w:pStyle w:val="ListParagraph"/>
        <w:widowControl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after="200" w:line="276" w:lineRule="auto"/>
        <w:rPr>
          <w:color w:val="000000"/>
        </w:rPr>
      </w:pPr>
      <w:r>
        <w:rPr>
          <w:color w:val="000000"/>
        </w:rPr>
        <w:t>Responsible</w:t>
      </w:r>
      <w:r w:rsidR="00F36E9E">
        <w:rPr>
          <w:color w:val="000000"/>
        </w:rPr>
        <w:t xml:space="preserve"> for having one on one sessions with female students</w:t>
      </w:r>
    </w:p>
    <w:p w:rsidR="00F36E9E" w:rsidRDefault="00123BE4" w:rsidP="00F36E9E">
      <w:pPr>
        <w:pStyle w:val="ListParagraph"/>
        <w:widowControl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after="200" w:line="276" w:lineRule="auto"/>
        <w:rPr>
          <w:color w:val="000000"/>
        </w:rPr>
      </w:pPr>
      <w:r>
        <w:rPr>
          <w:color w:val="000000"/>
        </w:rPr>
        <w:t>Responsible</w:t>
      </w:r>
      <w:r w:rsidR="00F36E9E">
        <w:rPr>
          <w:color w:val="000000"/>
        </w:rPr>
        <w:t xml:space="preserve"> for parent conferences</w:t>
      </w:r>
    </w:p>
    <w:p w:rsidR="00F36E9E" w:rsidRDefault="00123BE4" w:rsidP="00F36E9E">
      <w:pPr>
        <w:pStyle w:val="ListParagraph"/>
        <w:widowControl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after="200" w:line="276" w:lineRule="auto"/>
        <w:rPr>
          <w:color w:val="000000"/>
        </w:rPr>
      </w:pPr>
      <w:r>
        <w:rPr>
          <w:color w:val="000000"/>
        </w:rPr>
        <w:t>Responsible</w:t>
      </w:r>
      <w:r w:rsidR="00F36E9E">
        <w:rPr>
          <w:color w:val="000000"/>
        </w:rPr>
        <w:t xml:space="preserve"> for checking student </w:t>
      </w:r>
      <w:r>
        <w:rPr>
          <w:color w:val="000000"/>
        </w:rPr>
        <w:t>attendance</w:t>
      </w:r>
    </w:p>
    <w:p w:rsidR="00F36E9E" w:rsidRDefault="00123BE4" w:rsidP="00CD5F00">
      <w:pPr>
        <w:pStyle w:val="ListParagraph"/>
        <w:widowControl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after="200" w:line="276" w:lineRule="auto"/>
        <w:rPr>
          <w:color w:val="000000"/>
        </w:rPr>
      </w:pPr>
      <w:r>
        <w:rPr>
          <w:color w:val="000000"/>
        </w:rPr>
        <w:t>Responsible for mentoring students around school and participating in counseling sessions if needed</w:t>
      </w:r>
    </w:p>
    <w:p w:rsidR="002B1CC0" w:rsidRDefault="002B1CC0" w:rsidP="00CD5F00">
      <w:pPr>
        <w:pStyle w:val="ListParagraph"/>
        <w:widowControl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after="200" w:line="276" w:lineRule="auto"/>
        <w:rPr>
          <w:color w:val="000000"/>
        </w:rPr>
      </w:pPr>
      <w:r>
        <w:rPr>
          <w:color w:val="000000"/>
        </w:rPr>
        <w:t>Responsible for implementing training to advisors regarding curriculum and polices</w:t>
      </w:r>
    </w:p>
    <w:p w:rsidR="00F902C6" w:rsidRDefault="00F902C6" w:rsidP="00CD5F00">
      <w:pPr>
        <w:pStyle w:val="ListParagraph"/>
        <w:widowControl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after="200" w:line="276" w:lineRule="auto"/>
        <w:rPr>
          <w:color w:val="000000"/>
        </w:rPr>
      </w:pPr>
      <w:r>
        <w:rPr>
          <w:color w:val="000000"/>
        </w:rPr>
        <w:t>Prepare Case Presentations</w:t>
      </w:r>
    </w:p>
    <w:p w:rsidR="00F902C6" w:rsidRDefault="00F902C6" w:rsidP="00CD5F00">
      <w:pPr>
        <w:pStyle w:val="ListParagraph"/>
        <w:widowControl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after="200" w:line="276" w:lineRule="auto"/>
        <w:rPr>
          <w:color w:val="000000"/>
        </w:rPr>
      </w:pPr>
      <w:r>
        <w:rPr>
          <w:color w:val="000000"/>
        </w:rPr>
        <w:t>Life Management Support</w:t>
      </w:r>
    </w:p>
    <w:p w:rsidR="00392552" w:rsidRDefault="00392552" w:rsidP="002D04AB">
      <w:pPr>
        <w:pStyle w:val="ListParagraph"/>
        <w:widowControl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after="200" w:line="276" w:lineRule="auto"/>
        <w:rPr>
          <w:color w:val="000000"/>
        </w:rPr>
      </w:pPr>
      <w:r w:rsidRPr="002D04AB">
        <w:rPr>
          <w:color w:val="000000"/>
        </w:rPr>
        <w:t xml:space="preserve">Promise House Shelter </w:t>
      </w:r>
      <w:r w:rsidR="002B1CC0" w:rsidRPr="002D04AB">
        <w:rPr>
          <w:color w:val="000000"/>
        </w:rPr>
        <w:t xml:space="preserve">(January 2019) </w:t>
      </w:r>
      <w:r w:rsidRPr="002D04AB">
        <w:rPr>
          <w:color w:val="000000"/>
        </w:rPr>
        <w:t>(</w:t>
      </w:r>
      <w:r w:rsidR="00EE57D1" w:rsidRPr="002D04AB">
        <w:rPr>
          <w:color w:val="000000"/>
        </w:rPr>
        <w:t>224 W Page Ave, Dallas TX 75208)</w:t>
      </w:r>
    </w:p>
    <w:p w:rsidR="002D04AB" w:rsidRPr="000C05D1" w:rsidRDefault="002D04AB" w:rsidP="002D04AB">
      <w:pPr>
        <w:pStyle w:val="ListParagraph"/>
        <w:widowControl/>
        <w:pBdr>
          <w:top w:val="nil"/>
          <w:left w:val="nil"/>
          <w:bottom w:val="nil"/>
          <w:right w:val="nil"/>
          <w:between w:val="nil"/>
        </w:pBdr>
        <w:suppressAutoHyphens w:val="0"/>
        <w:spacing w:after="200" w:line="276" w:lineRule="auto"/>
        <w:rPr>
          <w:b/>
          <w:color w:val="000000"/>
        </w:rPr>
      </w:pPr>
      <w:r w:rsidRPr="000C05D1">
        <w:rPr>
          <w:b/>
          <w:color w:val="000000"/>
        </w:rPr>
        <w:t>Case Worker Specialist</w:t>
      </w:r>
    </w:p>
    <w:p w:rsidR="00392552" w:rsidRDefault="00392552" w:rsidP="00392552">
      <w:pPr>
        <w:pStyle w:val="ListParagraph"/>
        <w:widowControl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after="200" w:line="276" w:lineRule="auto"/>
        <w:rPr>
          <w:color w:val="000000"/>
        </w:rPr>
      </w:pPr>
      <w:r>
        <w:rPr>
          <w:color w:val="000000"/>
        </w:rPr>
        <w:t xml:space="preserve">Maintain calm and nurturing </w:t>
      </w:r>
      <w:r w:rsidR="00121910">
        <w:rPr>
          <w:color w:val="000000"/>
        </w:rPr>
        <w:t>environment</w:t>
      </w:r>
    </w:p>
    <w:p w:rsidR="00392552" w:rsidRDefault="00392552" w:rsidP="00392552">
      <w:pPr>
        <w:pStyle w:val="ListParagraph"/>
        <w:widowControl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after="200" w:line="276" w:lineRule="auto"/>
        <w:rPr>
          <w:color w:val="000000"/>
        </w:rPr>
      </w:pPr>
      <w:r>
        <w:rPr>
          <w:color w:val="000000"/>
        </w:rPr>
        <w:t>Mentor clients</w:t>
      </w:r>
    </w:p>
    <w:p w:rsidR="00CD74B6" w:rsidRDefault="00121910" w:rsidP="0052579F">
      <w:pPr>
        <w:pStyle w:val="ListParagraph"/>
        <w:widowControl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after="200" w:line="276" w:lineRule="auto"/>
        <w:rPr>
          <w:color w:val="000000"/>
        </w:rPr>
      </w:pPr>
      <w:r>
        <w:rPr>
          <w:color w:val="000000"/>
        </w:rPr>
        <w:t>Document all behavior</w:t>
      </w:r>
      <w:r w:rsidR="00336596">
        <w:rPr>
          <w:color w:val="000000"/>
        </w:rPr>
        <w:t xml:space="preserve"> regarding</w:t>
      </w:r>
      <w:r w:rsidR="0052579F">
        <w:rPr>
          <w:color w:val="000000"/>
        </w:rPr>
        <w:t xml:space="preserve"> clients</w:t>
      </w:r>
    </w:p>
    <w:p w:rsidR="00396B27" w:rsidRDefault="002B1CC0" w:rsidP="0052579F">
      <w:pPr>
        <w:pStyle w:val="ListParagraph"/>
        <w:widowControl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after="200" w:line="276" w:lineRule="auto"/>
        <w:rPr>
          <w:color w:val="000000"/>
        </w:rPr>
      </w:pPr>
      <w:r>
        <w:rPr>
          <w:color w:val="000000"/>
        </w:rPr>
        <w:t>Developing disciplinary strategies for children</w:t>
      </w:r>
    </w:p>
    <w:p w:rsidR="002B1CC0" w:rsidRDefault="002B1CC0" w:rsidP="0052579F">
      <w:pPr>
        <w:pStyle w:val="ListParagraph"/>
        <w:widowControl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after="200" w:line="276" w:lineRule="auto"/>
        <w:rPr>
          <w:color w:val="000000"/>
        </w:rPr>
      </w:pPr>
      <w:r>
        <w:rPr>
          <w:color w:val="000000"/>
        </w:rPr>
        <w:t>Providing Intake paperwork for new clients</w:t>
      </w:r>
    </w:p>
    <w:p w:rsidR="002B1CC0" w:rsidRDefault="002B1CC0" w:rsidP="0052579F">
      <w:pPr>
        <w:pStyle w:val="ListParagraph"/>
        <w:widowControl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after="200" w:line="276" w:lineRule="auto"/>
        <w:rPr>
          <w:color w:val="000000"/>
        </w:rPr>
      </w:pPr>
      <w:r>
        <w:rPr>
          <w:color w:val="000000"/>
        </w:rPr>
        <w:t>Provide beneficial assessments regarding new clients/intakes</w:t>
      </w:r>
    </w:p>
    <w:p w:rsidR="00F902C6" w:rsidRDefault="00F902C6" w:rsidP="0052579F">
      <w:pPr>
        <w:pStyle w:val="ListParagraph"/>
        <w:widowControl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after="200" w:line="276" w:lineRule="auto"/>
        <w:rPr>
          <w:color w:val="000000"/>
        </w:rPr>
      </w:pPr>
      <w:r>
        <w:rPr>
          <w:color w:val="000000"/>
        </w:rPr>
        <w:t>Maintain case records</w:t>
      </w:r>
    </w:p>
    <w:p w:rsidR="00F902C6" w:rsidRDefault="00F902C6" w:rsidP="0052579F">
      <w:pPr>
        <w:pStyle w:val="ListParagraph"/>
        <w:widowControl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after="200" w:line="276" w:lineRule="auto"/>
        <w:rPr>
          <w:color w:val="000000"/>
        </w:rPr>
      </w:pPr>
      <w:r>
        <w:rPr>
          <w:color w:val="000000"/>
        </w:rPr>
        <w:t>Conduct Home Visits</w:t>
      </w:r>
    </w:p>
    <w:p w:rsidR="00F902C6" w:rsidRDefault="00F902C6" w:rsidP="0052579F">
      <w:pPr>
        <w:pStyle w:val="ListParagraph"/>
        <w:widowControl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after="200" w:line="276" w:lineRule="auto"/>
        <w:rPr>
          <w:color w:val="000000"/>
        </w:rPr>
      </w:pPr>
      <w:r>
        <w:rPr>
          <w:color w:val="000000"/>
        </w:rPr>
        <w:t>Maintain Client Progress/Client Referrals</w:t>
      </w:r>
    </w:p>
    <w:p w:rsidR="00062F80" w:rsidRPr="0052579F" w:rsidRDefault="00062F80" w:rsidP="0052579F">
      <w:pPr>
        <w:pStyle w:val="ListParagraph"/>
        <w:widowControl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after="200" w:line="276" w:lineRule="auto"/>
        <w:rPr>
          <w:color w:val="000000"/>
        </w:rPr>
      </w:pPr>
      <w:r>
        <w:rPr>
          <w:color w:val="000000"/>
        </w:rPr>
        <w:t>Establish Long Term Goals</w:t>
      </w:r>
    </w:p>
    <w:p w:rsidR="00B04980" w:rsidRPr="00CF5D76" w:rsidRDefault="00952803">
      <w:pPr>
        <w:autoSpaceDE w:val="0"/>
        <w:rPr>
          <w:b/>
          <w:u w:val="single"/>
        </w:rPr>
      </w:pPr>
      <w:r w:rsidRPr="00CF5D76">
        <w:rPr>
          <w:b/>
          <w:u w:val="single"/>
        </w:rPr>
        <w:t>SKILLS</w:t>
      </w:r>
    </w:p>
    <w:p w:rsidR="001534D1" w:rsidRPr="00CF5D76" w:rsidRDefault="00F9215F" w:rsidP="00B24215">
      <w:pPr>
        <w:pStyle w:val="ListParagraph"/>
        <w:numPr>
          <w:ilvl w:val="0"/>
          <w:numId w:val="24"/>
        </w:numPr>
        <w:autoSpaceDE w:val="0"/>
      </w:pPr>
      <w:r>
        <w:t>Strong V</w:t>
      </w:r>
      <w:r w:rsidR="001534D1" w:rsidRPr="00CF5D76">
        <w:t xml:space="preserve">erbal </w:t>
      </w:r>
      <w:r w:rsidR="001B669A" w:rsidRPr="00CF5D76">
        <w:t>Communication</w:t>
      </w:r>
      <w:r w:rsidR="00B24215">
        <w:t>/Intrapersonal skills</w:t>
      </w:r>
      <w:r w:rsidR="001534D1" w:rsidRPr="00CF5D76">
        <w:t xml:space="preserve"> </w:t>
      </w:r>
    </w:p>
    <w:p w:rsidR="001534D1" w:rsidRPr="00CF5D76" w:rsidRDefault="001B669A" w:rsidP="00F902C6">
      <w:pPr>
        <w:pStyle w:val="ListParagraph"/>
        <w:numPr>
          <w:ilvl w:val="0"/>
          <w:numId w:val="24"/>
        </w:numPr>
        <w:autoSpaceDE w:val="0"/>
      </w:pPr>
      <w:r w:rsidRPr="00CF5D76">
        <w:t>Proficient</w:t>
      </w:r>
      <w:r w:rsidR="00866D65" w:rsidRPr="00CF5D76">
        <w:t xml:space="preserve"> in Word, Excel, </w:t>
      </w:r>
      <w:r w:rsidRPr="00CF5D76">
        <w:t>PowerPoint</w:t>
      </w:r>
      <w:r w:rsidR="00866D65" w:rsidRPr="00CF5D76">
        <w:t>, Publisher</w:t>
      </w:r>
    </w:p>
    <w:p w:rsidR="00866D65" w:rsidRPr="00CF5D76" w:rsidRDefault="00866D65" w:rsidP="00F902C6">
      <w:pPr>
        <w:pStyle w:val="ListParagraph"/>
        <w:numPr>
          <w:ilvl w:val="0"/>
          <w:numId w:val="24"/>
        </w:numPr>
        <w:autoSpaceDE w:val="0"/>
      </w:pPr>
      <w:r w:rsidRPr="00CF5D76">
        <w:t xml:space="preserve">Developing </w:t>
      </w:r>
      <w:r w:rsidR="001B669A" w:rsidRPr="00CF5D76">
        <w:t>programs</w:t>
      </w:r>
      <w:r w:rsidR="00CD74B6" w:rsidRPr="00CF5D76">
        <w:t xml:space="preserve"> </w:t>
      </w:r>
    </w:p>
    <w:p w:rsidR="00866D65" w:rsidRPr="00CF5D76" w:rsidRDefault="0008380A" w:rsidP="00F902C6">
      <w:pPr>
        <w:pStyle w:val="ListParagraph"/>
        <w:numPr>
          <w:ilvl w:val="0"/>
          <w:numId w:val="24"/>
        </w:numPr>
        <w:autoSpaceDE w:val="0"/>
      </w:pPr>
      <w:r>
        <w:t xml:space="preserve">Negotiation </w:t>
      </w:r>
      <w:r w:rsidR="00866D65" w:rsidRPr="00CF5D76">
        <w:t>Skills</w:t>
      </w:r>
    </w:p>
    <w:p w:rsidR="006E258C" w:rsidRPr="00CF5D76" w:rsidRDefault="006E258C" w:rsidP="00F902C6">
      <w:pPr>
        <w:pStyle w:val="ListParagraph"/>
        <w:numPr>
          <w:ilvl w:val="0"/>
          <w:numId w:val="24"/>
        </w:numPr>
        <w:autoSpaceDE w:val="0"/>
      </w:pPr>
      <w:r w:rsidRPr="00CF5D76">
        <w:t>Filing&amp;</w:t>
      </w:r>
      <w:r w:rsidR="007E1873" w:rsidRPr="00CF5D76">
        <w:t xml:space="preserve"> </w:t>
      </w:r>
      <w:r w:rsidRPr="00CF5D76">
        <w:t xml:space="preserve">Data Arching </w:t>
      </w:r>
    </w:p>
    <w:p w:rsidR="006E258C" w:rsidRPr="00CF5D76" w:rsidRDefault="006E258C" w:rsidP="00F902C6">
      <w:pPr>
        <w:pStyle w:val="ListParagraph"/>
        <w:numPr>
          <w:ilvl w:val="0"/>
          <w:numId w:val="24"/>
        </w:numPr>
        <w:autoSpaceDE w:val="0"/>
      </w:pPr>
      <w:r w:rsidRPr="00CF5D76">
        <w:t xml:space="preserve">Problem solving </w:t>
      </w:r>
    </w:p>
    <w:p w:rsidR="007E1873" w:rsidRPr="00CF5D76" w:rsidRDefault="007E1873" w:rsidP="00F902C6">
      <w:pPr>
        <w:pStyle w:val="ListParagraph"/>
        <w:numPr>
          <w:ilvl w:val="0"/>
          <w:numId w:val="24"/>
        </w:numPr>
        <w:autoSpaceDE w:val="0"/>
      </w:pPr>
      <w:r w:rsidRPr="00CF5D76">
        <w:t xml:space="preserve">Active Listener </w:t>
      </w:r>
    </w:p>
    <w:p w:rsidR="00CD74B6" w:rsidRPr="00CF5D76" w:rsidRDefault="00CD74B6" w:rsidP="00F902C6">
      <w:pPr>
        <w:pStyle w:val="ListParagraph"/>
        <w:widowControl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after="200" w:line="276" w:lineRule="auto"/>
      </w:pPr>
      <w:r w:rsidRPr="00CF5D76">
        <w:rPr>
          <w:rFonts w:eastAsia="Calibri"/>
          <w:color w:val="000000"/>
        </w:rPr>
        <w:t>CPR Certified</w:t>
      </w:r>
    </w:p>
    <w:p w:rsidR="00CD74B6" w:rsidRPr="00CF5D76" w:rsidRDefault="00CD74B6" w:rsidP="00F902C6">
      <w:pPr>
        <w:pStyle w:val="ListParagraph"/>
        <w:widowControl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after="200" w:line="276" w:lineRule="auto"/>
      </w:pPr>
      <w:r w:rsidRPr="00F902C6">
        <w:rPr>
          <w:rFonts w:eastAsia="Calibri"/>
          <w:color w:val="000000"/>
        </w:rPr>
        <w:t>Data Entry</w:t>
      </w:r>
    </w:p>
    <w:p w:rsidR="00F36E9E" w:rsidRPr="00860690" w:rsidRDefault="00CD74B6" w:rsidP="00F902C6">
      <w:pPr>
        <w:pStyle w:val="ListParagraph"/>
        <w:widowControl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after="200" w:line="276" w:lineRule="auto"/>
      </w:pPr>
      <w:r w:rsidRPr="00CF5D76">
        <w:rPr>
          <w:rFonts w:eastAsia="Calibri"/>
          <w:color w:val="000000"/>
        </w:rPr>
        <w:t>Cash Handling</w:t>
      </w:r>
    </w:p>
    <w:p w:rsidR="00860690" w:rsidRPr="00860690" w:rsidRDefault="00860690" w:rsidP="00F902C6">
      <w:pPr>
        <w:pStyle w:val="ListParagraph"/>
        <w:widowControl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after="200" w:line="276" w:lineRule="auto"/>
      </w:pPr>
      <w:r>
        <w:rPr>
          <w:rFonts w:eastAsia="Calibri"/>
          <w:color w:val="000000"/>
        </w:rPr>
        <w:t>Certificate in working with Homeless and Runway Youth</w:t>
      </w:r>
    </w:p>
    <w:p w:rsidR="008B594A" w:rsidRPr="008B594A" w:rsidRDefault="00860690" w:rsidP="00F902C6">
      <w:pPr>
        <w:pStyle w:val="ListParagraph"/>
        <w:widowControl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after="200" w:line="276" w:lineRule="auto"/>
      </w:pPr>
      <w:r>
        <w:rPr>
          <w:rFonts w:eastAsia="Calibri"/>
          <w:color w:val="000000"/>
        </w:rPr>
        <w:t>Certificate in Secondary Stress in Professionals Treating Child Sexual Abuse</w:t>
      </w:r>
    </w:p>
    <w:p w:rsidR="00F902C6" w:rsidRPr="00F9215F" w:rsidRDefault="008B594A" w:rsidP="00065B7E">
      <w:pPr>
        <w:pStyle w:val="ListParagraph"/>
        <w:widowControl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after="200" w:line="276" w:lineRule="auto"/>
      </w:pPr>
      <w:r>
        <w:rPr>
          <w:rFonts w:eastAsia="Calibri"/>
          <w:color w:val="000000"/>
        </w:rPr>
        <w:lastRenderedPageBreak/>
        <w:t>Balanced Approach to conflict management</w:t>
      </w:r>
      <w:r w:rsidR="00860690">
        <w:rPr>
          <w:rFonts w:eastAsia="Calibri"/>
          <w:color w:val="000000"/>
        </w:rPr>
        <w:t xml:space="preserve"> </w:t>
      </w:r>
    </w:p>
    <w:p w:rsidR="00F9215F" w:rsidRDefault="00F9215F" w:rsidP="00CB5E0E">
      <w:pPr>
        <w:widowControl/>
        <w:pBdr>
          <w:top w:val="nil"/>
          <w:left w:val="nil"/>
          <w:bottom w:val="nil"/>
          <w:right w:val="nil"/>
          <w:between w:val="nil"/>
        </w:pBdr>
        <w:suppressAutoHyphens w:val="0"/>
        <w:spacing w:after="200" w:line="276" w:lineRule="auto"/>
        <w:rPr>
          <w:b/>
          <w:u w:val="single"/>
        </w:rPr>
      </w:pPr>
      <w:r>
        <w:rPr>
          <w:b/>
          <w:u w:val="single"/>
        </w:rPr>
        <w:t>LEADERSHIP SKILLS</w:t>
      </w:r>
    </w:p>
    <w:p w:rsidR="00B221B1" w:rsidRDefault="00B221B1" w:rsidP="00CB5E0E">
      <w:pPr>
        <w:widowControl/>
        <w:pBdr>
          <w:top w:val="nil"/>
          <w:left w:val="nil"/>
          <w:bottom w:val="nil"/>
          <w:right w:val="nil"/>
          <w:between w:val="nil"/>
        </w:pBdr>
        <w:suppressAutoHyphens w:val="0"/>
        <w:spacing w:after="200" w:line="276" w:lineRule="auto"/>
        <w:rPr>
          <w:b/>
          <w:u w:val="single"/>
        </w:rPr>
      </w:pPr>
      <w:r>
        <w:rPr>
          <w:b/>
          <w:u w:val="single"/>
        </w:rPr>
        <w:t>Mentor</w:t>
      </w:r>
    </w:p>
    <w:p w:rsidR="00F902C6" w:rsidRDefault="00B221B1" w:rsidP="00B221B1">
      <w:pPr>
        <w:pStyle w:val="ListParagraph"/>
        <w:widowControl/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after="200" w:line="276" w:lineRule="auto"/>
        <w:rPr>
          <w:b/>
        </w:rPr>
      </w:pPr>
      <w:r>
        <w:rPr>
          <w:b/>
        </w:rPr>
        <w:t xml:space="preserve">Dedicated mentor who supports and encourages adult/youth growth in life. </w:t>
      </w:r>
    </w:p>
    <w:p w:rsidR="00B221B1" w:rsidRDefault="00B221B1" w:rsidP="00B221B1">
      <w:pPr>
        <w:pStyle w:val="ListParagraph"/>
        <w:widowControl/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after="200" w:line="276" w:lineRule="auto"/>
        <w:rPr>
          <w:b/>
        </w:rPr>
      </w:pPr>
      <w:r>
        <w:rPr>
          <w:b/>
        </w:rPr>
        <w:t>Strong ability to emphasize with traumatic life adjustments</w:t>
      </w:r>
    </w:p>
    <w:p w:rsidR="00F9215F" w:rsidRPr="00065B7E" w:rsidRDefault="00B221B1" w:rsidP="00CB5E0E">
      <w:pPr>
        <w:pStyle w:val="ListParagraph"/>
        <w:widowControl/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after="200" w:line="276" w:lineRule="auto"/>
        <w:rPr>
          <w:b/>
        </w:rPr>
      </w:pPr>
      <w:r>
        <w:rPr>
          <w:b/>
        </w:rPr>
        <w:t>Provide guidance to clients to improve environment</w:t>
      </w:r>
      <w:bookmarkStart w:id="0" w:name="_GoBack"/>
      <w:bookmarkEnd w:id="0"/>
    </w:p>
    <w:p w:rsidR="00CB5E0E" w:rsidRDefault="00CB5E0E" w:rsidP="00CB5E0E">
      <w:pPr>
        <w:widowControl/>
        <w:pBdr>
          <w:top w:val="nil"/>
          <w:left w:val="nil"/>
          <w:bottom w:val="nil"/>
          <w:right w:val="nil"/>
          <w:between w:val="nil"/>
        </w:pBdr>
        <w:suppressAutoHyphens w:val="0"/>
        <w:spacing w:after="200" w:line="276" w:lineRule="auto"/>
        <w:rPr>
          <w:b/>
          <w:u w:val="single"/>
        </w:rPr>
      </w:pPr>
      <w:r w:rsidRPr="00CB5E0E">
        <w:rPr>
          <w:b/>
          <w:u w:val="single"/>
        </w:rPr>
        <w:t>REFERENCES</w:t>
      </w:r>
    </w:p>
    <w:p w:rsidR="00CB5E0E" w:rsidRPr="00D17F3B" w:rsidRDefault="00CB5E0E" w:rsidP="00D17F3B">
      <w:pPr>
        <w:pStyle w:val="ListParagraph"/>
        <w:widowControl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after="200" w:line="276" w:lineRule="auto"/>
      </w:pPr>
      <w:r w:rsidRPr="00D17F3B">
        <w:t>Rhonda Jarvis- Promise House</w:t>
      </w:r>
      <w:r w:rsidR="00D17F3B" w:rsidRPr="00D17F3B">
        <w:t xml:space="preserve"> Supervisor</w:t>
      </w:r>
      <w:r w:rsidRPr="00D17F3B">
        <w:t>, 682-597-6281, rhondagjarvis77</w:t>
      </w:r>
      <w:r w:rsidR="00D17F3B" w:rsidRPr="00D17F3B">
        <w:t>@gmail.com</w:t>
      </w:r>
    </w:p>
    <w:p w:rsidR="00CB5E0E" w:rsidRPr="00D17F3B" w:rsidRDefault="00CB5E0E" w:rsidP="00D17F3B">
      <w:pPr>
        <w:pStyle w:val="ListParagraph"/>
        <w:widowControl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after="200" w:line="276" w:lineRule="auto"/>
      </w:pPr>
      <w:r w:rsidRPr="00D17F3B">
        <w:t xml:space="preserve">Nikki Grant- </w:t>
      </w:r>
      <w:r w:rsidR="00D17F3B" w:rsidRPr="00D17F3B">
        <w:t>Singing</w:t>
      </w:r>
      <w:r w:rsidRPr="00D17F3B">
        <w:t xml:space="preserve"> Hills Baptist Church Supervisor, 214-251-9092</w:t>
      </w:r>
      <w:r w:rsidR="00D17F3B" w:rsidRPr="00D17F3B">
        <w:t>, nigrant@dallasisd.org</w:t>
      </w:r>
    </w:p>
    <w:p w:rsidR="00CB5E0E" w:rsidRPr="00D17F3B" w:rsidRDefault="00CB5E0E" w:rsidP="00D17F3B">
      <w:pPr>
        <w:pStyle w:val="ListParagraph"/>
        <w:widowControl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after="200" w:line="276" w:lineRule="auto"/>
      </w:pPr>
      <w:r w:rsidRPr="00D17F3B">
        <w:t>Vanessa Saenz- Texas Can Academy Supervisor,469-360-9850</w:t>
      </w:r>
      <w:r w:rsidR="00D17F3B" w:rsidRPr="00D17F3B">
        <w:t>,vsaenz@texanscan.org</w:t>
      </w:r>
    </w:p>
    <w:p w:rsidR="00CB5E0E" w:rsidRPr="00CB5E0E" w:rsidRDefault="00CB5E0E" w:rsidP="00CB5E0E">
      <w:pPr>
        <w:widowControl/>
        <w:pBdr>
          <w:top w:val="nil"/>
          <w:left w:val="nil"/>
          <w:bottom w:val="nil"/>
          <w:right w:val="nil"/>
          <w:between w:val="nil"/>
        </w:pBdr>
        <w:suppressAutoHyphens w:val="0"/>
        <w:spacing w:after="200" w:line="276" w:lineRule="auto"/>
        <w:rPr>
          <w:b/>
          <w:u w:val="single"/>
        </w:rPr>
      </w:pPr>
    </w:p>
    <w:p w:rsidR="00860690" w:rsidRPr="00CF5D76" w:rsidRDefault="00860690" w:rsidP="00860690">
      <w:pPr>
        <w:pStyle w:val="ListParagraph"/>
        <w:widowControl/>
        <w:pBdr>
          <w:top w:val="nil"/>
          <w:left w:val="nil"/>
          <w:bottom w:val="nil"/>
          <w:right w:val="nil"/>
          <w:between w:val="nil"/>
        </w:pBdr>
        <w:suppressAutoHyphens w:val="0"/>
        <w:spacing w:after="200" w:line="276" w:lineRule="auto"/>
      </w:pPr>
    </w:p>
    <w:p w:rsidR="00866D65" w:rsidRPr="00CF5D76" w:rsidRDefault="00866D65">
      <w:pPr>
        <w:autoSpaceDE w:val="0"/>
      </w:pPr>
    </w:p>
    <w:p w:rsidR="001534D1" w:rsidRPr="00CF5D76" w:rsidRDefault="001534D1">
      <w:pPr>
        <w:autoSpaceDE w:val="0"/>
        <w:rPr>
          <w:b/>
          <w:u w:val="single"/>
        </w:rPr>
      </w:pPr>
    </w:p>
    <w:p w:rsidR="00CD74B6" w:rsidRPr="00CF5D76" w:rsidRDefault="00CD74B6">
      <w:pPr>
        <w:rPr>
          <w:rFonts w:eastAsia="Calibri"/>
          <w:color w:val="000000"/>
        </w:rPr>
      </w:pPr>
    </w:p>
    <w:p w:rsidR="00CD74B6" w:rsidRPr="00CF5D76" w:rsidRDefault="00CD74B6" w:rsidP="00CC49FA">
      <w:pPr>
        <w:widowControl/>
        <w:pBdr>
          <w:top w:val="nil"/>
          <w:left w:val="nil"/>
          <w:bottom w:val="nil"/>
          <w:right w:val="nil"/>
          <w:between w:val="nil"/>
        </w:pBdr>
        <w:suppressAutoHyphens w:val="0"/>
        <w:spacing w:after="200" w:line="276" w:lineRule="auto"/>
        <w:ind w:left="720"/>
      </w:pPr>
    </w:p>
    <w:sectPr w:rsidR="00CD74B6" w:rsidRPr="00CF5D76" w:rsidSect="00BC4A2B">
      <w:headerReference w:type="default" r:id="rId8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7421" w:rsidRDefault="00D37421" w:rsidP="00E842B6">
      <w:r>
        <w:separator/>
      </w:r>
    </w:p>
  </w:endnote>
  <w:endnote w:type="continuationSeparator" w:id="0">
    <w:p w:rsidR="00D37421" w:rsidRDefault="00D37421" w:rsidP="00E842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8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Arial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7421" w:rsidRDefault="00D37421" w:rsidP="00E842B6">
      <w:r>
        <w:separator/>
      </w:r>
    </w:p>
  </w:footnote>
  <w:footnote w:type="continuationSeparator" w:id="0">
    <w:p w:rsidR="00D37421" w:rsidRDefault="00D37421" w:rsidP="00E842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7F3B" w:rsidRPr="000C05D1" w:rsidRDefault="00D17F3B" w:rsidP="00D17F3B">
    <w:pPr>
      <w:autoSpaceDE w:val="0"/>
      <w:jc w:val="center"/>
      <w:rPr>
        <w:b/>
        <w:sz w:val="32"/>
        <w:szCs w:val="32"/>
      </w:rPr>
    </w:pPr>
    <w:r w:rsidRPr="000C05D1">
      <w:rPr>
        <w:b/>
        <w:sz w:val="32"/>
        <w:szCs w:val="32"/>
      </w:rPr>
      <w:t>Gabrielle Diallo</w:t>
    </w:r>
  </w:p>
  <w:p w:rsidR="00D17F3B" w:rsidRPr="000C05D1" w:rsidRDefault="00D17F3B" w:rsidP="00D17F3B">
    <w:pPr>
      <w:autoSpaceDE w:val="0"/>
    </w:pPr>
    <w:r w:rsidRPr="000C05D1">
      <w:t> </w:t>
    </w:r>
    <w:r w:rsidRPr="000C05D1">
      <w:rPr>
        <w:b/>
        <w:u w:val="single"/>
      </w:rPr>
      <w:t>PERSONAL INFORMATION</w:t>
    </w:r>
    <w:r w:rsidRPr="000C05D1">
      <w:tab/>
    </w:r>
  </w:p>
  <w:p w:rsidR="00D17F3B" w:rsidRPr="000C05D1" w:rsidRDefault="00D17F3B" w:rsidP="00D17F3B">
    <w:pPr>
      <w:autoSpaceDE w:val="0"/>
    </w:pPr>
    <w:r w:rsidRPr="000C05D1">
      <w:t xml:space="preserve">Email: </w:t>
    </w:r>
    <w:hyperlink r:id="rId1" w:history="1">
      <w:r w:rsidRPr="000C05D1">
        <w:rPr>
          <w:rStyle w:val="Hyperlink"/>
        </w:rPr>
        <w:t>hollygabrielle@yahoo.com</w:t>
      </w:r>
    </w:hyperlink>
  </w:p>
  <w:p w:rsidR="00D17F3B" w:rsidRPr="000C05D1" w:rsidRDefault="00D17F3B" w:rsidP="00D17F3B">
    <w:pPr>
      <w:autoSpaceDE w:val="0"/>
    </w:pPr>
    <w:r w:rsidRPr="000C05D1">
      <w:t>Phone: (214)-527-7536</w:t>
    </w:r>
  </w:p>
  <w:p w:rsidR="00D17F3B" w:rsidRDefault="00D17F3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  <w:lvl w:ilvl="1">
      <w:start w:val="1"/>
      <w:numFmt w:val="bullet"/>
      <w:lvlText w:val=""/>
      <w:lvlJc w:val="left"/>
      <w:pPr>
        <w:tabs>
          <w:tab w:val="num" w:pos="1440"/>
        </w:tabs>
        <w:ind w:left="144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180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4">
      <w:start w:val="1"/>
      <w:numFmt w:val="bullet"/>
      <w:lvlText w:val=""/>
      <w:lvlJc w:val="left"/>
      <w:pPr>
        <w:tabs>
          <w:tab w:val="num" w:pos="2520"/>
        </w:tabs>
        <w:ind w:left="252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/>
      </w:rPr>
    </w:lvl>
    <w:lvl w:ilvl="7">
      <w:start w:val="1"/>
      <w:numFmt w:val="bullet"/>
      <w:lvlText w:val=""/>
      <w:lvlJc w:val="left"/>
      <w:pPr>
        <w:tabs>
          <w:tab w:val="num" w:pos="3600"/>
        </w:tabs>
        <w:ind w:left="360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960"/>
        </w:tabs>
        <w:ind w:left="3960" w:hanging="360"/>
      </w:pPr>
      <w:rPr>
        <w:rFonts w:ascii="StarSymbol" w:hAnsi="StarSymbol" w:cs="StarSymbol"/>
        <w:sz w:val="18"/>
        <w:szCs w:val="18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  <w:lvl w:ilvl="1">
      <w:start w:val="1"/>
      <w:numFmt w:val="bullet"/>
      <w:lvlText w:val=""/>
      <w:lvlJc w:val="left"/>
      <w:pPr>
        <w:tabs>
          <w:tab w:val="num" w:pos="1440"/>
        </w:tabs>
        <w:ind w:left="144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180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4">
      <w:start w:val="1"/>
      <w:numFmt w:val="bullet"/>
      <w:lvlText w:val=""/>
      <w:lvlJc w:val="left"/>
      <w:pPr>
        <w:tabs>
          <w:tab w:val="num" w:pos="2520"/>
        </w:tabs>
        <w:ind w:left="252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/>
      </w:rPr>
    </w:lvl>
    <w:lvl w:ilvl="7">
      <w:start w:val="1"/>
      <w:numFmt w:val="bullet"/>
      <w:lvlText w:val=""/>
      <w:lvlJc w:val="left"/>
      <w:pPr>
        <w:tabs>
          <w:tab w:val="num" w:pos="3600"/>
        </w:tabs>
        <w:ind w:left="360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960"/>
        </w:tabs>
        <w:ind w:left="3960" w:hanging="360"/>
      </w:pPr>
      <w:rPr>
        <w:rFonts w:ascii="StarSymbol" w:hAnsi="StarSymbol" w:cs="StarSymbol"/>
        <w:sz w:val="18"/>
        <w:szCs w:val="18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Arial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Arial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Arial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/>
      </w:r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Arial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Arial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Arial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/>
      </w:rPr>
    </w:lvl>
  </w:abstractNum>
  <w:abstractNum w:abstractNumId="6">
    <w:nsid w:val="00000007"/>
    <w:multiLevelType w:val="multilevel"/>
    <w:tmpl w:val="00000007"/>
    <w:name w:val="WW8Num7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Arial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Arial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Arial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/>
      </w:rPr>
    </w:lvl>
  </w:abstractNum>
  <w:abstractNum w:abstractNumId="7">
    <w:nsid w:val="00000008"/>
    <w:multiLevelType w:val="multilevel"/>
    <w:tmpl w:val="0000000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>
    <w:nsid w:val="014F7503"/>
    <w:multiLevelType w:val="hybridMultilevel"/>
    <w:tmpl w:val="8D823F9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0689723C"/>
    <w:multiLevelType w:val="hybridMultilevel"/>
    <w:tmpl w:val="8A08E8BE"/>
    <w:lvl w:ilvl="0" w:tplc="0000000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A5A5C38"/>
    <w:multiLevelType w:val="hybridMultilevel"/>
    <w:tmpl w:val="BD18E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2074976"/>
    <w:multiLevelType w:val="hybridMultilevel"/>
    <w:tmpl w:val="0FF809F8"/>
    <w:lvl w:ilvl="0" w:tplc="04090003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2">
    <w:nsid w:val="1481507D"/>
    <w:multiLevelType w:val="hybridMultilevel"/>
    <w:tmpl w:val="1AC8B08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247725F5"/>
    <w:multiLevelType w:val="hybridMultilevel"/>
    <w:tmpl w:val="04CAF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801898"/>
    <w:multiLevelType w:val="multilevel"/>
    <w:tmpl w:val="8D9E4C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>
    <w:nsid w:val="32E82088"/>
    <w:multiLevelType w:val="hybridMultilevel"/>
    <w:tmpl w:val="E9C82724"/>
    <w:lvl w:ilvl="0" w:tplc="0000000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6731B11"/>
    <w:multiLevelType w:val="hybridMultilevel"/>
    <w:tmpl w:val="3C921F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97324D3"/>
    <w:multiLevelType w:val="hybridMultilevel"/>
    <w:tmpl w:val="EC60C9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D5B0719"/>
    <w:multiLevelType w:val="hybridMultilevel"/>
    <w:tmpl w:val="683E91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E8E09AE"/>
    <w:multiLevelType w:val="hybridMultilevel"/>
    <w:tmpl w:val="BA1C48F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F5A2ADD"/>
    <w:multiLevelType w:val="hybridMultilevel"/>
    <w:tmpl w:val="58923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A67387"/>
    <w:multiLevelType w:val="hybridMultilevel"/>
    <w:tmpl w:val="C76273BE"/>
    <w:lvl w:ilvl="0" w:tplc="00000002">
      <w:start w:val="1"/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41FC3063"/>
    <w:multiLevelType w:val="hybridMultilevel"/>
    <w:tmpl w:val="5F04748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27A02C6"/>
    <w:multiLevelType w:val="multilevel"/>
    <w:tmpl w:val="3A66BC5A"/>
    <w:lvl w:ilvl="0">
      <w:start w:val="1"/>
      <w:numFmt w:val="bullet"/>
      <w:lvlText w:val="▶"/>
      <w:lvlJc w:val="left"/>
      <w:pPr>
        <w:ind w:left="360" w:hanging="360"/>
      </w:pPr>
      <w:rPr>
        <w:rFonts w:ascii="Noto Sans Symbols" w:eastAsia="Noto Sans Symbols" w:hAnsi="Noto Sans Symbols" w:cs="Noto Sans Symbols"/>
        <w:smallCaps w:val="0"/>
        <w:strike w:val="0"/>
        <w:color w:val="628BAD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4">
    <w:nsid w:val="46723A8E"/>
    <w:multiLevelType w:val="hybridMultilevel"/>
    <w:tmpl w:val="141CC0B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4695112A"/>
    <w:multiLevelType w:val="hybridMultilevel"/>
    <w:tmpl w:val="9FF85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85D5D06"/>
    <w:multiLevelType w:val="hybridMultilevel"/>
    <w:tmpl w:val="F17CDFFC"/>
    <w:lvl w:ilvl="0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7">
    <w:nsid w:val="49F20B4F"/>
    <w:multiLevelType w:val="hybridMultilevel"/>
    <w:tmpl w:val="B390163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49F87E6B"/>
    <w:multiLevelType w:val="hybridMultilevel"/>
    <w:tmpl w:val="80E40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2281B6C"/>
    <w:multiLevelType w:val="hybridMultilevel"/>
    <w:tmpl w:val="582C0C32"/>
    <w:lvl w:ilvl="0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0">
    <w:nsid w:val="523F7C60"/>
    <w:multiLevelType w:val="hybridMultilevel"/>
    <w:tmpl w:val="33EA06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54C541CD"/>
    <w:multiLevelType w:val="hybridMultilevel"/>
    <w:tmpl w:val="333876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BC01A5B"/>
    <w:multiLevelType w:val="hybridMultilevel"/>
    <w:tmpl w:val="8702BD9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5CB851C5"/>
    <w:multiLevelType w:val="hybridMultilevel"/>
    <w:tmpl w:val="7EE6B58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>
    <w:nsid w:val="5D973AD1"/>
    <w:multiLevelType w:val="hybridMultilevel"/>
    <w:tmpl w:val="1DE08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E0F2BEE"/>
    <w:multiLevelType w:val="hybridMultilevel"/>
    <w:tmpl w:val="0DDAB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F8B2688"/>
    <w:multiLevelType w:val="hybridMultilevel"/>
    <w:tmpl w:val="E62E208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64B83F8C"/>
    <w:multiLevelType w:val="hybridMultilevel"/>
    <w:tmpl w:val="4088343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9E71DE9"/>
    <w:multiLevelType w:val="multilevel"/>
    <w:tmpl w:val="510CBC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9">
    <w:nsid w:val="6D064A0E"/>
    <w:multiLevelType w:val="hybridMultilevel"/>
    <w:tmpl w:val="63BA50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D3E3495"/>
    <w:multiLevelType w:val="hybridMultilevel"/>
    <w:tmpl w:val="D2AA5096"/>
    <w:lvl w:ilvl="0" w:tplc="00000002">
      <w:start w:val="1"/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>
    <w:nsid w:val="6FBA77A4"/>
    <w:multiLevelType w:val="hybridMultilevel"/>
    <w:tmpl w:val="5D480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2253CD3"/>
    <w:multiLevelType w:val="hybridMultilevel"/>
    <w:tmpl w:val="6A0A876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834E6C"/>
    <w:multiLevelType w:val="hybridMultilevel"/>
    <w:tmpl w:val="B73ACC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B7E570F"/>
    <w:multiLevelType w:val="multilevel"/>
    <w:tmpl w:val="21F2BE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nsid w:val="7F675DA8"/>
    <w:multiLevelType w:val="hybridMultilevel"/>
    <w:tmpl w:val="B43CD01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37"/>
  </w:num>
  <w:num w:numId="10">
    <w:abstractNumId w:val="43"/>
  </w:num>
  <w:num w:numId="11">
    <w:abstractNumId w:val="25"/>
  </w:num>
  <w:num w:numId="12">
    <w:abstractNumId w:val="10"/>
  </w:num>
  <w:num w:numId="13">
    <w:abstractNumId w:val="30"/>
  </w:num>
  <w:num w:numId="14">
    <w:abstractNumId w:val="31"/>
  </w:num>
  <w:num w:numId="15">
    <w:abstractNumId w:val="20"/>
  </w:num>
  <w:num w:numId="16">
    <w:abstractNumId w:val="18"/>
  </w:num>
  <w:num w:numId="17">
    <w:abstractNumId w:val="45"/>
  </w:num>
  <w:num w:numId="18">
    <w:abstractNumId w:val="17"/>
  </w:num>
  <w:num w:numId="19">
    <w:abstractNumId w:val="42"/>
  </w:num>
  <w:num w:numId="20">
    <w:abstractNumId w:val="27"/>
  </w:num>
  <w:num w:numId="21">
    <w:abstractNumId w:val="36"/>
  </w:num>
  <w:num w:numId="22">
    <w:abstractNumId w:val="24"/>
  </w:num>
  <w:num w:numId="23">
    <w:abstractNumId w:val="22"/>
  </w:num>
  <w:num w:numId="24">
    <w:abstractNumId w:val="34"/>
  </w:num>
  <w:num w:numId="25">
    <w:abstractNumId w:val="15"/>
  </w:num>
  <w:num w:numId="26">
    <w:abstractNumId w:val="40"/>
  </w:num>
  <w:num w:numId="27">
    <w:abstractNumId w:val="21"/>
  </w:num>
  <w:num w:numId="28">
    <w:abstractNumId w:val="9"/>
  </w:num>
  <w:num w:numId="29">
    <w:abstractNumId w:val="44"/>
  </w:num>
  <w:num w:numId="30">
    <w:abstractNumId w:val="38"/>
  </w:num>
  <w:num w:numId="31">
    <w:abstractNumId w:val="14"/>
  </w:num>
  <w:num w:numId="32">
    <w:abstractNumId w:val="23"/>
  </w:num>
  <w:num w:numId="33">
    <w:abstractNumId w:val="28"/>
  </w:num>
  <w:num w:numId="34">
    <w:abstractNumId w:val="41"/>
  </w:num>
  <w:num w:numId="35">
    <w:abstractNumId w:val="39"/>
  </w:num>
  <w:num w:numId="36">
    <w:abstractNumId w:val="33"/>
  </w:num>
  <w:num w:numId="37">
    <w:abstractNumId w:val="29"/>
  </w:num>
  <w:num w:numId="38">
    <w:abstractNumId w:val="11"/>
  </w:num>
  <w:num w:numId="39">
    <w:abstractNumId w:val="12"/>
  </w:num>
  <w:num w:numId="40">
    <w:abstractNumId w:val="26"/>
  </w:num>
  <w:num w:numId="41">
    <w:abstractNumId w:val="32"/>
  </w:num>
  <w:num w:numId="42">
    <w:abstractNumId w:val="19"/>
  </w:num>
  <w:num w:numId="43">
    <w:abstractNumId w:val="8"/>
  </w:num>
  <w:num w:numId="44">
    <w:abstractNumId w:val="13"/>
  </w:num>
  <w:num w:numId="45">
    <w:abstractNumId w:val="35"/>
  </w:num>
  <w:num w:numId="4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64E"/>
    <w:rsid w:val="00002784"/>
    <w:rsid w:val="00014876"/>
    <w:rsid w:val="0003395B"/>
    <w:rsid w:val="00040FA2"/>
    <w:rsid w:val="00042A62"/>
    <w:rsid w:val="00045FCA"/>
    <w:rsid w:val="00062F80"/>
    <w:rsid w:val="00065B7E"/>
    <w:rsid w:val="000665EF"/>
    <w:rsid w:val="00067426"/>
    <w:rsid w:val="00073E84"/>
    <w:rsid w:val="0008380A"/>
    <w:rsid w:val="000A1D33"/>
    <w:rsid w:val="000C05D1"/>
    <w:rsid w:val="000C17AD"/>
    <w:rsid w:val="000C1944"/>
    <w:rsid w:val="000C217D"/>
    <w:rsid w:val="000C30EE"/>
    <w:rsid w:val="000C614A"/>
    <w:rsid w:val="00101C0A"/>
    <w:rsid w:val="00103DD1"/>
    <w:rsid w:val="0010542D"/>
    <w:rsid w:val="00113D5A"/>
    <w:rsid w:val="00121910"/>
    <w:rsid w:val="00123143"/>
    <w:rsid w:val="00123BE4"/>
    <w:rsid w:val="00125519"/>
    <w:rsid w:val="0012704A"/>
    <w:rsid w:val="00140555"/>
    <w:rsid w:val="00143506"/>
    <w:rsid w:val="00147B6C"/>
    <w:rsid w:val="001534D1"/>
    <w:rsid w:val="00193EA6"/>
    <w:rsid w:val="001A511C"/>
    <w:rsid w:val="001A6A35"/>
    <w:rsid w:val="001B669A"/>
    <w:rsid w:val="001C4E60"/>
    <w:rsid w:val="001D305F"/>
    <w:rsid w:val="001E32E1"/>
    <w:rsid w:val="001F2E69"/>
    <w:rsid w:val="00231546"/>
    <w:rsid w:val="002317FF"/>
    <w:rsid w:val="00260138"/>
    <w:rsid w:val="0026116C"/>
    <w:rsid w:val="00267191"/>
    <w:rsid w:val="00273340"/>
    <w:rsid w:val="00290F70"/>
    <w:rsid w:val="002924EA"/>
    <w:rsid w:val="002A66CA"/>
    <w:rsid w:val="002A71A4"/>
    <w:rsid w:val="002B1CC0"/>
    <w:rsid w:val="002D04AB"/>
    <w:rsid w:val="002E4D73"/>
    <w:rsid w:val="002F39E4"/>
    <w:rsid w:val="003019BB"/>
    <w:rsid w:val="00326765"/>
    <w:rsid w:val="003309F8"/>
    <w:rsid w:val="0033112E"/>
    <w:rsid w:val="00336596"/>
    <w:rsid w:val="00337275"/>
    <w:rsid w:val="00340321"/>
    <w:rsid w:val="003713A8"/>
    <w:rsid w:val="00375A8C"/>
    <w:rsid w:val="00382BCE"/>
    <w:rsid w:val="003874FD"/>
    <w:rsid w:val="00392552"/>
    <w:rsid w:val="00396B27"/>
    <w:rsid w:val="003A3E29"/>
    <w:rsid w:val="004109A2"/>
    <w:rsid w:val="00430B3D"/>
    <w:rsid w:val="004375D6"/>
    <w:rsid w:val="00441255"/>
    <w:rsid w:val="0046572A"/>
    <w:rsid w:val="004709F3"/>
    <w:rsid w:val="00481CEB"/>
    <w:rsid w:val="004D1839"/>
    <w:rsid w:val="004E087E"/>
    <w:rsid w:val="004F1E1A"/>
    <w:rsid w:val="0052579F"/>
    <w:rsid w:val="005319AE"/>
    <w:rsid w:val="0053239A"/>
    <w:rsid w:val="00535028"/>
    <w:rsid w:val="005570D7"/>
    <w:rsid w:val="005643E3"/>
    <w:rsid w:val="005849E5"/>
    <w:rsid w:val="00592603"/>
    <w:rsid w:val="00595ECB"/>
    <w:rsid w:val="005A3712"/>
    <w:rsid w:val="005D0211"/>
    <w:rsid w:val="005D0228"/>
    <w:rsid w:val="005D74FB"/>
    <w:rsid w:val="005E1D2B"/>
    <w:rsid w:val="005E6698"/>
    <w:rsid w:val="005F0EE9"/>
    <w:rsid w:val="006036CC"/>
    <w:rsid w:val="00613D93"/>
    <w:rsid w:val="006354BB"/>
    <w:rsid w:val="006371DE"/>
    <w:rsid w:val="00662B4A"/>
    <w:rsid w:val="00666FAE"/>
    <w:rsid w:val="00670DC6"/>
    <w:rsid w:val="006721DF"/>
    <w:rsid w:val="0069241F"/>
    <w:rsid w:val="00697B73"/>
    <w:rsid w:val="006A1F0F"/>
    <w:rsid w:val="006A76CF"/>
    <w:rsid w:val="006B740E"/>
    <w:rsid w:val="006C4A6D"/>
    <w:rsid w:val="006C52DC"/>
    <w:rsid w:val="006C7A7D"/>
    <w:rsid w:val="006C7F7F"/>
    <w:rsid w:val="006D35D5"/>
    <w:rsid w:val="006D5BDE"/>
    <w:rsid w:val="006E258C"/>
    <w:rsid w:val="006F25EE"/>
    <w:rsid w:val="006F5E2B"/>
    <w:rsid w:val="007125F5"/>
    <w:rsid w:val="00725A6F"/>
    <w:rsid w:val="00726B43"/>
    <w:rsid w:val="00733496"/>
    <w:rsid w:val="00736ABE"/>
    <w:rsid w:val="00754298"/>
    <w:rsid w:val="00761036"/>
    <w:rsid w:val="0078264E"/>
    <w:rsid w:val="00786639"/>
    <w:rsid w:val="00790894"/>
    <w:rsid w:val="007A02A8"/>
    <w:rsid w:val="007B6167"/>
    <w:rsid w:val="007D3334"/>
    <w:rsid w:val="007E1873"/>
    <w:rsid w:val="007E6BBE"/>
    <w:rsid w:val="00802D87"/>
    <w:rsid w:val="0080678B"/>
    <w:rsid w:val="00817C0A"/>
    <w:rsid w:val="00860690"/>
    <w:rsid w:val="00866D65"/>
    <w:rsid w:val="008A5EA5"/>
    <w:rsid w:val="008B53C0"/>
    <w:rsid w:val="008B594A"/>
    <w:rsid w:val="008D42ED"/>
    <w:rsid w:val="008D4AEB"/>
    <w:rsid w:val="009033F9"/>
    <w:rsid w:val="0091229D"/>
    <w:rsid w:val="0091377B"/>
    <w:rsid w:val="0094033F"/>
    <w:rsid w:val="00947626"/>
    <w:rsid w:val="00952803"/>
    <w:rsid w:val="00957633"/>
    <w:rsid w:val="009655A2"/>
    <w:rsid w:val="009C5C2C"/>
    <w:rsid w:val="009C5D52"/>
    <w:rsid w:val="009D3630"/>
    <w:rsid w:val="009D5C5B"/>
    <w:rsid w:val="009D7990"/>
    <w:rsid w:val="00A07B0A"/>
    <w:rsid w:val="00A3242C"/>
    <w:rsid w:val="00A333D9"/>
    <w:rsid w:val="00A62AB8"/>
    <w:rsid w:val="00A66062"/>
    <w:rsid w:val="00A7578C"/>
    <w:rsid w:val="00A95B86"/>
    <w:rsid w:val="00AC7246"/>
    <w:rsid w:val="00AE140E"/>
    <w:rsid w:val="00AF1D51"/>
    <w:rsid w:val="00AF7241"/>
    <w:rsid w:val="00AF73B8"/>
    <w:rsid w:val="00B03854"/>
    <w:rsid w:val="00B04980"/>
    <w:rsid w:val="00B177BD"/>
    <w:rsid w:val="00B221B1"/>
    <w:rsid w:val="00B24215"/>
    <w:rsid w:val="00B325CD"/>
    <w:rsid w:val="00B5069D"/>
    <w:rsid w:val="00B575C6"/>
    <w:rsid w:val="00B620A3"/>
    <w:rsid w:val="00BC4A2B"/>
    <w:rsid w:val="00BD52D9"/>
    <w:rsid w:val="00BE0D2D"/>
    <w:rsid w:val="00C33E85"/>
    <w:rsid w:val="00C40301"/>
    <w:rsid w:val="00C42476"/>
    <w:rsid w:val="00C47702"/>
    <w:rsid w:val="00C53911"/>
    <w:rsid w:val="00C60B5F"/>
    <w:rsid w:val="00C63799"/>
    <w:rsid w:val="00C66324"/>
    <w:rsid w:val="00CA7889"/>
    <w:rsid w:val="00CB5E0E"/>
    <w:rsid w:val="00CB796D"/>
    <w:rsid w:val="00CC49FA"/>
    <w:rsid w:val="00CC78BB"/>
    <w:rsid w:val="00CD5F00"/>
    <w:rsid w:val="00CD74B6"/>
    <w:rsid w:val="00CF2D9B"/>
    <w:rsid w:val="00CF5691"/>
    <w:rsid w:val="00CF5D76"/>
    <w:rsid w:val="00D068C8"/>
    <w:rsid w:val="00D11CC8"/>
    <w:rsid w:val="00D1355F"/>
    <w:rsid w:val="00D17F3B"/>
    <w:rsid w:val="00D37421"/>
    <w:rsid w:val="00D41B3A"/>
    <w:rsid w:val="00D81C2B"/>
    <w:rsid w:val="00D8412B"/>
    <w:rsid w:val="00DB2FB0"/>
    <w:rsid w:val="00DC1CEC"/>
    <w:rsid w:val="00DF4C1E"/>
    <w:rsid w:val="00E02323"/>
    <w:rsid w:val="00E03152"/>
    <w:rsid w:val="00E06276"/>
    <w:rsid w:val="00E07775"/>
    <w:rsid w:val="00E07BA9"/>
    <w:rsid w:val="00E12D62"/>
    <w:rsid w:val="00E20489"/>
    <w:rsid w:val="00E26A04"/>
    <w:rsid w:val="00E50E40"/>
    <w:rsid w:val="00E5110E"/>
    <w:rsid w:val="00E6380F"/>
    <w:rsid w:val="00E65C6B"/>
    <w:rsid w:val="00E842B6"/>
    <w:rsid w:val="00E8494F"/>
    <w:rsid w:val="00EA1474"/>
    <w:rsid w:val="00EA5E76"/>
    <w:rsid w:val="00ED0C8A"/>
    <w:rsid w:val="00ED7828"/>
    <w:rsid w:val="00EE57D1"/>
    <w:rsid w:val="00F076EC"/>
    <w:rsid w:val="00F27140"/>
    <w:rsid w:val="00F36E9E"/>
    <w:rsid w:val="00F54AAF"/>
    <w:rsid w:val="00F817B2"/>
    <w:rsid w:val="00F8349E"/>
    <w:rsid w:val="00F846AB"/>
    <w:rsid w:val="00F857B8"/>
    <w:rsid w:val="00F902C6"/>
    <w:rsid w:val="00F9215F"/>
    <w:rsid w:val="00FA1AA1"/>
    <w:rsid w:val="00FB3419"/>
    <w:rsid w:val="00FB3F4B"/>
    <w:rsid w:val="00FB587F"/>
    <w:rsid w:val="00FC7B77"/>
    <w:rsid w:val="00FE2297"/>
    <w:rsid w:val="00FF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Wingdings 2" w:hAnsi="Wingdings 2" w:cs="StarSymbol"/>
      <w:sz w:val="18"/>
      <w:szCs w:val="18"/>
    </w:rPr>
  </w:style>
  <w:style w:type="character" w:customStyle="1" w:styleId="WW8Num3z2">
    <w:name w:val="WW8Num3z2"/>
    <w:rPr>
      <w:rFonts w:ascii="StarSymbol" w:hAnsi="StarSymbol" w:cs="StarSymbol"/>
      <w:sz w:val="18"/>
      <w:szCs w:val="18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Wingdings 2" w:hAnsi="Wingdings 2" w:cs="StarSymbol"/>
      <w:sz w:val="18"/>
      <w:szCs w:val="18"/>
    </w:rPr>
  </w:style>
  <w:style w:type="character" w:customStyle="1" w:styleId="WW8Num4z2">
    <w:name w:val="WW8Num4z2"/>
    <w:rPr>
      <w:rFonts w:ascii="StarSymbol" w:hAnsi="StarSymbol" w:cs="StarSymbol"/>
      <w:sz w:val="18"/>
      <w:szCs w:val="18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Arial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Arial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 w:cs="Arial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Arial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9z1">
    <w:name w:val="WW8Num9z1"/>
    <w:rPr>
      <w:rFonts w:ascii="Courier New" w:hAnsi="Courier New" w:cs="Arial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-DefaultParagraphFont">
    <w:name w:val="WW-Default Paragraph Font"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842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42B6"/>
    <w:rPr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E842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42B6"/>
    <w:rPr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947626"/>
    <w:pPr>
      <w:ind w:left="720"/>
      <w:contextualSpacing/>
    </w:pPr>
  </w:style>
  <w:style w:type="table" w:styleId="TableGrid">
    <w:name w:val="Table Grid"/>
    <w:basedOn w:val="TableNormal"/>
    <w:uiPriority w:val="39"/>
    <w:rsid w:val="00B325CD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F7241"/>
    <w:rPr>
      <w:color w:val="0000FF" w:themeColor="hyperlink"/>
      <w:u w:val="single"/>
    </w:rPr>
  </w:style>
  <w:style w:type="character" w:customStyle="1" w:styleId="street-address">
    <w:name w:val="street-address"/>
    <w:basedOn w:val="DefaultParagraphFont"/>
    <w:rsid w:val="001E32E1"/>
  </w:style>
  <w:style w:type="character" w:customStyle="1" w:styleId="location-info">
    <w:name w:val="location-info"/>
    <w:basedOn w:val="DefaultParagraphFont"/>
    <w:rsid w:val="001E32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Wingdings 2" w:hAnsi="Wingdings 2" w:cs="StarSymbol"/>
      <w:sz w:val="18"/>
      <w:szCs w:val="18"/>
    </w:rPr>
  </w:style>
  <w:style w:type="character" w:customStyle="1" w:styleId="WW8Num3z2">
    <w:name w:val="WW8Num3z2"/>
    <w:rPr>
      <w:rFonts w:ascii="StarSymbol" w:hAnsi="StarSymbol" w:cs="StarSymbol"/>
      <w:sz w:val="18"/>
      <w:szCs w:val="18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Wingdings 2" w:hAnsi="Wingdings 2" w:cs="StarSymbol"/>
      <w:sz w:val="18"/>
      <w:szCs w:val="18"/>
    </w:rPr>
  </w:style>
  <w:style w:type="character" w:customStyle="1" w:styleId="WW8Num4z2">
    <w:name w:val="WW8Num4z2"/>
    <w:rPr>
      <w:rFonts w:ascii="StarSymbol" w:hAnsi="StarSymbol" w:cs="StarSymbol"/>
      <w:sz w:val="18"/>
      <w:szCs w:val="18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Arial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Arial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 w:cs="Arial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Arial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9z1">
    <w:name w:val="WW8Num9z1"/>
    <w:rPr>
      <w:rFonts w:ascii="Courier New" w:hAnsi="Courier New" w:cs="Arial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-DefaultParagraphFont">
    <w:name w:val="WW-Default Paragraph Font"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842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42B6"/>
    <w:rPr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E842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42B6"/>
    <w:rPr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947626"/>
    <w:pPr>
      <w:ind w:left="720"/>
      <w:contextualSpacing/>
    </w:pPr>
  </w:style>
  <w:style w:type="table" w:styleId="TableGrid">
    <w:name w:val="Table Grid"/>
    <w:basedOn w:val="TableNormal"/>
    <w:uiPriority w:val="39"/>
    <w:rsid w:val="00B325CD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F7241"/>
    <w:rPr>
      <w:color w:val="0000FF" w:themeColor="hyperlink"/>
      <w:u w:val="single"/>
    </w:rPr>
  </w:style>
  <w:style w:type="character" w:customStyle="1" w:styleId="street-address">
    <w:name w:val="street-address"/>
    <w:basedOn w:val="DefaultParagraphFont"/>
    <w:rsid w:val="001E32E1"/>
  </w:style>
  <w:style w:type="character" w:customStyle="1" w:styleId="location-info">
    <w:name w:val="location-info"/>
    <w:basedOn w:val="DefaultParagraphFont"/>
    <w:rsid w:val="001E32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hollygabrielle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10943</TotalTime>
  <Pages>3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Kristian Aguilar</dc:creator>
  <cp:lastModifiedBy>Gabrielle Holly</cp:lastModifiedBy>
  <cp:revision>83</cp:revision>
  <cp:lastPrinted>2014-12-12T18:56:00Z</cp:lastPrinted>
  <dcterms:created xsi:type="dcterms:W3CDTF">2019-02-21T00:01:00Z</dcterms:created>
  <dcterms:modified xsi:type="dcterms:W3CDTF">2019-06-06T04:08:00Z</dcterms:modified>
</cp:coreProperties>
</file>