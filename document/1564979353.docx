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ED6445" w14:textId="77777777" w:rsidR="006B6FB1" w:rsidRDefault="00C61616" w:rsidP="00350817">
      <w:pPr>
        <w:pStyle w:val="divdocumentdivname"/>
        <w:pBdr>
          <w:top w:val="single" w:sz="8" w:space="0" w:color="000000"/>
          <w:bottom w:val="single" w:sz="8" w:space="0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Mabel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Sawyerr</w:t>
      </w:r>
    </w:p>
    <w:p w14:paraId="5C2C6309" w14:textId="77777777" w:rsidR="006B6FB1" w:rsidRDefault="00C61616">
      <w:pPr>
        <w:pStyle w:val="divdocumentdivlowerborder"/>
        <w:spacing w:before="40"/>
      </w:pPr>
      <w:r>
        <w:t> </w:t>
      </w:r>
    </w:p>
    <w:p w14:paraId="2DE04469" w14:textId="77777777" w:rsidR="006B6FB1" w:rsidRDefault="00C61616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0FAD3874" w14:textId="18619649" w:rsidR="006B6FB1" w:rsidRDefault="00F6443C">
      <w:pPr>
        <w:pStyle w:val="divaddress"/>
        <w:pBdr>
          <w:bottom w:val="none" w:sz="0" w:space="10" w:color="auto"/>
        </w:pBdr>
        <w:spacing w:before="200"/>
      </w:pPr>
      <w:r>
        <w:rPr>
          <w:rStyle w:val="span"/>
          <w:sz w:val="22"/>
          <w:szCs w:val="22"/>
        </w:rPr>
        <w:t>380 Solon Road, Apt 223, Waxahachie, TX 75165</w:t>
      </w:r>
      <w:r w:rsidR="00C61616">
        <w:rPr>
          <w:rStyle w:val="divdocumentdivaddressli"/>
        </w:rPr>
        <w:t xml:space="preserve"> </w:t>
      </w:r>
      <w:r w:rsidR="00C61616">
        <w:rPr>
          <w:rStyle w:val="documentbullet"/>
          <w:sz w:val="22"/>
          <w:szCs w:val="22"/>
        </w:rPr>
        <w:t>♦</w:t>
      </w:r>
      <w:r w:rsidR="00C61616">
        <w:rPr>
          <w:rStyle w:val="divdocumentdivaddressli"/>
        </w:rPr>
        <w:t xml:space="preserve"> </w:t>
      </w:r>
      <w:r w:rsidR="00C61616">
        <w:rPr>
          <w:rStyle w:val="span"/>
          <w:sz w:val="22"/>
          <w:szCs w:val="22"/>
        </w:rPr>
        <w:t>(703) 589-4665</w:t>
      </w:r>
      <w:r w:rsidR="00C61616">
        <w:t xml:space="preserve"> </w:t>
      </w:r>
      <w:r w:rsidR="00C61616">
        <w:rPr>
          <w:rStyle w:val="documentbullet"/>
          <w:sz w:val="22"/>
          <w:szCs w:val="22"/>
        </w:rPr>
        <w:t>♦</w:t>
      </w:r>
      <w:r w:rsidR="00C61616">
        <w:rPr>
          <w:rStyle w:val="divdocumentdivaddressli"/>
        </w:rPr>
        <w:t xml:space="preserve"> </w:t>
      </w:r>
      <w:r w:rsidR="00C61616">
        <w:rPr>
          <w:rStyle w:val="span"/>
          <w:sz w:val="22"/>
          <w:szCs w:val="22"/>
        </w:rPr>
        <w:t>gr8gal83@gmail.com</w:t>
      </w:r>
      <w:r w:rsidR="00C61616">
        <w:t xml:space="preserve"> </w:t>
      </w:r>
    </w:p>
    <w:p w14:paraId="035B787C" w14:textId="3F29A673" w:rsidR="006B6FB1" w:rsidRDefault="00C61616" w:rsidP="00F36DC7">
      <w:pPr>
        <w:pStyle w:val="divdocumentdivheading"/>
        <w:tabs>
          <w:tab w:val="left" w:pos="3717"/>
          <w:tab w:val="left" w:pos="10760"/>
        </w:tabs>
        <w:spacing w:before="260" w:line="400" w:lineRule="atLeast"/>
        <w:rPr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14:paraId="6729E551" w14:textId="45934E24" w:rsidR="006B6FB1" w:rsidRDefault="00C61616">
      <w:pPr>
        <w:pStyle w:val="p"/>
        <w:spacing w:line="400" w:lineRule="atLeast"/>
      </w:pPr>
      <w:r>
        <w:t xml:space="preserve">Dedicated and compassionate Registered Nurse (RN) with progressive career </w:t>
      </w:r>
      <w:r w:rsidR="000F3D58">
        <w:t xml:space="preserve">history in direct patient care and coordination. </w:t>
      </w:r>
      <w:r>
        <w:t xml:space="preserve">Capable of working with a diverse patient population and fostering relationships. Proven ability to remain calm under pressure and skillfully handle difficult patients and high-stress situations. </w:t>
      </w:r>
    </w:p>
    <w:p w14:paraId="4D4F3E13" w14:textId="2415ECB1" w:rsidR="006B6FB1" w:rsidRDefault="00C61616" w:rsidP="00350817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8"/>
        <w:gridCol w:w="5378"/>
      </w:tblGrid>
      <w:tr w:rsidR="006B6FB1" w14:paraId="0E2E5628" w14:textId="77777777">
        <w:tc>
          <w:tcPr>
            <w:tcW w:w="53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ED5B32" w14:textId="7E396227" w:rsidR="006B6FB1" w:rsidRDefault="00C61616" w:rsidP="007D5FB7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P</w:t>
            </w:r>
            <w:r w:rsidR="00350817">
              <w:t>rofessional bedside manner</w:t>
            </w:r>
          </w:p>
          <w:p w14:paraId="3ED05DB6" w14:textId="77777777" w:rsidR="006B6FB1" w:rsidRDefault="00C61616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Managing deadlines</w:t>
            </w:r>
          </w:p>
          <w:p w14:paraId="5AA7F312" w14:textId="77777777" w:rsidR="006B6FB1" w:rsidRDefault="00C61616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Pre- and post-surgical care</w:t>
            </w:r>
          </w:p>
          <w:p w14:paraId="7824DF37" w14:textId="77777777" w:rsidR="006B6FB1" w:rsidRDefault="00C61616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Data collection and management</w:t>
            </w:r>
          </w:p>
          <w:p w14:paraId="04A17BC3" w14:textId="0DD0F364" w:rsidR="006B6FB1" w:rsidRDefault="00C61616" w:rsidP="00350817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Physical assessments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215A488" w14:textId="77777777" w:rsidR="006B6FB1" w:rsidRDefault="00C61616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Patient-focused care</w:t>
            </w:r>
          </w:p>
          <w:p w14:paraId="5355D431" w14:textId="77777777" w:rsidR="006B6FB1" w:rsidRDefault="00C61616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Acute care expertise</w:t>
            </w:r>
          </w:p>
          <w:p w14:paraId="1EBA2D07" w14:textId="77777777" w:rsidR="006B6FB1" w:rsidRDefault="00C61616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High level of autonomy</w:t>
            </w:r>
          </w:p>
          <w:p w14:paraId="1F5D2D37" w14:textId="2BC4C1CB" w:rsidR="006B6FB1" w:rsidRDefault="00C61616" w:rsidP="00350817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Strong clinical judgment</w:t>
            </w:r>
          </w:p>
          <w:p w14:paraId="549C607C" w14:textId="77777777" w:rsidR="006B6FB1" w:rsidRDefault="00C61616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IV drug therapy management</w:t>
            </w:r>
          </w:p>
        </w:tc>
      </w:tr>
    </w:tbl>
    <w:p w14:paraId="6CF58BB2" w14:textId="05D6003C" w:rsidR="00A42A76" w:rsidRPr="00A42A76" w:rsidRDefault="00C61616" w:rsidP="00A42A76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rStyle w:val="span"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14:paraId="22FD2905" w14:textId="669486DB" w:rsidR="00A42A76" w:rsidRDefault="00A42A76" w:rsidP="00A42A76">
      <w:pPr>
        <w:pStyle w:val="divdocumentulli"/>
        <w:spacing w:line="400" w:lineRule="atLeast"/>
        <w:rPr>
          <w:rStyle w:val="span"/>
        </w:rPr>
      </w:pPr>
      <w:r w:rsidRPr="00A42A76">
        <w:rPr>
          <w:rStyle w:val="span"/>
          <w:b/>
        </w:rPr>
        <w:t>Home Health RN</w:t>
      </w:r>
      <w:r w:rsidR="002E7365">
        <w:rPr>
          <w:rStyle w:val="span"/>
        </w:rPr>
        <w:t>, 05/2019 to 07/2019</w:t>
      </w:r>
      <w:bookmarkStart w:id="0" w:name="_GoBack"/>
      <w:bookmarkEnd w:id="0"/>
    </w:p>
    <w:p w14:paraId="2CFF5DB2" w14:textId="05710307" w:rsidR="00A42A76" w:rsidRPr="00A42A76" w:rsidRDefault="00A42A76" w:rsidP="00A42A76">
      <w:pPr>
        <w:pStyle w:val="divdocumentulli"/>
        <w:spacing w:line="400" w:lineRule="atLeast"/>
        <w:rPr>
          <w:rStyle w:val="span"/>
          <w:i/>
        </w:rPr>
      </w:pPr>
      <w:r>
        <w:rPr>
          <w:rStyle w:val="span"/>
        </w:rPr>
        <w:t xml:space="preserve">Kindred at Home – </w:t>
      </w:r>
      <w:r w:rsidRPr="00A42A76">
        <w:rPr>
          <w:rStyle w:val="span"/>
          <w:i/>
        </w:rPr>
        <w:t>800 North Main Street, Corsican 75110</w:t>
      </w:r>
    </w:p>
    <w:p w14:paraId="1291FBAE" w14:textId="77777777" w:rsidR="00A42A76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000000"/>
          <w:sz w:val="20"/>
          <w:szCs w:val="20"/>
        </w:rPr>
      </w:pPr>
      <w:r w:rsidRPr="00B82774">
        <w:rPr>
          <w:color w:val="000000"/>
        </w:rPr>
        <w:t>Provide admission, case management, and follow-up skilled nursing visits for home health patients</w:t>
      </w:r>
      <w:r w:rsidRPr="00B82774">
        <w:rPr>
          <w:rFonts w:ascii="Helvetica Neue" w:hAnsi="Helvetica Neue"/>
          <w:color w:val="000000"/>
          <w:sz w:val="20"/>
          <w:szCs w:val="20"/>
        </w:rPr>
        <w:t>.</w:t>
      </w:r>
    </w:p>
    <w:p w14:paraId="383DCA1C" w14:textId="77777777" w:rsidR="00A42A76" w:rsidRPr="00B82774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>Administer on-going care and case management for each patient</w:t>
      </w:r>
      <w:r w:rsidRPr="00A42A76">
        <w:rPr>
          <w:color w:val="000000"/>
        </w:rPr>
        <w:t>.</w:t>
      </w:r>
    </w:p>
    <w:p w14:paraId="357F6206" w14:textId="77777777" w:rsidR="00A42A76" w:rsidRPr="00A42A76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 xml:space="preserve">Confer with physician in developing the initial plan of treatment based on physician's orders and initial patient assessment. </w:t>
      </w:r>
    </w:p>
    <w:p w14:paraId="72E04F73" w14:textId="1690F64D" w:rsidR="00A42A76" w:rsidRPr="00B82774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>Provide hands-on care, management and evaluation of the care plan and teaching of the patient in accordance with physician orders</w:t>
      </w:r>
      <w:r w:rsidR="0063198B">
        <w:rPr>
          <w:color w:val="000000"/>
        </w:rPr>
        <w:t>.</w:t>
      </w:r>
      <w:r w:rsidRPr="00B82774">
        <w:rPr>
          <w:color w:val="000000"/>
        </w:rPr>
        <w:t xml:space="preserve"> </w:t>
      </w:r>
    </w:p>
    <w:p w14:paraId="2254F5BA" w14:textId="77777777" w:rsidR="00A42A76" w:rsidRPr="00B82774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>Coordinate appropriate care, encompassing various healthcare personnel (such as Physical Therapists, Occupational Therapists, Home Health Aides and external providers).</w:t>
      </w:r>
    </w:p>
    <w:p w14:paraId="3063994B" w14:textId="2DE222F1" w:rsidR="00A42A76" w:rsidRPr="00B82774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>Report patient care/condition/progress to patient's</w:t>
      </w:r>
      <w:r w:rsidR="0063198B">
        <w:rPr>
          <w:color w:val="000000"/>
        </w:rPr>
        <w:t xml:space="preserve"> physician and Clinical Manager.</w:t>
      </w:r>
    </w:p>
    <w:p w14:paraId="77FC98FA" w14:textId="77777777" w:rsidR="00A42A76" w:rsidRPr="00B82774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>Implement patient care plan in conjunction with patient and family to assist them in achieving optimal resolution of needs/problems.</w:t>
      </w:r>
    </w:p>
    <w:p w14:paraId="108A6E1B" w14:textId="77777777" w:rsidR="00A42A76" w:rsidRPr="00B82774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>Discharge patients after consultation with the physician and Clinical Manager, preparing and completing needed clinical documentation.</w:t>
      </w:r>
    </w:p>
    <w:p w14:paraId="3BE1698C" w14:textId="06448B61" w:rsidR="00A05DED" w:rsidRDefault="00A42A76" w:rsidP="00A42A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82774">
        <w:rPr>
          <w:color w:val="000000"/>
        </w:rPr>
        <w:t xml:space="preserve">Prepare appropriate medical documentation on all patients, including any case conferences, patient contacts, medication order changes, re-certifications, progress updates, and care plan changes. </w:t>
      </w:r>
    </w:p>
    <w:p w14:paraId="6B9C3741" w14:textId="77777777" w:rsidR="00A42A76" w:rsidRDefault="00A42A76" w:rsidP="00A42A76">
      <w:pPr>
        <w:pStyle w:val="divdocumentsinglecolumn"/>
        <w:spacing w:line="400" w:lineRule="atLeast"/>
      </w:pPr>
      <w:r>
        <w:rPr>
          <w:rStyle w:val="spanjobtitle"/>
        </w:rPr>
        <w:lastRenderedPageBreak/>
        <w:t>Clinical Nurse</w:t>
      </w:r>
      <w:r>
        <w:rPr>
          <w:rStyle w:val="span"/>
        </w:rPr>
        <w:t xml:space="preserve">, </w:t>
      </w:r>
      <w:r w:rsidRPr="007718B1">
        <w:rPr>
          <w:rStyle w:val="span"/>
          <w:b/>
        </w:rPr>
        <w:t>Medical-Surgical Unit</w:t>
      </w:r>
      <w:r w:rsidRPr="007718B1">
        <w:rPr>
          <w:rStyle w:val="span"/>
        </w:rPr>
        <w:t>,</w:t>
      </w:r>
      <w:r>
        <w:rPr>
          <w:rStyle w:val="span"/>
        </w:rPr>
        <w:t xml:space="preserve"> 09/2017 to 04/2019</w:t>
      </w:r>
      <w:r>
        <w:rPr>
          <w:rStyle w:val="spanpaddedline"/>
        </w:rPr>
        <w:t xml:space="preserve"> </w:t>
      </w:r>
    </w:p>
    <w:p w14:paraId="6300A482" w14:textId="77777777" w:rsidR="00A42A76" w:rsidRPr="0013335B" w:rsidRDefault="00A42A76" w:rsidP="00A42A76">
      <w:pPr>
        <w:pStyle w:val="spanpaddedlineParagraph"/>
        <w:spacing w:line="400" w:lineRule="atLeast"/>
        <w:rPr>
          <w:i/>
        </w:rPr>
      </w:pPr>
      <w:r w:rsidRPr="0013335B">
        <w:rPr>
          <w:rStyle w:val="spancompanyname"/>
          <w:i/>
        </w:rPr>
        <w:t>Holy Cross Hospital</w:t>
      </w:r>
      <w:r w:rsidRPr="0013335B">
        <w:rPr>
          <w:rStyle w:val="span"/>
          <w:i/>
        </w:rPr>
        <w:t xml:space="preserve"> – 1500 Forest Glen Rd, Silver Spring, Maryland 20910</w:t>
      </w:r>
    </w:p>
    <w:p w14:paraId="2AB3FEA6" w14:textId="7777777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Partner with team of registered nurses to achieve overall well-being of all patients.</w:t>
      </w:r>
    </w:p>
    <w:p w14:paraId="563CDD9A" w14:textId="7777777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Oversee patient admissions and discharges from the Acute Care unit.</w:t>
      </w:r>
    </w:p>
    <w:p w14:paraId="780E38BB" w14:textId="7777777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 patient care plans, including assessments, evaluations and nursing diagnoses.</w:t>
      </w:r>
    </w:p>
    <w:p w14:paraId="54A34B54" w14:textId="7777777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Cooperate and communicate effectively with physicians to ensure client satisfaction and compliance with set standards.</w:t>
      </w:r>
    </w:p>
    <w:p w14:paraId="178DB6DA" w14:textId="7777777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Provide patient education.</w:t>
      </w:r>
    </w:p>
    <w:p w14:paraId="32AC7ACD" w14:textId="7777777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Manage care for post-operative patients through discharge.</w:t>
      </w:r>
    </w:p>
    <w:p w14:paraId="1DEFC764" w14:textId="7777777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Liaise between patients and physicians to ensure patient comprehension of treatment plans.</w:t>
      </w:r>
    </w:p>
    <w:p w14:paraId="685A4F2C" w14:textId="206FDBA7" w:rsidR="00A42A76" w:rsidRDefault="00A42A76" w:rsidP="00A42A76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Ensure safety and well-being of patients.</w:t>
      </w:r>
    </w:p>
    <w:p w14:paraId="7E4A5CC5" w14:textId="77777777" w:rsidR="00A42A76" w:rsidRPr="00A42A76" w:rsidRDefault="00A42A76" w:rsidP="00A42A76">
      <w:pPr>
        <w:pStyle w:val="divdocumentulli"/>
        <w:spacing w:line="400" w:lineRule="atLeast"/>
        <w:ind w:left="460"/>
        <w:rPr>
          <w:rStyle w:val="span"/>
        </w:rPr>
      </w:pPr>
    </w:p>
    <w:p w14:paraId="450B6EE4" w14:textId="6EB5C2AA" w:rsidR="0074677D" w:rsidRPr="0074677D" w:rsidRDefault="0074677D" w:rsidP="0074677D">
      <w:pPr>
        <w:pStyle w:val="divdocumentulli"/>
        <w:spacing w:line="400" w:lineRule="atLeast"/>
        <w:rPr>
          <w:rStyle w:val="span"/>
        </w:rPr>
      </w:pPr>
      <w:r>
        <w:rPr>
          <w:rStyle w:val="span"/>
          <w:b/>
        </w:rPr>
        <w:t>Certified Nursing Assistant</w:t>
      </w:r>
      <w:r>
        <w:rPr>
          <w:rStyle w:val="span"/>
        </w:rPr>
        <w:t>, 07/2016</w:t>
      </w:r>
      <w:r w:rsidR="006D6026">
        <w:rPr>
          <w:rStyle w:val="span"/>
        </w:rPr>
        <w:t xml:space="preserve"> to 01/2017</w:t>
      </w:r>
    </w:p>
    <w:p w14:paraId="3326771A" w14:textId="519B1C30" w:rsidR="0074677D" w:rsidRDefault="0074677D" w:rsidP="0074677D">
      <w:pPr>
        <w:pStyle w:val="divdocumentulli"/>
        <w:spacing w:line="400" w:lineRule="atLeast"/>
        <w:rPr>
          <w:rStyle w:val="span"/>
        </w:rPr>
      </w:pPr>
      <w:r w:rsidRPr="0074677D">
        <w:rPr>
          <w:rStyle w:val="span"/>
          <w:b/>
        </w:rPr>
        <w:t>Capital City Nurses</w:t>
      </w:r>
      <w:r w:rsidR="00A05DED">
        <w:rPr>
          <w:rStyle w:val="span"/>
        </w:rPr>
        <w:t xml:space="preserve"> – 4915 St Elmo Avenue, Bethesda, MD 20814</w:t>
      </w:r>
    </w:p>
    <w:p w14:paraId="09245344" w14:textId="69054B74" w:rsidR="00A05DED" w:rsidRDefault="00A05DED" w:rsidP="00A05DED">
      <w:pPr>
        <w:pStyle w:val="divdocumentulli"/>
        <w:numPr>
          <w:ilvl w:val="0"/>
          <w:numId w:val="6"/>
        </w:numPr>
        <w:spacing w:line="400" w:lineRule="atLeast"/>
        <w:rPr>
          <w:rStyle w:val="span"/>
        </w:rPr>
      </w:pPr>
      <w:r>
        <w:rPr>
          <w:rStyle w:val="span"/>
        </w:rPr>
        <w:t>Provide direct care to clients in their homes</w:t>
      </w:r>
    </w:p>
    <w:p w14:paraId="375B1E09" w14:textId="250C806B" w:rsidR="00A05DED" w:rsidRDefault="00A05DED" w:rsidP="00A05DED">
      <w:pPr>
        <w:pStyle w:val="divdocumentulli"/>
        <w:numPr>
          <w:ilvl w:val="0"/>
          <w:numId w:val="6"/>
        </w:numPr>
        <w:spacing w:line="400" w:lineRule="atLeast"/>
        <w:rPr>
          <w:rStyle w:val="span"/>
        </w:rPr>
      </w:pPr>
      <w:r>
        <w:rPr>
          <w:rStyle w:val="span"/>
        </w:rPr>
        <w:t>Take client vital signs</w:t>
      </w:r>
    </w:p>
    <w:p w14:paraId="3D9C022E" w14:textId="0EB3BB1B" w:rsidR="00A05DED" w:rsidRDefault="00A05DED" w:rsidP="00A05DED">
      <w:pPr>
        <w:pStyle w:val="divdocumentulli"/>
        <w:numPr>
          <w:ilvl w:val="0"/>
          <w:numId w:val="6"/>
        </w:numPr>
        <w:spacing w:line="400" w:lineRule="atLeast"/>
        <w:rPr>
          <w:rStyle w:val="span"/>
        </w:rPr>
      </w:pPr>
      <w:r>
        <w:rPr>
          <w:rStyle w:val="span"/>
        </w:rPr>
        <w:t>Assist clients with ambulation</w:t>
      </w:r>
    </w:p>
    <w:p w14:paraId="6BA75D50" w14:textId="2C218A4C" w:rsidR="00A05DED" w:rsidRDefault="00A05DED" w:rsidP="00A05DED">
      <w:pPr>
        <w:pStyle w:val="divdocumentulli"/>
        <w:numPr>
          <w:ilvl w:val="0"/>
          <w:numId w:val="6"/>
        </w:numPr>
        <w:spacing w:line="400" w:lineRule="atLeast"/>
        <w:rPr>
          <w:rStyle w:val="span"/>
        </w:rPr>
      </w:pPr>
      <w:r>
        <w:rPr>
          <w:rStyle w:val="span"/>
        </w:rPr>
        <w:t>Transport clients to medical appointments</w:t>
      </w:r>
    </w:p>
    <w:p w14:paraId="201DA3CC" w14:textId="6B59CEA3" w:rsidR="00A05DED" w:rsidRDefault="00A05DED" w:rsidP="00A05DED">
      <w:pPr>
        <w:pStyle w:val="divdocumentulli"/>
        <w:numPr>
          <w:ilvl w:val="0"/>
          <w:numId w:val="6"/>
        </w:numPr>
        <w:spacing w:line="400" w:lineRule="atLeast"/>
        <w:rPr>
          <w:rStyle w:val="span"/>
        </w:rPr>
      </w:pPr>
      <w:r>
        <w:rPr>
          <w:rStyle w:val="span"/>
        </w:rPr>
        <w:t>Monitor clients and report changes in health to the healthcare provider</w:t>
      </w:r>
    </w:p>
    <w:p w14:paraId="1DC36080" w14:textId="4B8553C2" w:rsidR="00A05DED" w:rsidRDefault="00A05DED" w:rsidP="00A05DED">
      <w:pPr>
        <w:pStyle w:val="divdocumentulli"/>
        <w:numPr>
          <w:ilvl w:val="0"/>
          <w:numId w:val="6"/>
        </w:numPr>
        <w:spacing w:line="400" w:lineRule="atLeast"/>
        <w:rPr>
          <w:rStyle w:val="span"/>
        </w:rPr>
      </w:pPr>
      <w:r>
        <w:rPr>
          <w:rStyle w:val="span"/>
        </w:rPr>
        <w:t>Assist with activities of daily living</w:t>
      </w:r>
    </w:p>
    <w:p w14:paraId="6F592FA2" w14:textId="3E897F32" w:rsidR="00A05DED" w:rsidRDefault="00A05DED" w:rsidP="00A05DED">
      <w:pPr>
        <w:pStyle w:val="divdocumentulli"/>
        <w:numPr>
          <w:ilvl w:val="0"/>
          <w:numId w:val="6"/>
        </w:numPr>
        <w:spacing w:line="400" w:lineRule="atLeast"/>
        <w:rPr>
          <w:rStyle w:val="span"/>
        </w:rPr>
      </w:pPr>
      <w:r>
        <w:rPr>
          <w:rStyle w:val="span"/>
        </w:rPr>
        <w:t>Document client activities throughout the shift</w:t>
      </w:r>
    </w:p>
    <w:p w14:paraId="22A35BCA" w14:textId="77777777" w:rsidR="006B6FB1" w:rsidRDefault="00C61616">
      <w:pPr>
        <w:pStyle w:val="divdocumentsinglecolumn"/>
        <w:spacing w:before="360" w:line="400" w:lineRule="atLeast"/>
      </w:pPr>
      <w:r>
        <w:rPr>
          <w:rStyle w:val="spanjobtitle"/>
        </w:rPr>
        <w:t>Direct Support Professional</w:t>
      </w:r>
      <w:r>
        <w:rPr>
          <w:rStyle w:val="span"/>
        </w:rPr>
        <w:t>, 08/2011 to 12/2016</w:t>
      </w:r>
      <w:r>
        <w:rPr>
          <w:rStyle w:val="spanpaddedline"/>
        </w:rPr>
        <w:t xml:space="preserve"> </w:t>
      </w:r>
    </w:p>
    <w:p w14:paraId="70051053" w14:textId="581D5AAB" w:rsidR="006B6FB1" w:rsidRPr="0013335B" w:rsidRDefault="00C61616">
      <w:pPr>
        <w:pStyle w:val="spanpaddedlineParagraph"/>
        <w:spacing w:line="400" w:lineRule="atLeast"/>
        <w:rPr>
          <w:i/>
        </w:rPr>
      </w:pPr>
      <w:r w:rsidRPr="0013335B">
        <w:rPr>
          <w:rStyle w:val="spancompanyname"/>
          <w:i/>
        </w:rPr>
        <w:t>Wholistic Services Inc</w:t>
      </w:r>
      <w:r w:rsidRPr="0013335B">
        <w:rPr>
          <w:rStyle w:val="span"/>
          <w:i/>
        </w:rPr>
        <w:t xml:space="preserve"> – </w:t>
      </w:r>
      <w:r w:rsidR="001A394A" w:rsidRPr="0013335B">
        <w:rPr>
          <w:rStyle w:val="span"/>
          <w:i/>
        </w:rPr>
        <w:t xml:space="preserve">2209 Varnum Street, </w:t>
      </w:r>
      <w:r w:rsidRPr="0013335B">
        <w:rPr>
          <w:rStyle w:val="span"/>
          <w:i/>
        </w:rPr>
        <w:t>Mount Rainier, MD</w:t>
      </w:r>
      <w:r w:rsidR="001A394A" w:rsidRPr="0013335B">
        <w:rPr>
          <w:rStyle w:val="span"/>
          <w:i/>
        </w:rPr>
        <w:t xml:space="preserve"> 20712</w:t>
      </w:r>
    </w:p>
    <w:p w14:paraId="0D5025FC" w14:textId="77777777" w:rsidR="006B6FB1" w:rsidRDefault="00C61616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Administered medication as directed by physician.</w:t>
      </w:r>
    </w:p>
    <w:p w14:paraId="56CDE254" w14:textId="77777777" w:rsidR="006B6FB1" w:rsidRDefault="00C61616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Provided educational support services to clients with emotional, intellectual and physical disabilities. </w:t>
      </w:r>
    </w:p>
    <w:p w14:paraId="337089AE" w14:textId="77777777" w:rsidR="006B6FB1" w:rsidRDefault="00C61616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Transported individuals to medical appointments and other errands.</w:t>
      </w:r>
    </w:p>
    <w:p w14:paraId="7F5EB7E4" w14:textId="77777777" w:rsidR="006B6FB1" w:rsidRDefault="00C61616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Maintained clean, safe and well-organized patient environment.</w:t>
      </w:r>
    </w:p>
    <w:p w14:paraId="6FC1A44E" w14:textId="77777777" w:rsidR="006B6FB1" w:rsidRDefault="00C61616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Completed entries in log books, journals and care plans to document accurately report patient progress.</w:t>
      </w:r>
    </w:p>
    <w:p w14:paraId="72C9358D" w14:textId="77777777" w:rsidR="006B6FB1" w:rsidRDefault="00C61616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Worked to improve and enhance client lives through effective and compassionate care.</w:t>
      </w:r>
    </w:p>
    <w:p w14:paraId="2C184DBF" w14:textId="77777777" w:rsidR="006B6FB1" w:rsidRDefault="00C61616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Monitored progress and documented any status changes accordingly.</w:t>
      </w:r>
    </w:p>
    <w:p w14:paraId="253DB712" w14:textId="2BC17BF1" w:rsidR="005A5717" w:rsidRDefault="00C61616" w:rsidP="005A5717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Assisted disabled clients in any way necessary to facilitate independence and well-being.</w:t>
      </w:r>
    </w:p>
    <w:p w14:paraId="22100381" w14:textId="77777777" w:rsidR="006B6FB1" w:rsidRDefault="00C61616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14:paraId="5B6341A8" w14:textId="778A9D85" w:rsidR="006B6FB1" w:rsidRDefault="00C61616">
      <w:pPr>
        <w:pStyle w:val="divdocumentsinglecolumn"/>
        <w:spacing w:line="400" w:lineRule="atLeast"/>
      </w:pPr>
      <w:r>
        <w:rPr>
          <w:rStyle w:val="spandegree"/>
        </w:rPr>
        <w:t xml:space="preserve">Bachelor </w:t>
      </w:r>
      <w:r w:rsidR="00350817">
        <w:rPr>
          <w:rStyle w:val="spandegree"/>
        </w:rPr>
        <w:t>of</w:t>
      </w:r>
      <w:r>
        <w:rPr>
          <w:rStyle w:val="spandegree"/>
        </w:rPr>
        <w:t xml:space="preserve"> Science </w:t>
      </w:r>
      <w:r w:rsidR="00350817">
        <w:rPr>
          <w:rStyle w:val="spandegree"/>
        </w:rPr>
        <w:t>in</w:t>
      </w:r>
      <w:r>
        <w:rPr>
          <w:rStyle w:val="spandegree"/>
        </w:rPr>
        <w:t xml:space="preserve"> Nursing</w:t>
      </w:r>
      <w:r w:rsidR="00A41730">
        <w:rPr>
          <w:rStyle w:val="span"/>
        </w:rPr>
        <w:t>: 05/2018 to Current</w:t>
      </w:r>
      <w:r>
        <w:rPr>
          <w:rStyle w:val="singlecolumnspanpaddedlinenth-child1"/>
        </w:rPr>
        <w:t xml:space="preserve"> </w:t>
      </w:r>
    </w:p>
    <w:p w14:paraId="09DAA30D" w14:textId="77777777" w:rsidR="006B6FB1" w:rsidRPr="0013335B" w:rsidRDefault="00C61616">
      <w:pPr>
        <w:pStyle w:val="spanpaddedlineParagraph"/>
        <w:spacing w:line="400" w:lineRule="atLeast"/>
        <w:rPr>
          <w:i/>
        </w:rPr>
      </w:pPr>
      <w:r w:rsidRPr="0013335B">
        <w:rPr>
          <w:rStyle w:val="spancompanyname"/>
          <w:i/>
        </w:rPr>
        <w:t>Grand Canyon University</w:t>
      </w:r>
      <w:r w:rsidRPr="0013335B">
        <w:rPr>
          <w:rStyle w:val="span"/>
          <w:i/>
        </w:rPr>
        <w:t xml:space="preserve"> - Phoenix, AZ</w:t>
      </w:r>
    </w:p>
    <w:p w14:paraId="23ADD51C" w14:textId="29911C7B" w:rsidR="006B6FB1" w:rsidRDefault="00C61616">
      <w:pPr>
        <w:pStyle w:val="divdocumentsinglecolumn"/>
        <w:spacing w:before="360" w:line="400" w:lineRule="atLeast"/>
      </w:pPr>
      <w:r>
        <w:rPr>
          <w:rStyle w:val="spandegree"/>
        </w:rPr>
        <w:t xml:space="preserve">Associate </w:t>
      </w:r>
      <w:r w:rsidR="00350817">
        <w:rPr>
          <w:rStyle w:val="spandegree"/>
        </w:rPr>
        <w:t>of</w:t>
      </w:r>
      <w:r>
        <w:rPr>
          <w:rStyle w:val="spandegree"/>
        </w:rPr>
        <w:t xml:space="preserve"> Science </w:t>
      </w:r>
      <w:r w:rsidR="00350817">
        <w:rPr>
          <w:rStyle w:val="spandegree"/>
        </w:rPr>
        <w:t>in</w:t>
      </w:r>
      <w:r>
        <w:rPr>
          <w:rStyle w:val="spandegree"/>
        </w:rPr>
        <w:t xml:space="preserve"> Nursing</w:t>
      </w:r>
      <w:r w:rsidR="00C128A3">
        <w:rPr>
          <w:rStyle w:val="span"/>
        </w:rPr>
        <w:t>: Nursing; GPA: 3.43; Graduated with Honors: May 19, 2017</w:t>
      </w:r>
    </w:p>
    <w:p w14:paraId="5ED54D2A" w14:textId="77777777" w:rsidR="006B6FB1" w:rsidRPr="0013335B" w:rsidRDefault="00C61616">
      <w:pPr>
        <w:pStyle w:val="spanpaddedlineParagraph"/>
        <w:spacing w:line="400" w:lineRule="atLeast"/>
        <w:rPr>
          <w:i/>
        </w:rPr>
      </w:pPr>
      <w:r w:rsidRPr="0013335B">
        <w:rPr>
          <w:rStyle w:val="spancompanyname"/>
          <w:i/>
        </w:rPr>
        <w:t>Montgomery College</w:t>
      </w:r>
      <w:r w:rsidRPr="0013335B">
        <w:rPr>
          <w:rStyle w:val="span"/>
          <w:i/>
        </w:rPr>
        <w:t xml:space="preserve"> - Takoma Park, MD</w:t>
      </w:r>
    </w:p>
    <w:p w14:paraId="37FE34BA" w14:textId="2B9FD84B" w:rsidR="006B6FB1" w:rsidRDefault="00C61616">
      <w:pPr>
        <w:pStyle w:val="divdocumentsinglecolumn"/>
        <w:spacing w:before="360" w:line="400" w:lineRule="atLeast"/>
      </w:pPr>
      <w:r>
        <w:rPr>
          <w:rStyle w:val="spandegree"/>
        </w:rPr>
        <w:t xml:space="preserve">Bachelor </w:t>
      </w:r>
      <w:r w:rsidR="00350817">
        <w:rPr>
          <w:rStyle w:val="spandegree"/>
        </w:rPr>
        <w:t>of</w:t>
      </w:r>
      <w:r>
        <w:rPr>
          <w:rStyle w:val="spandegree"/>
        </w:rPr>
        <w:t xml:space="preserve"> Science </w:t>
      </w:r>
      <w:r w:rsidR="00350817">
        <w:rPr>
          <w:rStyle w:val="spandegree"/>
        </w:rPr>
        <w:t>in</w:t>
      </w:r>
      <w:r>
        <w:rPr>
          <w:rStyle w:val="spandegree"/>
        </w:rPr>
        <w:t xml:space="preserve"> Commerce</w:t>
      </w:r>
      <w:r w:rsidR="00A41730">
        <w:rPr>
          <w:rStyle w:val="span"/>
        </w:rPr>
        <w:t>: 09/2002 to 12/</w:t>
      </w:r>
      <w:r>
        <w:rPr>
          <w:rStyle w:val="span"/>
        </w:rPr>
        <w:t>2006</w:t>
      </w:r>
      <w:r>
        <w:rPr>
          <w:rStyle w:val="singlecolumnspanpaddedlinenth-child1"/>
        </w:rPr>
        <w:t xml:space="preserve"> </w:t>
      </w:r>
    </w:p>
    <w:p w14:paraId="2E398FB3" w14:textId="77777777" w:rsidR="006B6FB1" w:rsidRPr="0013335B" w:rsidRDefault="00C61616">
      <w:pPr>
        <w:pStyle w:val="spanpaddedlineParagraph"/>
        <w:spacing w:line="400" w:lineRule="atLeast"/>
        <w:rPr>
          <w:i/>
        </w:rPr>
      </w:pPr>
      <w:r w:rsidRPr="0013335B">
        <w:rPr>
          <w:rStyle w:val="spancompanyname"/>
          <w:i/>
        </w:rPr>
        <w:t>Fourah Bay College</w:t>
      </w:r>
      <w:r w:rsidRPr="0013335B">
        <w:rPr>
          <w:rStyle w:val="span"/>
          <w:i/>
        </w:rPr>
        <w:t xml:space="preserve"> - Freetown, Sierra Leone</w:t>
      </w:r>
    </w:p>
    <w:p w14:paraId="714A8E7B" w14:textId="77777777" w:rsidR="006B6FB1" w:rsidRDefault="00C61616">
      <w:pPr>
        <w:pStyle w:val="divdocumentdivheading"/>
        <w:tabs>
          <w:tab w:val="left" w:pos="4313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Certifications   </w:t>
      </w:r>
      <w:r>
        <w:rPr>
          <w:strike/>
          <w:color w:val="000000"/>
          <w:sz w:val="30"/>
        </w:rPr>
        <w:tab/>
      </w:r>
    </w:p>
    <w:p w14:paraId="5448F753" w14:textId="19C5C9FD" w:rsidR="006B6FB1" w:rsidRDefault="00EB5633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Registered Nurse</w:t>
      </w:r>
      <w:r w:rsidR="003B4A54">
        <w:t xml:space="preserve"> Certification</w:t>
      </w:r>
      <w:r>
        <w:t>, Maryland</w:t>
      </w:r>
      <w:r w:rsidR="00496B08">
        <w:t>; RN License #: R229300</w:t>
      </w:r>
    </w:p>
    <w:p w14:paraId="0E4501B3" w14:textId="77777777" w:rsidR="006B6FB1" w:rsidRDefault="00C61616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CPR certified through American Heart Association</w:t>
      </w:r>
    </w:p>
    <w:p w14:paraId="62FD06E3" w14:textId="1FFE30B9" w:rsidR="00EB5633" w:rsidRDefault="00EB5633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Residency Certification, Holy Cross Hospital</w:t>
      </w:r>
    </w:p>
    <w:p w14:paraId="085EDBA4" w14:textId="77777777" w:rsidR="006B6FB1" w:rsidRDefault="00C61616">
      <w:pPr>
        <w:pStyle w:val="divdocumentdivheading"/>
        <w:tabs>
          <w:tab w:val="left" w:pos="4673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Hobbies   </w:t>
      </w:r>
      <w:r>
        <w:rPr>
          <w:strike/>
          <w:color w:val="000000"/>
          <w:sz w:val="30"/>
        </w:rPr>
        <w:tab/>
      </w:r>
    </w:p>
    <w:p w14:paraId="3A1CCB1D" w14:textId="77777777" w:rsidR="006B6FB1" w:rsidRDefault="00C61616">
      <w:pPr>
        <w:pStyle w:val="p"/>
        <w:spacing w:line="400" w:lineRule="atLeast"/>
      </w:pPr>
      <w:r>
        <w:t>Watching movies</w:t>
      </w:r>
    </w:p>
    <w:p w14:paraId="7DA8FBA3" w14:textId="75A1CCA8" w:rsidR="006B6FB1" w:rsidRDefault="0005081D">
      <w:pPr>
        <w:pStyle w:val="p"/>
        <w:spacing w:line="400" w:lineRule="atLeast"/>
      </w:pPr>
      <w:r>
        <w:t>Traveling to new places</w:t>
      </w:r>
    </w:p>
    <w:p w14:paraId="56CA8FD4" w14:textId="247B693D" w:rsidR="006B6FB1" w:rsidRDefault="0005081D">
      <w:pPr>
        <w:pStyle w:val="p"/>
        <w:spacing w:line="400" w:lineRule="atLeast"/>
      </w:pPr>
      <w:r>
        <w:t>Cooking</w:t>
      </w:r>
    </w:p>
    <w:sectPr w:rsidR="006B6FB1">
      <w:footerReference w:type="even" r:id="rId7"/>
      <w:footerReference w:type="default" r:id="rId8"/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3950A" w14:textId="77777777" w:rsidR="00E221FD" w:rsidRDefault="00E221FD" w:rsidP="0033059A">
      <w:pPr>
        <w:spacing w:line="240" w:lineRule="auto"/>
      </w:pPr>
      <w:r>
        <w:separator/>
      </w:r>
    </w:p>
  </w:endnote>
  <w:endnote w:type="continuationSeparator" w:id="0">
    <w:p w14:paraId="4DF69671" w14:textId="77777777" w:rsidR="00E221FD" w:rsidRDefault="00E221FD" w:rsidP="00330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94E67" w14:textId="77777777" w:rsidR="0033059A" w:rsidRDefault="0033059A" w:rsidP="00D264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38823D" w14:textId="77777777" w:rsidR="0033059A" w:rsidRDefault="0033059A" w:rsidP="003305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003B" w14:textId="77777777" w:rsidR="0033059A" w:rsidRDefault="0033059A" w:rsidP="00D264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1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87322F" w14:textId="77777777" w:rsidR="0033059A" w:rsidRDefault="0033059A" w:rsidP="003305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7BDF4" w14:textId="77777777" w:rsidR="00E221FD" w:rsidRDefault="00E221FD" w:rsidP="0033059A">
      <w:pPr>
        <w:spacing w:line="240" w:lineRule="auto"/>
      </w:pPr>
      <w:r>
        <w:separator/>
      </w:r>
    </w:p>
  </w:footnote>
  <w:footnote w:type="continuationSeparator" w:id="0">
    <w:p w14:paraId="66CE6465" w14:textId="77777777" w:rsidR="00E221FD" w:rsidRDefault="00E221FD" w:rsidP="003305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C346F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18B0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AF5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2421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2B4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D07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60C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E057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6A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9F5AB6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668D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849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84CB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060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EA8A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4AC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D6B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8A73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2A100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F00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A0A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B6DA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94B0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7CB6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5EF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989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4035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2474D0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EF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940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7236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040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4825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5C49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ACF6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6014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B1692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3EC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5C7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0FE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3EB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2EDC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C432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5A17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F83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B2C4986"/>
    <w:multiLevelType w:val="hybridMultilevel"/>
    <w:tmpl w:val="C1BA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A5C09"/>
    <w:multiLevelType w:val="multilevel"/>
    <w:tmpl w:val="3F4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6FB1"/>
    <w:rsid w:val="0005081D"/>
    <w:rsid w:val="000F3D58"/>
    <w:rsid w:val="00102DEA"/>
    <w:rsid w:val="00114CE1"/>
    <w:rsid w:val="0013335B"/>
    <w:rsid w:val="001A394A"/>
    <w:rsid w:val="002E7365"/>
    <w:rsid w:val="0033059A"/>
    <w:rsid w:val="003476A3"/>
    <w:rsid w:val="00350817"/>
    <w:rsid w:val="003B4A54"/>
    <w:rsid w:val="00496B08"/>
    <w:rsid w:val="005A5717"/>
    <w:rsid w:val="0063198B"/>
    <w:rsid w:val="006B6FB1"/>
    <w:rsid w:val="006D6026"/>
    <w:rsid w:val="0074677D"/>
    <w:rsid w:val="007718B1"/>
    <w:rsid w:val="007D5FB7"/>
    <w:rsid w:val="009755FC"/>
    <w:rsid w:val="00A05DED"/>
    <w:rsid w:val="00A41730"/>
    <w:rsid w:val="00A42A76"/>
    <w:rsid w:val="00A53487"/>
    <w:rsid w:val="00AA0C19"/>
    <w:rsid w:val="00AC03F4"/>
    <w:rsid w:val="00B03A36"/>
    <w:rsid w:val="00BC0079"/>
    <w:rsid w:val="00C128A3"/>
    <w:rsid w:val="00C61616"/>
    <w:rsid w:val="00CD50D0"/>
    <w:rsid w:val="00E221FD"/>
    <w:rsid w:val="00E33814"/>
    <w:rsid w:val="00EB5633"/>
    <w:rsid w:val="00F23020"/>
    <w:rsid w:val="00F36DC7"/>
    <w:rsid w:val="00F6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BE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Footer">
    <w:name w:val="footer"/>
    <w:basedOn w:val="Normal"/>
    <w:link w:val="FooterChar"/>
    <w:uiPriority w:val="99"/>
    <w:unhideWhenUsed/>
    <w:rsid w:val="003305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9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3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658</Words>
  <Characters>3756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Mabel Sawyerr</vt:lpstr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Mabel Sawyerr</dc:title>
  <dc:creator>Mabel Sawyerr</dc:creator>
  <cp:lastModifiedBy>Mabel Sawyerr</cp:lastModifiedBy>
  <cp:revision>17</cp:revision>
  <dcterms:created xsi:type="dcterms:W3CDTF">2019-03-04T19:45:00Z</dcterms:created>
  <dcterms:modified xsi:type="dcterms:W3CDTF">2019-07-19T03:39:00Z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oCUAAB+LCAAAAAAABAAdmDWirUoUBQdEgFuI+8E1w92d0f/7fkQGTfdmVS1omsZ5goMIhEdgFkZRiEZ4mKUFESMgASPAHNH9I4cP+SMAYcbxwAWq4NMiCFxPLxxzkiUY3XasJmRytEKSwIWv4MxCwJLTY/G/ghuFH9qoVQkY7jOnZdM86aLbqxUPIDOo7Fzur/qR75tnol/ojMhAXSWeg9DOHOR1t/RF7hvqrKAnyWAlGFsFApNwh5AdLFOCu2f</vt:lpwstr>
  </property>
  <property fmtid="{D5CDD505-2E9C-101B-9397-08002B2CF9AE}" pid="3" name="x1ye=1">
    <vt:lpwstr>akttRLfPVsofc0HeOyM8h269RMpojsy+HpKOdA/4W468ae5j0l71xmU2JSXeP2zKix0Y7r5D47i3XHDSYkSJG2+k13fBeVOTlOIFKxjJJ1SwuV/W+6+4Vff0nV4ltohyTz35HIxT/MzX7sYtvBFjdFXrRVPhYcq1HWdydMOAOn40NNkN6LMolxRCfLZcgDl9WdTkhI2Z/cSJoLFgZbLxtX0dIx3JIzgbE0OA+ZOd7FPL6wzYuj9LHRaiWJOs6x8</vt:lpwstr>
  </property>
  <property fmtid="{D5CDD505-2E9C-101B-9397-08002B2CF9AE}" pid="4" name="x1ye=10">
    <vt:lpwstr>+gkCbgndrkcXYhQOfu21208sdfJRFtVCYU9iJ6A0twzg5sQiK2X7HOqBSB6LuuhEcPAQveDfxc8E2/GWgDmgafpH/9YeG3XGXzt+f+uojsJIJtOe0DQMBeWSlyplS4bW9/mXe8dOXozs+ClRikXaLqGPaU1WMfFSUoTqAh6ZuXi0KLkR86YtQRkCBwc78eoJZbu6jtAaI9CdnnFO1EvQp0Wj5pRb6H/5DLnsu3YUbx9JBywv5O2fVV79bV4sbCt</vt:lpwstr>
  </property>
  <property fmtid="{D5CDD505-2E9C-101B-9397-08002B2CF9AE}" pid="5" name="x1ye=11">
    <vt:lpwstr>lDNOu9dh93qrVobxzix98lyMLbRU4+l4jAW0bUyyba5e3jYxalrFQL1OiLuxExa15fI986MJUFvftWLvmIZ2mmRrRemhXrhe1aCQBB+5Lu+eE/w3KPKaWF6A5mcPEIF5mgOVsFjRTRksfMDigoqvmHohR6B8utsl3aHaq9pqCYVEUW5KYCU50xqgLXMOHq55/rSuAYm/76MK5wJd5YOBqCtRjPtcDIyQT70Q4e2ULVLtZgBiXl3H8gqlFrigfd+</vt:lpwstr>
  </property>
  <property fmtid="{D5CDD505-2E9C-101B-9397-08002B2CF9AE}" pid="6" name="x1ye=12">
    <vt:lpwstr>9IkA0liDoevNnTo9zGEngN3FnK0IefYYpp9Xf69kB5Kmgc25G8pcsixIfVxuyYOksfjjBXY6dJ86iVvQU3ba0o7mDlRjHol0gNpeW7VVMHgwfH9ae6e5+ijVuYBUp8jdlXFdHfxxajrDF+ipeRDojqUfYemajVtUT8tNywh+fkR6CH1amrXlU3kZyNUYsB9e47MhlG0ofaf16FcbTNkSRlxwjf+3KHnAuJTGCmyRlVC5qEA4SbzF1QDRZSJtSFU</vt:lpwstr>
  </property>
  <property fmtid="{D5CDD505-2E9C-101B-9397-08002B2CF9AE}" pid="7" name="x1ye=13">
    <vt:lpwstr>ugIUt/pC33faO5KftWu1Ke9zTsgfqCtjFJLvjvysPxoOyqjrws+JR91TvOikz+USR3Su8qiNy7aPYDV4/rC9pzVOiiIGke9w1VUJSXzmxaLFpo293b/3s1JsOldCdPYJLiZyG+I7qFoT0GTlWxt0V1p0aWTX6oUY7yridnaydyiAqjErtNtc1JkAJn77Km12+OL/PrXw9nsk/026704wWW0Zn3KikvvsR2kObnT2/JdP51gtrmpZCjh5YOMhlqb</vt:lpwstr>
  </property>
  <property fmtid="{D5CDD505-2E9C-101B-9397-08002B2CF9AE}" pid="8" name="x1ye=14">
    <vt:lpwstr>XHxIeMHwBpBrWUy+8lqvluq/fUWe/L49mUcMBO8uVP4a4YeLpt//AbQiTDBA6PD+wNDmR2s3K889KkFALTSXIE3kBgYbr8ysoyUBBhwLL0JWflnPRiPAWCNKuiqvVlWyHGYGhO/PVMVS3YHqLhdvF+P2dlqLkuzL1AtFrmF1ojDqYTbFyZLpUBNy4/iVZlo8EpSdqwQ65FmOX1qEUh4B6fEsmI9PxTBmPKLwkRgnh1vVvT2gsGWckWdlrLaPFaq</vt:lpwstr>
  </property>
  <property fmtid="{D5CDD505-2E9C-101B-9397-08002B2CF9AE}" pid="9" name="x1ye=15">
    <vt:lpwstr>G8j/em3e8UX1/6KgOUf1/dRQq244kXl2SayIS7+TZYzErQNzSNrrN6x690CDSj+AxgI8K/3pKy/zOy6AsItgzfKeknAteAOR0qG4gwCvfw62/ibsKirdIOoxiF92LMY4wPJhCzusO57hfP+EqAxkm0qouLF+eVMO8hnSOy2QiUDMSkGJDF4swd+qQt//GCd6uBFVLtvUngXya/o3yY0fRn5bKN/lWCqn5Nfwr87h+LVtERC44W8DDxKz/WKcHuo</vt:lpwstr>
  </property>
  <property fmtid="{D5CDD505-2E9C-101B-9397-08002B2CF9AE}" pid="10" name="x1ye=16">
    <vt:lpwstr>3s/wQ/bx7nOvNMQ3WK9ZSazXzY0KSUVvH+Im5G9ZcJswNLhmI7ynMHyljYVRQFadDa7gfSkLnlWJcRJ6ws9vjKJggSBDofGQFNH8jGKVZsZrqm2pr7m7y81fH59U84URyeeETeroi+4GUeS0fZ7HOeubipkDP7cX+Z0yknMuxJZKyeGTEYWHhl7T4t114MRCCSnqdKPSQMBRIZjjK/DxSqEsgZ7IrnmQ8U7kAqD0VRxfrCGK87VxAmBvyxA8Yg+</vt:lpwstr>
  </property>
  <property fmtid="{D5CDD505-2E9C-101B-9397-08002B2CF9AE}" pid="11" name="x1ye=17">
    <vt:lpwstr>K3cYgRu9sRrFfuGtWYeqGewHv42bYwSEfLdd9Ri71ssmlhY8DDHjyNlZBQbzwcEsDy5TGWAT5cYTxCj48kp1V0T+L/TD29IHzSIzeSONXdx2hbo3G8TRms/8EDpBphRWzilM8CsnnqnSyP+MFWpNwE6c3lgE3kYRKrVZU3vgpQxQLDvdkNDP3maucyfME8ZMBkp3KBWejJ9RlYH+mepC7i8+MU7p1FMHdPNy7nYqDGlW4m0oHA8Ya2IMCCildv7</vt:lpwstr>
  </property>
  <property fmtid="{D5CDD505-2E9C-101B-9397-08002B2CF9AE}" pid="12" name="x1ye=18">
    <vt:lpwstr>NW+Uft15+23PjybTJluXESrbYCXICXU6LLZSX/3HAWCvQB6tdjDgyOEIBUjPoF58vHL1JuSCv0/DCXJr7vbdM5DDq/lLWf/EPQFcn+jMVcVoyDmQ38O95PKOorEQbTL71zKzDhZVMig96Y/ia+KE0RFOBw0jvB5gq1e88W237bgco2gKT7BFELA9R01MI7/5BA2QzSOi9NZSJyZq/ZV8bHYuzFkcqT52ggigQevNNUV1rYceZHY+ztlmC+M6XDo</vt:lpwstr>
  </property>
  <property fmtid="{D5CDD505-2E9C-101B-9397-08002B2CF9AE}" pid="13" name="x1ye=19">
    <vt:lpwstr>YV5BrhqXA7v9ryEouryqHVqsBwnV8mKu9kGtu97ewdwLJcqRUSZUK9BjEmlMXjpYaCYeUBo7Ghtb6g0zMFC1diz+nTqd5FYr8vSUb0UEqPHHJInIHVbF09/vVUwrUm78pyqqTG/JVWaDfZ97n5u1DYwtXrIreDZGPrtxfbIdjT7gG/oHogNkzMeKkBHb66WWBUQG/GvZSseNMx5xU38PvArOndoAl0UdM5POH+bxNwadK33z2grwxdWupxr4IsB</vt:lpwstr>
  </property>
  <property fmtid="{D5CDD505-2E9C-101B-9397-08002B2CF9AE}" pid="14" name="x1ye=2">
    <vt:lpwstr>kXXOCmpD+uxomqhehs8BhzI/zjvmKO7vHI5k57DXmJp15S50l5wpNeM0rbNmZ6H3Buk6gyfkhLJcFYC10j7h01cf31V1JJm1mKc/ygM84S111HriXAJWgol2oOScGVEKq2cZ1omfrGgZrbmrsczSTM15EVqk+JOIUkbZajakxsEpzo26eY6LsotgPbLSYcXnDHje9D3t/cIF6aidH2plMSvnUf42cmwXj+UjBx23xXR/NtXGuAHwfoYzYLJbLVg</vt:lpwstr>
  </property>
  <property fmtid="{D5CDD505-2E9C-101B-9397-08002B2CF9AE}" pid="15" name="x1ye=20">
    <vt:lpwstr>QkCJxyVyFpsdqtQnKmVTPobnot1le3dwNN56nwvN1T2ogyK7S2/2ptfS1NYA95/n6UDDlHGFwofZxGg+LliJfIVOlrgHQ+fvWUVdSF4XGtZ9InxmqWCcD9YBZ+Y7LYDsW3a/y7PfSaFohqr0zzna99jFJY8HZidhx83UVifRUXsIIvjMpqVQZpc8N2dySKmR4+KtxGGy3S9Ps7aXespzPw+scWMar+B9PaJeLQbgH2ID8/I1iN4gs6sYg4mFOSa</vt:lpwstr>
  </property>
  <property fmtid="{D5CDD505-2E9C-101B-9397-08002B2CF9AE}" pid="16" name="x1ye=21">
    <vt:lpwstr>tzJOYDmAlz4RGpAj/ikYbG63+Aerz13tbSkLLpuKr/rgNIuF/WTp/uGEJa3Z3QqtsYW6EzSkENgeZCvbz/X0lKgbxCADY0DCu0jloqnb++zgtEa6avlPO7FJdOoNWXspiwy007M8vWUVWX/bN/UqDCCmR9PMabSf3nMMq4TIpRRBrhkxifmL6aJ0kWloaUEJyRndbN9uCGEex88wyOX5tq2tZAmRIs3ZWpULwPd+jEBVgBiOhNtxxA9j062uWb9</vt:lpwstr>
  </property>
  <property fmtid="{D5CDD505-2E9C-101B-9397-08002B2CF9AE}" pid="17" name="x1ye=22">
    <vt:lpwstr>u/hglsvMxWiOS6kfz8oWnNF0HTk6p3HmI85A6CM1oTAQ6evKdKUKW4EUPyBzEJm5k1lyEKAbVumZew+vJQPQQ6QYMvSNZYFW1j9D+0hg1U6ADjA3/RHKwE8TeMRK05wrbkw9+JTewdWM6cdp4tdSvtiDzx//9LhOT26G9LPztFf8kw43XDQw3y1BA/ngy+MG8yvh020NqUUk61/rDFpNz8y5d6BSQK6ADsd8SohuZJ3CfFuOhIKj+40/FyqCIGi</vt:lpwstr>
  </property>
  <property fmtid="{D5CDD505-2E9C-101B-9397-08002B2CF9AE}" pid="18" name="x1ye=23">
    <vt:lpwstr>DiqMfqaOeKH1UD3d9E9kR/en4od03U3Uvtbv3cRuKUHLueP9jghEZ492B//Zrh0EIEiteJd4C8EJUJli7EChg/VdEW8Po4d75vycTIsf4FCUCD1h1bUDJ7RrIl5L8bPaeRY5YP82UBe/FODyuQM1xIzIXjQrVBPSsQZh1oSQFtPl50O19dS/7B5XK+0oINyS9yxPuNsUKjFfAXNY6TEcJzjHu2Gf/RATBQgeudrZG9wNbV8V28M3C7L/4ZW4tKs</vt:lpwstr>
  </property>
  <property fmtid="{D5CDD505-2E9C-101B-9397-08002B2CF9AE}" pid="19" name="x1ye=24">
    <vt:lpwstr>0QZzqrIjYPsKxBN2caFKzzLkaqd9XLvtb9U8EZ0OeGv8yBTbPKfpaddsYOgwgm+r037GCUGFOn+KW1CNIxUwD0bWnydLxFepG6YSGhW6OYmBQeFc87z3aDjvi+s4dDyf068cK1QOWH8vUi3UOtafoolhffaqk/2sOpXkF/5HMoigOlyhJdviyA59+bNBXtic16UeoxSdNtKvZHmDQOz7E6IDDmHU1LukSM+/NZRwgjzAWVxRm8Nw6eBNC0mnUev</vt:lpwstr>
  </property>
  <property fmtid="{D5CDD505-2E9C-101B-9397-08002B2CF9AE}" pid="20" name="x1ye=25">
    <vt:lpwstr>wj7XK28Ex+bN0trvi3qqzrPbOvzrFaRVHRCZKZLVSm2kvhvNr19LI4xbPw/vCZn2scO4mXy1r336ujFPaZnJB5upuFWcRwz+mNpc5nrjsqN++j2+ap6T3kDQ8/GtzRJF4t4lWQxXruSi5gN4sm7LGcUTpoKz3EKOPwTbHhgRArZfgKHQ9m801yO3QZB6TYv2IuusnFcwF4OX/zuklD1fUExHFWbe1cqqBnpBL21v0j2oJyI2brYE/GabaL3qlT6</vt:lpwstr>
  </property>
  <property fmtid="{D5CDD505-2E9C-101B-9397-08002B2CF9AE}" pid="21" name="x1ye=26">
    <vt:lpwstr>MfvxFzArRvvfGa7YuVKfkax+/9rWUlk8glfE1xRMOftKjf0yOh6LslKUSnyTV5FsB9UKuvLxiee4Nq0g2JcFMP7jXEr8NqLYxll/0zKRL3aqAO/iDlYJp3Qug/MG+r4foplRtDBr84p8oJYPpojy8PoHWM0Su9eA9U8Zt5QLthaA5ltWOsnxZNijFK2rukQIN3yB/4AIl/D4wXDYiWhmTA4qZSZCt7dZNo/AFetvRsNO0XAis+ubXqZsE1A8aU9</vt:lpwstr>
  </property>
  <property fmtid="{D5CDD505-2E9C-101B-9397-08002B2CF9AE}" pid="22" name="x1ye=27">
    <vt:lpwstr>k+y9DumK1OnpT+exGlWDhn7F67tmkrDcFKza7oawmP7IEOJ/BdNZ6Wb2xtc+G/8Mkel4N39+bqo4PHZhD4N5+F6k0Rvc/v6K5H5ihIuMQhgOWo3CchpC0iEo6kEGaW+xFJtGabWHIyFO6v13frtLUXxKr5Iy/w4jJz0stJHXhgxLZzkKFJ6N4LUDuCFxwRdB4f0/hHgn66gbvDc9zAXqP8q4mpYlrWliyWnu8p2s9oaYhdtZsPfLLRe1BNz+sjr</vt:lpwstr>
  </property>
  <property fmtid="{D5CDD505-2E9C-101B-9397-08002B2CF9AE}" pid="23" name="x1ye=28">
    <vt:lpwstr>LQXgCs9uv5CVSAkAkXU3WZh1H2+4dcINrFgAkSLO9iP/2/GjBA8/pkrk98su7NuM2+50xskZ03I1fPkjRi2/mwSEb3dy4fqCf+wgK8TF279O8FfaXDKjg/RDf9PnEyFMBhKhWXAdiy0YVAS1I7se9PDQV/qYcOL4Z+dw5a8/57PH2R5Op0AmEilkOWggxS8rxcS7D5lCFPlt8OXSEYtJ8kMDZNs7WtXiJMf6t+ooIxh41O4ktipLSjq2BBKOXfa</vt:lpwstr>
  </property>
  <property fmtid="{D5CDD505-2E9C-101B-9397-08002B2CF9AE}" pid="24" name="x1ye=29">
    <vt:lpwstr>24VebbkQ8hLfYV+yRw9cb3nvNiGXixWVad9yDCBKpfPGdaRwxjX8LaZ5wusBcPQKbxzEkhmCcKuE0bGSlEJzE1FAqvlBKSkawLZ5xBpdQNb/RI87Y+nSDvdt6oPbnoY6bi8TGIBZ368p8aOmX6VZHgejOaT/AF5MqtgeV9g/KAHAA+kMlnYLP5Y9Cwv6lwhEYXMZRxN8cbvyihP00d/q09QCstEM2eUIvMA02UW2owzT4mWMTKdUB8YxJsu5IZY</vt:lpwstr>
  </property>
  <property fmtid="{D5CDD505-2E9C-101B-9397-08002B2CF9AE}" pid="25" name="x1ye=3">
    <vt:lpwstr>wNOd9sQRza9dQ/SwKCzVobMB4hzigtyuC/8tZKIsQrtCndFxMZneu1j9MjYY4r+a0r1nBC6s1tdfH7ThWlyMks5ix7jU4zy0VMi8O0XWdsrwbHfQoeKbVsKTJbyqy4BxyksRYrENidw7tY/o5S4s0Zr1WlHtAWk/C15wpDDgHQgYlM7ziDTeNKB4sW4osDPHOL1H3mi/XmgYgiTQHyBxs3OnxAi1HMQ8rUVSCaZrxiPNewfdOo9JGEYxnA3a21t</vt:lpwstr>
  </property>
  <property fmtid="{D5CDD505-2E9C-101B-9397-08002B2CF9AE}" pid="26" name="x1ye=30">
    <vt:lpwstr>BuQHmuIZe65o6cIeXWJLKxxz733vRf7Bp/peSuZCn2kShnl0vyCOzkzqGLnpEI2ZCTUh9aW1iCp7pOH8Vxd1tl9W2WerHDjDB0DlEVky74S/zyDGyL6tDI7lJM3dRlzL0l+pMUtLo3ckC7k7pfLrItU+eNcwdUzHCh1MHPGRFt2MZ8pm7KzGML6jZEzZRh5QktDrnssz0+LsATAQ3lmET8xQ98UHECSIS2ckfVIiWbpXPgDIrJS0i38fW74+9Ai</vt:lpwstr>
  </property>
  <property fmtid="{D5CDD505-2E9C-101B-9397-08002B2CF9AE}" pid="27" name="x1ye=31">
    <vt:lpwstr>AwERmQcCjKCJ8wzupyYlk7mO9TcEN6OdrVShqF9DPvnI4gX0hMH7ZMiRVzlsTY9KRGIRsPa/FG1ZLfQ+cN37SQniphPRhn+s3lkcyyRGKrYUuWVv3d9vx+1fL49FoHGmFIK2K+j3RX6XiYXgp0RvBOpRTneRQl0aBOhSxWE5wIRGxOoqsqCI7Vc2TFcNKK1Jq0U6Uw4Fo1RsQbh4xiw4qi7A2Gs8RzeznU48CcA8BEy2zFM1uXITXkYjSjOnhKX</vt:lpwstr>
  </property>
  <property fmtid="{D5CDD505-2E9C-101B-9397-08002B2CF9AE}" pid="28" name="x1ye=32">
    <vt:lpwstr>6d+Qn890ULZJF7s1ELqk58lCWIQEtMXUiXiy5zFaKrF1iGmkzsqSjqma1Zkity5+d2pKpOqjNMEbEAmdYWPMm2YuhDaXruQB1GHgTdm8eb5MNGr47xdeVpUI1OZNgCDUTH0XxL+CLsAAJdaLFZlTm5vxX7Ngday6dD3bIlkKVTvfV6BOJUD3F8cMTO4TErhAWIPOp1afW2C0nHwmWlzhnOZ6U83oFNT6Fmlh72UG+5t/0DuxdeNDe+HXXGUue1c</vt:lpwstr>
  </property>
  <property fmtid="{D5CDD505-2E9C-101B-9397-08002B2CF9AE}" pid="29" name="x1ye=33">
    <vt:lpwstr>tGl87SbdGA5CHBNWKeoLBgLw1nXQSvGaQ5hvlatPw1C7aqbmiKF8wO6mKof1fQxzdxCC7pS//osHYG38shNaTCnKoRdLRcd4L+kWxthdLmK6Pf6Ke0U0SqRFq8NeemF9SIMZjc8tTwzI+9zZ4Utaiwn8GWMqBwXcLb3iQghH2fn+UsvuePFpCxfy+xbGXks3XxSPBR79LjBVNTHtLKG+43YQgNZLqBuL/pN36kKy7tzzZtdAyl+whEFhcrKM8qL</vt:lpwstr>
  </property>
  <property fmtid="{D5CDD505-2E9C-101B-9397-08002B2CF9AE}" pid="30" name="x1ye=34">
    <vt:lpwstr>/GtKSDAtkZyCnyo3glNeQg0HF+tBzQXyNoGNjB5GOPZujnf+W95JOdRYVLf+yFYS7hni5Julli4xmbufE6SYFZjq/4eKfrSVs3GM1KKswm5WwIwxmhfXplQ2Mp2uk+m3j6FkLWaV0gfbK2/OXMQ/8Q0RNAvC4JXPmijXk8oDJN5ZVeyTVXRA/DVDKiAfqJ/s50wJXlG9wE63L3qzsUntKKrLtf1RfCsf+91wEO99ixvx9ZDw6VA7x+tQcwjl7hj</vt:lpwstr>
  </property>
  <property fmtid="{D5CDD505-2E9C-101B-9397-08002B2CF9AE}" pid="31" name="x1ye=35">
    <vt:lpwstr>cN6DPTB8abzTHy2f71ZijRkEmVYTdcFHXPT+33d/V622yWFVwoPjaGyH90wArTLfYrJfc9rlfHfH4m/m4ojq1D8uvApPepp/QtfgA8tpUAIRnKNC30iLvSU2dAJJdHracXTop03Bwzxuzc992XPFTjzrEw/udHaJFHaRkY0+1wbmWL3szy9s1J0jqDlOu7U59aTOtN8WIcw5frztJiVhPA7mekOoOe2ML3x6gRg33F8XsDyeAmpctEu2UiZB7D7</vt:lpwstr>
  </property>
  <property fmtid="{D5CDD505-2E9C-101B-9397-08002B2CF9AE}" pid="32" name="x1ye=36">
    <vt:lpwstr>ybrMR5LIJUDIdapX1oE0UZxJxE0B3GTlfgvlfWvIcyziTI3y4wh52zCY8xYAi/m5+C7+2xH0mY0POMHc/4OQCHJQgsUVuHzYR/LDpHnACmB2XBnM9T4gv1r93jZYBI+YW6fJwqWm0jdpjNdDJDil/6YoxkC/2y0r4/ZyEzLsitEozWsXAgKMo3I48IgZN4rRoSEm5CXe4Us8y2i8aIKhcEYnplY6pIB2/eAbp8QWmz2aAKV/wn4F5Hd9PopoUyh</vt:lpwstr>
  </property>
  <property fmtid="{D5CDD505-2E9C-101B-9397-08002B2CF9AE}" pid="33" name="x1ye=37">
    <vt:lpwstr>h2vr6Fb244JmG0e8CtbVepZIYtzG6zuHPF2P11b8C0iQwCnzKK+PxrxpPpbYRyWsbE0Od/PHuDf4+EHDUoLCgOvHrFRlfxAEIF72zuoGWupeqETmdGRL8i7ZoB07mZ9LIFF2I4pY2xJc/FPmzCQh9Ncv0Tat7yRHGidkPI59OmlU3a59Vcfrdzb8kIAHAKr51UrDXjghKur/7zyG3RHMnd5aU3Yb+jFp14M707UL3mawrTTgiAAa4o3rhiSeRBv</vt:lpwstr>
  </property>
  <property fmtid="{D5CDD505-2E9C-101B-9397-08002B2CF9AE}" pid="34" name="x1ye=38">
    <vt:lpwstr>5990B/e/EaJAFrSpN+6CIduT2mPAY2Bfmn2rOsIJcZ/3WW+of9Bz29dyagJQAA</vt:lpwstr>
  </property>
  <property fmtid="{D5CDD505-2E9C-101B-9397-08002B2CF9AE}" pid="35" name="x1ye=4">
    <vt:lpwstr>QhwsRDm/PJ+hfVIB13YzQ5y5S/dWqbCZHArBokSG0iKnDuax085oGMDJON0lHKreNaz8CNjHyqhT/66BYnqRYyyRn2YwGTsMNxGduoI4FalhNRMMmnB4Ndt3CI7WFK2Xon9JChcxt3nKhfsPuo8J3BcfZzgbeTdyhHIKTcNB5ZvT5MEAM/1oOeFgCyOO0Sb0JqxRcgsfKNN6DkmYzQlx2s8+XS407OV0Lyn9CAPWmnNks4xB5vwLHYEkc6IsQng</vt:lpwstr>
  </property>
  <property fmtid="{D5CDD505-2E9C-101B-9397-08002B2CF9AE}" pid="36" name="x1ye=5">
    <vt:lpwstr>U14xpZIXIP/PruIXBDHIg0wZeorcxO70BnxPgtTL3Uc0bDrS+dnsuHFx/WiUJ2jWk42lzGyOwoTeNsyjG0+Qv6Z4hhwsXNRUcCbMbVFgf2R0V5seswVb0EuTffv5KXW74tErG3k5M4Dcdl5Uj5R3CPBmZNYhlluqhFSgnuOOzz1R2CtAH9YrP4atyrcvhoc7E76b7dcT+Dg+ll1aei3KGasAAHyUu2AMsZZ/GFWcGfx+g2Kb8o7/5txMXej+3Bc</vt:lpwstr>
  </property>
  <property fmtid="{D5CDD505-2E9C-101B-9397-08002B2CF9AE}" pid="37" name="x1ye=6">
    <vt:lpwstr>VxOrZmModWIbjvjO/q72E532HgloyIyQff0IEylyhVbkTdeA47/5xSFYUScMRfsfqs+MgPA8bInku0X7/pRzYrqFIrL4NBMfUpA5+D50+F7PAtG7x8yTOJG4jcXdZkOrtZ4ANTg78leucDAexDqdVGuage7/6ZBZJO4oesjSREnrBASJxSJw/jLfhRWzqLX6ffvCO0YkvctCyLGUIwCk4iTaIm/A6kmVOjy4sRZUeF62TG+IlvtLodyDtxV3XIJ</vt:lpwstr>
  </property>
  <property fmtid="{D5CDD505-2E9C-101B-9397-08002B2CF9AE}" pid="38" name="x1ye=7">
    <vt:lpwstr>iqoQMBBSsznfvVxAPcRrCP5O01uxyKixKc8PcJEnsceTMwiEMsYhpueFv09whjcb3ATkGKH1CnwuliiEGR3iZjnd77h37hUs/M2HsA3fJ6iILJk83uce/AazG7e02ATn8WHuifE+23R4LuC320S5FiENXYAyYrTMlnE9XTXI+8XP/sXCdQSmMLAcahBEtHKZQ7NE4tMCvnvZ5ro47aEhTSKE9v1tvUt2zvrg283Ni6G6D3m87cBKxT1LYA8KIhG</vt:lpwstr>
  </property>
  <property fmtid="{D5CDD505-2E9C-101B-9397-08002B2CF9AE}" pid="39" name="x1ye=8">
    <vt:lpwstr>MmWetderY7Jj5Siwjphq9Rp3YRXRX9JoqXYENCgrDhnZb06usaCUji5r0OQA2PH3gGqoT9A8nU4vFbQKFiFVQ1ee2l1aOV5ImRiIvhen6BeXe85E3BhgPLb9Q5q4ell6M9kixBDkmqIol0eCayV28xPI/Fwlfx5vw8rYHpW68SIwV22yNachy3QcyYLQN+/yotG0RD273g+Ex96M/gsNj9FJH5hEuDHoJ6vn4xyO9AZKa6ttxcx2i1VlNHuL6DM</vt:lpwstr>
  </property>
  <property fmtid="{D5CDD505-2E9C-101B-9397-08002B2CF9AE}" pid="40" name="x1ye=9">
    <vt:lpwstr>61jN0PXWel3I6IZPeEDincvoLgEIE3MT9ezed90rv2vgxdGq7142YFnvya1R89w5DYdap+sAH6CZvptFfvw7dLNAKmKrfzlUYFolDY5qrv3ipjq7nr/hSOjQbXGvsDC8BPjg3zBS/ZYyvRslBWtX3PV6/HYKkENAZfvEMEQqb9oGuuSeJGrZ7RunIQZ3mbWvzX802Atu1pRnLa/Zifme54B34x2YaK0MIcLwsGp32loNUIfRe/LbUvExuMFxhNN</vt:lpwstr>
  </property>
</Properties>
</file>