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5 -->
  <w:background w:color="ffffff">
    <v:background id="_x0000_s1025" filled="t" fillcolor="white"/>
  </w:background>
  <w:body>
    <w:tbl>
      <w:tblPr>
        <w:tblStyle w:val="divdocumentdivparagraph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600"/>
        <w:gridCol w:w="776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1600" w:type="dxa"/>
            <w:noWrap w:val="0"/>
            <w:tcMar>
              <w:top w:w="0" w:type="dxa"/>
              <w:left w:w="0" w:type="dxa"/>
              <w:bottom w:w="700" w:type="dxa"/>
              <w:right w:w="0" w:type="dxa"/>
            </w:tcMar>
            <w:vAlign w:val="top"/>
            <w:hideMark/>
          </w:tcPr>
          <w:p>
            <w:pPr>
              <w:rPr>
                <w:rFonts w:ascii="Hind" w:eastAsia="Hind" w:hAnsi="Hind" w:cs="Hind"/>
                <w:b w:val="0"/>
                <w:bCs w:val="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ivdocumentdivnameLogo"/>
                <w:rFonts w:ascii="Hind" w:eastAsia="Hind" w:hAnsi="Hind" w:cs="Hind"/>
                <w:b w:val="0"/>
                <w:bCs w:val="0"/>
                <w:strike w:val="0"/>
                <w:sz w:val="18"/>
                <w:szCs w:val="18"/>
                <w:u w:val="none"/>
                <w:bdr w:val="none" w:sz="0" w:space="0" w:color="auto"/>
                <w:vertAlign w:val="baseline"/>
              </w:rPr>
              <w:drawing>
                <wp:inline>
                  <wp:extent cx="1017169" cy="1015664"/>
                  <wp:docPr id="1000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262954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7169" cy="1015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60" w:type="dxa"/>
            <w:noWrap w:val="0"/>
            <w:tcMar>
              <w:top w:w="0" w:type="dxa"/>
              <w:left w:w="240" w:type="dxa"/>
              <w:bottom w:w="700" w:type="dxa"/>
              <w:right w:w="0" w:type="dxa"/>
            </w:tcMar>
            <w:vAlign w:val="top"/>
            <w:hideMark/>
          </w:tcPr>
          <w:p>
            <w:pPr>
              <w:pStyle w:val="div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700" w:lineRule="exact"/>
              <w:ind w:left="240" w:right="0"/>
              <w:rPr>
                <w:rStyle w:val="divname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Hind Bold" w:eastAsia="Hind Bold" w:hAnsi="Hind Bold" w:cs="Hind Bold"/>
                <w:b/>
                <w:bCs/>
                <w:caps/>
                <w:sz w:val="70"/>
                <w:szCs w:val="70"/>
              </w:rPr>
              <w:t xml:space="preserve">Rachel Ruth </w:t>
            </w:r>
            <w:r>
              <w:rPr>
                <w:rStyle w:val="span"/>
                <w:rFonts w:ascii="Hind Bold" w:eastAsia="Hind Bold" w:hAnsi="Hind Bold" w:cs="Hind Bold"/>
                <w:b/>
                <w:bCs/>
                <w:caps/>
                <w:sz w:val="70"/>
                <w:szCs w:val="70"/>
              </w:rPr>
              <w:t>Davis</w:t>
            </w:r>
          </w:p>
          <w:p>
            <w:pPr>
              <w:pStyle w:val="div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60" w:after="0" w:line="200" w:lineRule="atLeast"/>
              <w:ind w:left="240" w:right="0"/>
              <w:rPr>
                <w:rStyle w:val="divdocumentdivparagraphCharacter"/>
                <w:rFonts w:ascii="Hind" w:eastAsia="Hind" w:hAnsi="Hind" w:cs="Hind"/>
                <w:b w:val="0"/>
                <w:bCs w:val="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Hind" w:eastAsia="Hind" w:hAnsi="Hind" w:cs="Hind"/>
                <w:b w:val="0"/>
                <w:bCs w:val="0"/>
                <w:sz w:val="18"/>
                <w:szCs w:val="18"/>
              </w:rPr>
              <w:t>2525westpleasant Run Rd Apt8A-C</w:t>
            </w:r>
            <w:r>
              <w:rPr>
                <w:rStyle w:val="span"/>
                <w:rFonts w:ascii="Hind" w:eastAsia="Hind" w:hAnsi="Hind" w:cs="Hind"/>
                <w:b w:val="0"/>
                <w:bCs w:val="0"/>
                <w:sz w:val="18"/>
                <w:szCs w:val="18"/>
              </w:rPr>
              <w:t xml:space="preserve">, </w:t>
            </w:r>
            <w:r>
              <w:rPr>
                <w:rStyle w:val="span"/>
                <w:rFonts w:ascii="Hind" w:eastAsia="Hind" w:hAnsi="Hind" w:cs="Hind"/>
                <w:b w:val="0"/>
                <w:bCs w:val="0"/>
                <w:sz w:val="18"/>
                <w:szCs w:val="18"/>
              </w:rPr>
              <w:t>Lancaster</w:t>
            </w:r>
            <w:r>
              <w:rPr>
                <w:rStyle w:val="span"/>
                <w:rFonts w:ascii="Hind" w:eastAsia="Hind" w:hAnsi="Hind" w:cs="Hind"/>
                <w:b w:val="0"/>
                <w:bCs w:val="0"/>
                <w:sz w:val="18"/>
                <w:szCs w:val="18"/>
              </w:rPr>
              <w:t xml:space="preserve">, </w:t>
            </w:r>
            <w:r>
              <w:rPr>
                <w:rStyle w:val="span"/>
                <w:rFonts w:ascii="Hind" w:eastAsia="Hind" w:hAnsi="Hind" w:cs="Hind"/>
                <w:b w:val="0"/>
                <w:bCs w:val="0"/>
                <w:sz w:val="18"/>
                <w:szCs w:val="18"/>
              </w:rPr>
              <w:t>Texas</w:t>
            </w:r>
            <w:r>
              <w:rPr>
                <w:rStyle w:val="span"/>
                <w:rFonts w:ascii="Hind" w:eastAsia="Hind" w:hAnsi="Hind" w:cs="Hind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Style w:val="span"/>
                <w:rFonts w:ascii="Hind" w:eastAsia="Hind" w:hAnsi="Hind" w:cs="Hind"/>
                <w:b w:val="0"/>
                <w:bCs w:val="0"/>
                <w:sz w:val="18"/>
                <w:szCs w:val="18"/>
              </w:rPr>
              <w:t>75146</w:t>
            </w:r>
            <w:r>
              <w:rPr>
                <w:rStyle w:val="span"/>
                <w:rFonts w:ascii="Hind" w:eastAsia="Hind" w:hAnsi="Hind" w:cs="Hind"/>
                <w:b w:val="0"/>
                <w:bCs w:val="0"/>
                <w:sz w:val="18"/>
                <w:szCs w:val="18"/>
              </w:rPr>
              <w:t xml:space="preserve">, </w:t>
            </w:r>
            <w:r>
              <w:rPr>
                <w:rStyle w:val="span"/>
                <w:rFonts w:ascii="Hind" w:eastAsia="Hind" w:hAnsi="Hind" w:cs="Hind"/>
                <w:b w:val="0"/>
                <w:bCs w:val="0"/>
                <w:sz w:val="18"/>
                <w:szCs w:val="18"/>
              </w:rPr>
              <w:br/>
            </w:r>
            <w:r>
              <w:rPr>
                <w:rStyle w:val="span"/>
                <w:rFonts w:ascii="Hind" w:eastAsia="Hind" w:hAnsi="Hind" w:cs="Hind"/>
                <w:b w:val="0"/>
                <w:bCs w:val="0"/>
                <w:sz w:val="18"/>
                <w:szCs w:val="18"/>
              </w:rPr>
              <w:t>972-228-6671</w:t>
            </w:r>
            <w:r>
              <w:rPr>
                <w:rStyle w:val="span"/>
                <w:rFonts w:ascii="Hind" w:eastAsia="Hind" w:hAnsi="Hind" w:cs="Hind"/>
                <w:b w:val="0"/>
                <w:bCs w:val="0"/>
                <w:sz w:val="18"/>
                <w:szCs w:val="18"/>
              </w:rPr>
              <w:t xml:space="preserve">, </w:t>
            </w:r>
            <w:r>
              <w:rPr>
                <w:rStyle w:val="span"/>
                <w:rFonts w:ascii="Hind" w:eastAsia="Hind" w:hAnsi="Hind" w:cs="Hind"/>
                <w:b w:val="0"/>
                <w:bCs w:val="0"/>
                <w:sz w:val="18"/>
                <w:szCs w:val="18"/>
              </w:rPr>
              <w:t>214-881-8577</w:t>
            </w:r>
            <w:r>
              <w:rPr>
                <w:rStyle w:val="divaddressspancontactDependecynth-last-child1spancontactSeperator"/>
                <w:rFonts w:ascii="Hind" w:eastAsia="Hind" w:hAnsi="Hind" w:cs="Hind"/>
                <w:b w:val="0"/>
                <w:bCs w:val="0"/>
                <w:sz w:val="18"/>
                <w:szCs w:val="18"/>
              </w:rPr>
              <w:t xml:space="preserve">, </w:t>
            </w:r>
          </w:p>
        </w:tc>
      </w:tr>
    </w:tbl>
    <w:p>
      <w:pPr>
        <w:rPr>
          <w:vanish/>
        </w:rPr>
      </w:pPr>
    </w:p>
    <w:p>
      <w:pPr>
        <w:rPr>
          <w:vanish/>
        </w:rPr>
      </w:pPr>
    </w:p>
    <w:tbl>
      <w:tblPr>
        <w:tblStyle w:val="divdocumentdivsection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800"/>
        <w:gridCol w:w="656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800" w:type="dxa"/>
            <w:noWrap w:val="0"/>
            <w:tcMar>
              <w:top w:w="0" w:type="dxa"/>
              <w:left w:w="0" w:type="dxa"/>
              <w:bottom w:w="400" w:type="dxa"/>
              <w:right w:w="0" w:type="dxa"/>
            </w:tcMar>
            <w:vAlign w:val="top"/>
            <w:hideMark/>
          </w:tcPr>
          <w:p>
            <w:pPr>
              <w:pStyle w:val="divdocumentdiv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heading"/>
                <w:rFonts w:ascii="Hind" w:eastAsia="Hind" w:hAnsi="Hind" w:cs="Hind"/>
                <w:b w:val="0"/>
                <w:bCs w:val="0"/>
                <w:color w:val="409BF9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heading"/>
                <w:rFonts w:ascii="Hind" w:eastAsia="Hind" w:hAnsi="Hind" w:cs="Hind"/>
                <w:b w:val="0"/>
                <w:bCs w:val="0"/>
                <w:bdr w:val="none" w:sz="0" w:space="0" w:color="auto"/>
                <w:vertAlign w:val="baseline"/>
              </w:rPr>
              <w:t>Professional Summary</w:t>
            </w:r>
          </w:p>
        </w:tc>
        <w:tc>
          <w:tcPr>
            <w:tcW w:w="6560" w:type="dxa"/>
            <w:noWrap w:val="0"/>
            <w:tcMar>
              <w:top w:w="0" w:type="dxa"/>
              <w:left w:w="60" w:type="dxa"/>
              <w:bottom w:w="400" w:type="dxa"/>
              <w:right w:w="0" w:type="dxa"/>
            </w:tcMar>
            <w:vAlign w:val="top"/>
            <w:hideMark/>
          </w:tcPr>
          <w:p>
            <w:pPr>
              <w:pStyle w:val="divdocumentsinglecolum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20" w:lineRule="atLeast"/>
              <w:ind w:left="60" w:right="0"/>
              <w:rPr>
                <w:rStyle w:val="divdocumentdivsectiondivsectiontabledivsectionbody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ivdocumentdivsectiondivsectiontabledivsectionbody"/>
                <w:sz w:val="18"/>
                <w:szCs w:val="18"/>
                <w:bdr w:val="none" w:sz="0" w:space="0" w:color="auto"/>
                <w:vertAlign w:val="baseline"/>
              </w:rPr>
              <w:t>Easy going compassionate hard worker willing to learn you take Direction.</w:t>
            </w:r>
          </w:p>
        </w:tc>
      </w:tr>
    </w:tbl>
    <w:p>
      <w:pPr>
        <w:rPr>
          <w:vanish/>
        </w:rPr>
      </w:pPr>
    </w:p>
    <w:tbl>
      <w:tblPr>
        <w:tblStyle w:val="divdocumentdivsection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800"/>
        <w:gridCol w:w="656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800" w:type="dxa"/>
            <w:noWrap w:val="0"/>
            <w:tcMar>
              <w:top w:w="0" w:type="dxa"/>
              <w:left w:w="0" w:type="dxa"/>
              <w:bottom w:w="400" w:type="dxa"/>
              <w:right w:w="0" w:type="dxa"/>
            </w:tcMar>
            <w:vAlign w:val="top"/>
            <w:hideMark/>
          </w:tcPr>
          <w:p>
            <w:pPr>
              <w:pStyle w:val="divdocumentdiv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heading"/>
                <w:rFonts w:ascii="Hind" w:eastAsia="Hind" w:hAnsi="Hind" w:cs="Hind"/>
                <w:b w:val="0"/>
                <w:bCs w:val="0"/>
                <w:color w:val="409BF9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heading"/>
                <w:rFonts w:ascii="Hind" w:eastAsia="Hind" w:hAnsi="Hind" w:cs="Hind"/>
                <w:b w:val="0"/>
                <w:bCs w:val="0"/>
                <w:bdr w:val="none" w:sz="0" w:space="0" w:color="auto"/>
                <w:vertAlign w:val="baseline"/>
              </w:rPr>
              <w:t>Skills</w:t>
            </w:r>
          </w:p>
        </w:tc>
        <w:tc>
          <w:tcPr>
            <w:tcW w:w="6560" w:type="dxa"/>
            <w:noWrap w:val="0"/>
            <w:tcMar>
              <w:top w:w="0" w:type="dxa"/>
              <w:left w:w="60" w:type="dxa"/>
              <w:bottom w:w="400" w:type="dxa"/>
              <w:right w:w="0" w:type="dxa"/>
            </w:tcMar>
            <w:vAlign w:val="top"/>
            <w:hideMark/>
          </w:tcPr>
          <w:tbl>
            <w:tblPr>
              <w:tblW w:w="6160" w:type="dxa"/>
              <w:jc w:val="left"/>
              <w:tblInd w:w="400" w:type="dxa"/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3080"/>
              <w:gridCol w:w="3080"/>
            </w:tblGrid>
            <w:tr>
              <w:tblPrEx>
                <w:tblW w:w="6160" w:type="dxa"/>
                <w:jc w:val="left"/>
                <w:tblInd w:w="400" w:type="dxa"/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jc w:val="left"/>
              </w:trPr>
              <w:tc>
                <w:tcPr>
                  <w:tcW w:w="3080" w:type="dxa"/>
                  <w:tcMar>
                    <w:left w:w="0" w:type="dxa"/>
                  </w:tcMar>
                </w:tcPr>
                <w:p>
                  <w:pPr>
                    <w:pStyle w:val="divdocumentdivskillSectionfield"/>
                    <w:numPr>
                      <w:ilvl w:val="0"/>
                      <w:numId w:val="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left" w:pos="300"/>
                    </w:tabs>
                    <w:spacing w:before="20" w:after="0"/>
                    <w:ind w:left="300" w:right="0" w:hanging="300"/>
                    <w:rPr>
                      <w:rStyle w:val="divdocumentdivskillSectionparagraphfirstparagraph"/>
                      <w:rFonts w:ascii="Hind Light" w:eastAsia="Hind Light" w:hAnsi="Hind Light" w:cs="Hind Light"/>
                      <w:b w:val="0"/>
                      <w:bCs w:val="0"/>
                      <w:caps w:val="0"/>
                      <w:color w:val="000000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divskillSectionparagraphfirstparagraph"/>
                      <w:rFonts w:ascii="Hind Light" w:eastAsia="Hind Light" w:hAnsi="Hind Light" w:cs="Hind Light"/>
                      <w:b w:val="0"/>
                      <w:bCs w:val="0"/>
                      <w:caps w:val="0"/>
                      <w:color w:val="000000"/>
                      <w:sz w:val="18"/>
                      <w:szCs w:val="18"/>
                      <w:bdr w:val="none" w:sz="0" w:space="0" w:color="auto"/>
                      <w:vertAlign w:val="baseline"/>
                    </w:rPr>
                    <w:t>CPR certified</w:t>
                  </w:r>
                </w:p>
              </w:tc>
              <w:tc>
                <w:tcPr>
                  <w:tcW w:w="3080" w:type="dxa"/>
                </w:tcPr>
                <w:p/>
              </w:tc>
            </w:tr>
          </w:tbl>
          <w:p/>
        </w:tc>
      </w:tr>
    </w:tbl>
    <w:p>
      <w:pPr>
        <w:rPr>
          <w:vanish/>
        </w:rPr>
      </w:pPr>
    </w:p>
    <w:tbl>
      <w:tblPr>
        <w:tblStyle w:val="divdocumentdivsection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800"/>
        <w:gridCol w:w="656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800" w:type="dxa"/>
            <w:noWrap w:val="0"/>
            <w:tcMar>
              <w:top w:w="0" w:type="dxa"/>
              <w:left w:w="0" w:type="dxa"/>
              <w:bottom w:w="400" w:type="dxa"/>
              <w:right w:w="0" w:type="dxa"/>
            </w:tcMar>
            <w:vAlign w:val="top"/>
            <w:hideMark/>
          </w:tcPr>
          <w:p>
            <w:pPr>
              <w:pStyle w:val="divdocumentdiv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heading"/>
                <w:rFonts w:ascii="Hind" w:eastAsia="Hind" w:hAnsi="Hind" w:cs="Hind"/>
                <w:b w:val="0"/>
                <w:bCs w:val="0"/>
                <w:color w:val="409BF9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heading"/>
                <w:rFonts w:ascii="Hind" w:eastAsia="Hind" w:hAnsi="Hind" w:cs="Hind"/>
                <w:b w:val="0"/>
                <w:bCs w:val="0"/>
                <w:bdr w:val="none" w:sz="0" w:space="0" w:color="auto"/>
                <w:vertAlign w:val="baseline"/>
              </w:rPr>
              <w:t>Experience</w:t>
            </w:r>
          </w:p>
        </w:tc>
        <w:tc>
          <w:tcPr>
            <w:tcW w:w="6560" w:type="dxa"/>
            <w:noWrap w:val="0"/>
            <w:tcMar>
              <w:top w:w="0" w:type="dxa"/>
              <w:left w:w="60" w:type="dxa"/>
              <w:bottom w:w="400" w:type="dxa"/>
              <w:right w:w="0" w:type="dxa"/>
            </w:tcMar>
            <w:vAlign w:val="top"/>
            <w:hideMark/>
          </w:tcPr>
          <w:p>
            <w:pPr>
              <w:pStyle w:val="spandateyea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20" w:lineRule="atLeast"/>
              <w:ind w:left="60" w:right="0"/>
              <w:rPr>
                <w:rStyle w:val="divdocumentdivsectiondivsectiontabledivsectionbody"/>
                <w:rFonts w:ascii="Hind" w:eastAsia="Hind" w:hAnsi="Hind" w:cs="Hind"/>
                <w:color w:val="999999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caps w:val="0"/>
                <w:sz w:val="18"/>
                <w:szCs w:val="18"/>
              </w:rPr>
              <w:t>February 2017</w:t>
            </w:r>
            <w:r>
              <w:rPr>
                <w:rStyle w:val="span"/>
                <w:caps w:val="0"/>
                <w:sz w:val="18"/>
                <w:szCs w:val="18"/>
              </w:rPr>
              <w:t xml:space="preserve"> - </w:t>
            </w:r>
            <w:r>
              <w:rPr>
                <w:rStyle w:val="span"/>
                <w:caps w:val="0"/>
                <w:sz w:val="18"/>
                <w:szCs w:val="18"/>
              </w:rPr>
              <w:t>Current</w:t>
            </w:r>
          </w:p>
          <w:p>
            <w:pPr>
              <w:pStyle w:val="spanpaddedline"/>
              <w:spacing w:before="0" w:after="0" w:line="320" w:lineRule="atLeast"/>
              <w:ind w:left="60" w:right="0"/>
              <w:rPr>
                <w:rStyle w:val="divdocumentdivsectiondivsectiontabledivsectionbody"/>
                <w:rFonts w:ascii="Hind" w:eastAsia="Hind" w:hAnsi="Hind" w:cs="Hind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caps w:val="0"/>
                <w:sz w:val="18"/>
                <w:szCs w:val="18"/>
              </w:rPr>
              <w:t>Daycare Teacher</w:t>
            </w:r>
            <w:r>
              <w:rPr>
                <w:rStyle w:val="span"/>
                <w:caps w:val="0"/>
                <w:sz w:val="18"/>
                <w:szCs w:val="18"/>
              </w:rPr>
              <w:t xml:space="preserve"> | </w:t>
            </w:r>
            <w:r>
              <w:rPr>
                <w:rStyle w:val="span"/>
                <w:caps w:val="0"/>
                <w:sz w:val="18"/>
                <w:szCs w:val="18"/>
              </w:rPr>
              <w:t>Shannons Lil Angels Childcare</w:t>
            </w:r>
            <w:r>
              <w:rPr>
                <w:rStyle w:val="span"/>
                <w:caps w:val="0"/>
                <w:sz w:val="18"/>
                <w:szCs w:val="18"/>
              </w:rPr>
              <w:t xml:space="preserve"> | </w:t>
            </w:r>
            <w:r>
              <w:rPr>
                <w:rStyle w:val="span"/>
                <w:caps w:val="0"/>
                <w:sz w:val="18"/>
                <w:szCs w:val="18"/>
              </w:rPr>
              <w:t>Lancaster</w:t>
            </w:r>
            <w:r>
              <w:rPr>
                <w:rStyle w:val="span"/>
                <w:caps w:val="0"/>
                <w:sz w:val="18"/>
                <w:szCs w:val="18"/>
              </w:rPr>
              <w:t xml:space="preserve">, </w:t>
            </w:r>
            <w:r>
              <w:rPr>
                <w:rStyle w:val="span"/>
                <w:caps w:val="0"/>
                <w:sz w:val="18"/>
                <w:szCs w:val="18"/>
              </w:rPr>
              <w:t>TX</w:t>
            </w:r>
          </w:p>
          <w:p>
            <w:pPr>
              <w:pStyle w:val="divdocumentsinglecolumnli"/>
              <w:numPr>
                <w:ilvl w:val="0"/>
                <w:numId w:val="2"/>
              </w:numPr>
              <w:pBdr>
                <w:left w:val="none" w:sz="0" w:space="3" w:color="auto"/>
              </w:pBdr>
              <w:spacing w:before="0" w:after="60" w:line="320" w:lineRule="atLeast"/>
              <w:ind w:left="700" w:right="0" w:hanging="243"/>
              <w:rPr>
                <w:rStyle w:val="span"/>
                <w:rFonts w:ascii="Hind Light" w:eastAsia="Hind Light" w:hAnsi="Hind Light" w:cs="Hind Light"/>
                <w:b w:val="0"/>
                <w:bCs w:val="0"/>
                <w:cap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Hind Light" w:eastAsia="Hind Light" w:hAnsi="Hind Light" w:cs="Hind Light"/>
                <w:b w:val="0"/>
                <w:bCs w:val="0"/>
                <w:cap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  <w:t>Prepared meals and snacks.</w:t>
            </w:r>
          </w:p>
          <w:p>
            <w:pPr>
              <w:pStyle w:val="divdocumentsinglecolumnli"/>
              <w:numPr>
                <w:ilvl w:val="0"/>
                <w:numId w:val="2"/>
              </w:numPr>
              <w:pBdr>
                <w:left w:val="none" w:sz="0" w:space="3" w:color="auto"/>
              </w:pBdr>
              <w:spacing w:before="0" w:after="60" w:line="320" w:lineRule="atLeast"/>
              <w:ind w:left="700" w:right="0" w:hanging="243"/>
              <w:rPr>
                <w:rStyle w:val="span"/>
                <w:rFonts w:ascii="Hind Light" w:eastAsia="Hind Light" w:hAnsi="Hind Light" w:cs="Hind Light"/>
                <w:b w:val="0"/>
                <w:bCs w:val="0"/>
                <w:cap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Hind Light" w:eastAsia="Hind Light" w:hAnsi="Hind Light" w:cs="Hind Light"/>
                <w:b w:val="0"/>
                <w:bCs w:val="0"/>
                <w:cap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  <w:t>Assisted individuals with special needs.</w:t>
            </w:r>
          </w:p>
          <w:p>
            <w:pPr>
              <w:pStyle w:val="divdocumentsinglecolumnli"/>
              <w:numPr>
                <w:ilvl w:val="0"/>
                <w:numId w:val="2"/>
              </w:numPr>
              <w:pBdr>
                <w:left w:val="none" w:sz="0" w:space="3" w:color="auto"/>
              </w:pBdr>
              <w:spacing w:before="0" w:after="60" w:line="320" w:lineRule="atLeast"/>
              <w:ind w:left="700" w:right="0" w:hanging="243"/>
              <w:rPr>
                <w:rStyle w:val="span"/>
                <w:rFonts w:ascii="Hind Light" w:eastAsia="Hind Light" w:hAnsi="Hind Light" w:cs="Hind Light"/>
                <w:b w:val="0"/>
                <w:bCs w:val="0"/>
                <w:cap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Hind Light" w:eastAsia="Hind Light" w:hAnsi="Hind Light" w:cs="Hind Light"/>
                <w:b w:val="0"/>
                <w:bCs w:val="0"/>
                <w:cap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  <w:t>Monitored the behavior and health of children.</w:t>
            </w:r>
          </w:p>
          <w:p>
            <w:pPr>
              <w:pStyle w:val="divdocumentsinglecolumnli"/>
              <w:numPr>
                <w:ilvl w:val="0"/>
                <w:numId w:val="2"/>
              </w:numPr>
              <w:pBdr>
                <w:left w:val="none" w:sz="0" w:space="3" w:color="auto"/>
              </w:pBdr>
              <w:spacing w:before="0" w:after="60" w:line="320" w:lineRule="atLeast"/>
              <w:ind w:left="700" w:right="0" w:hanging="243"/>
              <w:rPr>
                <w:rStyle w:val="span"/>
                <w:rFonts w:ascii="Hind Light" w:eastAsia="Hind Light" w:hAnsi="Hind Light" w:cs="Hind Light"/>
                <w:b w:val="0"/>
                <w:bCs w:val="0"/>
                <w:cap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Hind Light" w:eastAsia="Hind Light" w:hAnsi="Hind Light" w:cs="Hind Light"/>
                <w:b w:val="0"/>
                <w:bCs w:val="0"/>
                <w:cap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  <w:t>Offered comfort and advice to children dealing with particular struggles.</w:t>
            </w:r>
          </w:p>
          <w:p>
            <w:pPr>
              <w:pStyle w:val="divdocumentsinglecolumnli"/>
              <w:numPr>
                <w:ilvl w:val="0"/>
                <w:numId w:val="2"/>
              </w:numPr>
              <w:pBdr>
                <w:left w:val="none" w:sz="0" w:space="3" w:color="auto"/>
              </w:pBdr>
              <w:spacing w:before="0" w:after="60" w:line="320" w:lineRule="atLeast"/>
              <w:ind w:left="700" w:right="0" w:hanging="243"/>
              <w:rPr>
                <w:rStyle w:val="span"/>
                <w:rFonts w:ascii="Hind Light" w:eastAsia="Hind Light" w:hAnsi="Hind Light" w:cs="Hind Light"/>
                <w:b w:val="0"/>
                <w:bCs w:val="0"/>
                <w:cap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Hind Light" w:eastAsia="Hind Light" w:hAnsi="Hind Light" w:cs="Hind Light"/>
                <w:b w:val="0"/>
                <w:bCs w:val="0"/>
                <w:cap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  <w:t>Organized recreational activities.</w:t>
            </w:r>
          </w:p>
          <w:p>
            <w:pPr>
              <w:pStyle w:val="divdocumentsinglecolumnli"/>
              <w:numPr>
                <w:ilvl w:val="0"/>
                <w:numId w:val="2"/>
              </w:numPr>
              <w:pBdr>
                <w:left w:val="none" w:sz="0" w:space="3" w:color="auto"/>
              </w:pBdr>
              <w:spacing w:before="0" w:after="60" w:line="320" w:lineRule="atLeast"/>
              <w:ind w:left="700" w:right="0" w:hanging="243"/>
              <w:rPr>
                <w:rStyle w:val="span"/>
                <w:rFonts w:ascii="Hind Light" w:eastAsia="Hind Light" w:hAnsi="Hind Light" w:cs="Hind Light"/>
                <w:b w:val="0"/>
                <w:bCs w:val="0"/>
                <w:cap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Hind Light" w:eastAsia="Hind Light" w:hAnsi="Hind Light" w:cs="Hind Light"/>
                <w:b w:val="0"/>
                <w:bCs w:val="0"/>
                <w:cap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  <w:t>Performed housekeeping duties such as cleaning toys and arranging items for use.</w:t>
            </w:r>
          </w:p>
          <w:p>
            <w:pPr>
              <w:pStyle w:val="divdocumentsinglecolumnli"/>
              <w:numPr>
                <w:ilvl w:val="0"/>
                <w:numId w:val="2"/>
              </w:numPr>
              <w:pBdr>
                <w:left w:val="none" w:sz="0" w:space="3" w:color="auto"/>
              </w:pBdr>
              <w:spacing w:before="0" w:after="60" w:line="320" w:lineRule="atLeast"/>
              <w:ind w:left="700" w:right="0" w:hanging="243"/>
              <w:rPr>
                <w:rStyle w:val="span"/>
                <w:rFonts w:ascii="Hind Light" w:eastAsia="Hind Light" w:hAnsi="Hind Light" w:cs="Hind Light"/>
                <w:b w:val="0"/>
                <w:bCs w:val="0"/>
                <w:cap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Hind Light" w:eastAsia="Hind Light" w:hAnsi="Hind Light" w:cs="Hind Light"/>
                <w:b w:val="0"/>
                <w:bCs w:val="0"/>
                <w:cap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  <w:t xml:space="preserve">Taught educational programs for kids aged </w:t>
            </w:r>
            <w:r>
              <w:rPr>
                <w:rStyle w:val="span"/>
                <w:rFonts w:ascii="Hind Light" w:eastAsia="Hind Light" w:hAnsi="Hind Light" w:cs="Hind Light"/>
                <w:b w:val="0"/>
                <w:bCs w:val="0"/>
                <w:caps w:val="0"/>
                <w:color w:val="000000"/>
                <w:sz w:val="18"/>
                <w:szCs w:val="18"/>
              </w:rPr>
              <w:t>[number or number range]</w:t>
            </w:r>
            <w:r>
              <w:rPr>
                <w:rStyle w:val="span"/>
                <w:rFonts w:ascii="Hind Light" w:eastAsia="Hind Light" w:hAnsi="Hind Light" w:cs="Hind Light"/>
                <w:b w:val="0"/>
                <w:bCs w:val="0"/>
                <w:cap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  <w:t>.</w:t>
            </w:r>
          </w:p>
          <w:p>
            <w:pPr>
              <w:pStyle w:val="divdocumentsinglecolumnli"/>
              <w:numPr>
                <w:ilvl w:val="0"/>
                <w:numId w:val="2"/>
              </w:numPr>
              <w:pBdr>
                <w:left w:val="none" w:sz="0" w:space="3" w:color="auto"/>
              </w:pBdr>
              <w:spacing w:before="0" w:after="60" w:line="320" w:lineRule="atLeast"/>
              <w:ind w:left="700" w:right="0" w:hanging="243"/>
              <w:rPr>
                <w:rStyle w:val="span"/>
                <w:rFonts w:ascii="Hind Light" w:eastAsia="Hind Light" w:hAnsi="Hind Light" w:cs="Hind Light"/>
                <w:b w:val="0"/>
                <w:bCs w:val="0"/>
                <w:cap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Hind Light" w:eastAsia="Hind Light" w:hAnsi="Hind Light" w:cs="Hind Light"/>
                <w:b w:val="0"/>
                <w:bCs w:val="0"/>
                <w:cap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  <w:t>Used creativity to design new systems, ideas and applications.</w:t>
            </w:r>
          </w:p>
          <w:p>
            <w:pPr>
              <w:pStyle w:val="spandateyear"/>
              <w:pBdr>
                <w:top w:val="none" w:sz="0" w:space="1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20" w:lineRule="atLeast"/>
              <w:ind w:left="60" w:right="0"/>
              <w:rPr>
                <w:rStyle w:val="divdocumentdivsectiondivsectiontabledivsectionbody"/>
                <w:rFonts w:ascii="Hind" w:eastAsia="Hind" w:hAnsi="Hind" w:cs="Hind"/>
                <w:color w:val="999999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caps w:val="0"/>
                <w:sz w:val="18"/>
                <w:szCs w:val="18"/>
              </w:rPr>
              <w:t>January 2017</w:t>
            </w:r>
            <w:r>
              <w:rPr>
                <w:rStyle w:val="span"/>
                <w:caps w:val="0"/>
                <w:sz w:val="18"/>
                <w:szCs w:val="18"/>
              </w:rPr>
              <w:t xml:space="preserve"> - </w:t>
            </w:r>
            <w:r>
              <w:rPr>
                <w:rStyle w:val="span"/>
                <w:caps w:val="0"/>
                <w:sz w:val="18"/>
                <w:szCs w:val="18"/>
              </w:rPr>
              <w:t>February 2018</w:t>
            </w:r>
          </w:p>
          <w:p>
            <w:pPr>
              <w:pStyle w:val="spanpaddedline"/>
              <w:spacing w:before="0" w:after="0" w:line="320" w:lineRule="atLeast"/>
              <w:ind w:left="60" w:right="0"/>
              <w:rPr>
                <w:rStyle w:val="divdocumentdivsectiondivsectiontabledivsectionbody"/>
                <w:rFonts w:ascii="Hind" w:eastAsia="Hind" w:hAnsi="Hind" w:cs="Hind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caps w:val="0"/>
                <w:sz w:val="18"/>
                <w:szCs w:val="18"/>
              </w:rPr>
              <w:t>Dietary Aid</w:t>
            </w:r>
            <w:r>
              <w:rPr>
                <w:rStyle w:val="span"/>
                <w:caps w:val="0"/>
                <w:sz w:val="18"/>
                <w:szCs w:val="18"/>
              </w:rPr>
              <w:t xml:space="preserve"> | </w:t>
            </w:r>
            <w:r>
              <w:rPr>
                <w:rStyle w:val="span"/>
                <w:caps w:val="0"/>
                <w:sz w:val="18"/>
                <w:szCs w:val="18"/>
              </w:rPr>
              <w:t>Millbrook Health And Rehabilitation Center</w:t>
            </w:r>
            <w:r>
              <w:rPr>
                <w:rStyle w:val="span"/>
                <w:caps w:val="0"/>
                <w:sz w:val="18"/>
                <w:szCs w:val="18"/>
              </w:rPr>
              <w:t xml:space="preserve"> | </w:t>
            </w:r>
            <w:r>
              <w:rPr>
                <w:rStyle w:val="span"/>
                <w:caps w:val="0"/>
                <w:sz w:val="18"/>
                <w:szCs w:val="18"/>
              </w:rPr>
              <w:t>Lancaster</w:t>
            </w:r>
            <w:r>
              <w:rPr>
                <w:rStyle w:val="span"/>
                <w:caps w:val="0"/>
                <w:sz w:val="18"/>
                <w:szCs w:val="18"/>
              </w:rPr>
              <w:t xml:space="preserve">, </w:t>
            </w:r>
            <w:r>
              <w:rPr>
                <w:rStyle w:val="span"/>
                <w:caps w:val="0"/>
                <w:sz w:val="18"/>
                <w:szCs w:val="18"/>
              </w:rPr>
              <w:t>TX</w:t>
            </w:r>
          </w:p>
          <w:p>
            <w:pPr>
              <w:pStyle w:val="spantext-break"/>
              <w:spacing w:before="0" w:line="320" w:lineRule="atLeast"/>
              <w:ind w:left="60" w:right="0"/>
              <w:rPr>
                <w:rStyle w:val="divdocumentdivsectiondivsectiontabledivsectionbody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Hind Light" w:eastAsia="Hind Light" w:hAnsi="Hind Light" w:cs="Hind Light"/>
                <w:b w:val="0"/>
                <w:bCs w:val="0"/>
                <w:caps w:val="0"/>
                <w:color w:val="000000"/>
                <w:sz w:val="18"/>
                <w:szCs w:val="18"/>
              </w:rPr>
              <w:t>Make pm snacks,work on the line read meal tickets for cook,prepare desserts,Iknow how to work the dishwashing machine. Clean,put and  rotate groceries</w:t>
            </w:r>
          </w:p>
          <w:p>
            <w:pPr>
              <w:pStyle w:val="divdocumentsinglecolumnli"/>
              <w:numPr>
                <w:ilvl w:val="0"/>
                <w:numId w:val="3"/>
              </w:numPr>
              <w:pBdr>
                <w:left w:val="none" w:sz="0" w:space="3" w:color="auto"/>
              </w:pBdr>
              <w:spacing w:before="0" w:after="60" w:line="320" w:lineRule="atLeast"/>
              <w:ind w:left="700" w:right="0" w:hanging="243"/>
              <w:rPr>
                <w:rStyle w:val="span"/>
                <w:rFonts w:ascii="Hind Light" w:eastAsia="Hind Light" w:hAnsi="Hind Light" w:cs="Hind Light"/>
                <w:b w:val="0"/>
                <w:bCs w:val="0"/>
                <w:cap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Hind Light" w:eastAsia="Hind Light" w:hAnsi="Hind Light" w:cs="Hind Light"/>
                <w:b w:val="0"/>
                <w:bCs w:val="0"/>
                <w:cap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  <w:t>Acknowledged customer issues and resolved their problems quickly and efficiently.</w:t>
            </w:r>
          </w:p>
          <w:p>
            <w:pPr>
              <w:pStyle w:val="divdocumentsinglecolumnli"/>
              <w:numPr>
                <w:ilvl w:val="0"/>
                <w:numId w:val="3"/>
              </w:numPr>
              <w:pBdr>
                <w:left w:val="none" w:sz="0" w:space="3" w:color="auto"/>
              </w:pBdr>
              <w:spacing w:before="0" w:after="60" w:line="320" w:lineRule="atLeast"/>
              <w:ind w:left="700" w:right="0" w:hanging="243"/>
              <w:rPr>
                <w:rStyle w:val="span"/>
                <w:rFonts w:ascii="Hind Light" w:eastAsia="Hind Light" w:hAnsi="Hind Light" w:cs="Hind Light"/>
                <w:b w:val="0"/>
                <w:bCs w:val="0"/>
                <w:cap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Hind Light" w:eastAsia="Hind Light" w:hAnsi="Hind Light" w:cs="Hind Light"/>
                <w:b w:val="0"/>
                <w:bCs w:val="0"/>
                <w:cap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  <w:t xml:space="preserve">Collaborated with </w:t>
            </w:r>
            <w:r>
              <w:rPr>
                <w:rStyle w:val="span"/>
                <w:rFonts w:ascii="Hind Light" w:eastAsia="Hind Light" w:hAnsi="Hind Light" w:cs="Hind Light"/>
                <w:b w:val="0"/>
                <w:bCs w:val="0"/>
                <w:caps w:val="0"/>
                <w:color w:val="000000"/>
                <w:sz w:val="18"/>
                <w:szCs w:val="18"/>
              </w:rPr>
              <w:t>[Department, team or personnel]</w:t>
            </w:r>
            <w:r>
              <w:rPr>
                <w:rStyle w:val="span"/>
                <w:rFonts w:ascii="Hind Light" w:eastAsia="Hind Light" w:hAnsi="Hind Light" w:cs="Hind Light"/>
                <w:b w:val="0"/>
                <w:bCs w:val="0"/>
                <w:cap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  <w:t xml:space="preserve"> to plan, develop and implement </w:t>
            </w:r>
            <w:r>
              <w:rPr>
                <w:rStyle w:val="span"/>
                <w:rFonts w:ascii="Hind Light" w:eastAsia="Hind Light" w:hAnsi="Hind Light" w:cs="Hind Light"/>
                <w:b w:val="0"/>
                <w:bCs w:val="0"/>
                <w:caps w:val="0"/>
                <w:color w:val="000000"/>
                <w:sz w:val="18"/>
                <w:szCs w:val="18"/>
              </w:rPr>
              <w:t>[Project, program or process]</w:t>
            </w:r>
            <w:r>
              <w:rPr>
                <w:rStyle w:val="span"/>
                <w:rFonts w:ascii="Hind Light" w:eastAsia="Hind Light" w:hAnsi="Hind Light" w:cs="Hind Light"/>
                <w:b w:val="0"/>
                <w:bCs w:val="0"/>
                <w:cap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  <w:t>.</w:t>
            </w:r>
          </w:p>
          <w:p>
            <w:pPr>
              <w:pStyle w:val="divdocumentsinglecolumnli"/>
              <w:numPr>
                <w:ilvl w:val="0"/>
                <w:numId w:val="3"/>
              </w:numPr>
              <w:pBdr>
                <w:left w:val="none" w:sz="0" w:space="3" w:color="auto"/>
              </w:pBdr>
              <w:spacing w:before="0" w:after="60" w:line="320" w:lineRule="atLeast"/>
              <w:ind w:left="700" w:right="0" w:hanging="243"/>
              <w:rPr>
                <w:rStyle w:val="span"/>
                <w:rFonts w:ascii="Hind Light" w:eastAsia="Hind Light" w:hAnsi="Hind Light" w:cs="Hind Light"/>
                <w:b w:val="0"/>
                <w:bCs w:val="0"/>
                <w:cap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Hind Light" w:eastAsia="Hind Light" w:hAnsi="Hind Light" w:cs="Hind Light"/>
                <w:b w:val="0"/>
                <w:bCs w:val="0"/>
                <w:cap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  <w:t>Evaluated the customers' needs and provided service options to meet their requirements.</w:t>
            </w:r>
          </w:p>
          <w:p>
            <w:pPr>
              <w:pStyle w:val="spandateyear"/>
              <w:pBdr>
                <w:top w:val="none" w:sz="0" w:space="1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20" w:lineRule="atLeast"/>
              <w:ind w:left="60" w:right="0"/>
              <w:rPr>
                <w:rStyle w:val="divdocumentdivsectiondivsectiontabledivsectionbody"/>
                <w:rFonts w:ascii="Hind" w:eastAsia="Hind" w:hAnsi="Hind" w:cs="Hind"/>
                <w:color w:val="999999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caps w:val="0"/>
                <w:sz w:val="18"/>
                <w:szCs w:val="18"/>
              </w:rPr>
              <w:t>January 2012</w:t>
            </w:r>
            <w:r>
              <w:rPr>
                <w:rStyle w:val="span"/>
                <w:caps w:val="0"/>
                <w:sz w:val="18"/>
                <w:szCs w:val="18"/>
              </w:rPr>
              <w:t xml:space="preserve"> - </w:t>
            </w:r>
            <w:r>
              <w:rPr>
                <w:rStyle w:val="span"/>
                <w:caps w:val="0"/>
                <w:sz w:val="18"/>
                <w:szCs w:val="18"/>
              </w:rPr>
              <w:t>March 2016</w:t>
            </w:r>
          </w:p>
          <w:p>
            <w:pPr>
              <w:pStyle w:val="spanpaddedline"/>
              <w:spacing w:before="0" w:after="0" w:line="320" w:lineRule="atLeast"/>
              <w:ind w:left="60" w:right="0"/>
              <w:rPr>
                <w:rStyle w:val="divdocumentdivsectiondivsectiontabledivsectionbody"/>
                <w:rFonts w:ascii="Hind" w:eastAsia="Hind" w:hAnsi="Hind" w:cs="Hind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caps w:val="0"/>
                <w:sz w:val="18"/>
                <w:szCs w:val="18"/>
              </w:rPr>
              <w:t>Head Cook</w:t>
            </w:r>
            <w:r>
              <w:rPr>
                <w:rStyle w:val="span"/>
                <w:caps w:val="0"/>
                <w:sz w:val="18"/>
                <w:szCs w:val="18"/>
              </w:rPr>
              <w:t xml:space="preserve"> | </w:t>
            </w:r>
            <w:r>
              <w:rPr>
                <w:rStyle w:val="span"/>
                <w:caps w:val="0"/>
                <w:sz w:val="18"/>
                <w:szCs w:val="18"/>
              </w:rPr>
              <w:t>Loving Touch Adult Day Care</w:t>
            </w:r>
            <w:r>
              <w:rPr>
                <w:rStyle w:val="span"/>
                <w:caps w:val="0"/>
                <w:sz w:val="18"/>
                <w:szCs w:val="18"/>
              </w:rPr>
              <w:t xml:space="preserve"> | </w:t>
            </w:r>
            <w:r>
              <w:rPr>
                <w:rStyle w:val="span"/>
                <w:caps w:val="0"/>
                <w:sz w:val="18"/>
                <w:szCs w:val="18"/>
              </w:rPr>
              <w:t>DeSoto</w:t>
            </w:r>
            <w:r>
              <w:rPr>
                <w:rStyle w:val="span"/>
                <w:caps w:val="0"/>
                <w:sz w:val="18"/>
                <w:szCs w:val="18"/>
              </w:rPr>
              <w:t xml:space="preserve">, </w:t>
            </w:r>
            <w:r>
              <w:rPr>
                <w:rStyle w:val="span"/>
                <w:caps w:val="0"/>
                <w:sz w:val="18"/>
                <w:szCs w:val="18"/>
              </w:rPr>
              <w:t>TX</w:t>
            </w:r>
          </w:p>
          <w:p>
            <w:pPr>
              <w:pStyle w:val="divdocumentsinglecolumnli"/>
              <w:numPr>
                <w:ilvl w:val="0"/>
                <w:numId w:val="4"/>
              </w:numPr>
              <w:pBdr>
                <w:left w:val="none" w:sz="0" w:space="3" w:color="auto"/>
              </w:pBdr>
              <w:spacing w:before="0" w:after="60" w:line="320" w:lineRule="atLeast"/>
              <w:ind w:left="700" w:right="0" w:hanging="243"/>
              <w:rPr>
                <w:rStyle w:val="span"/>
                <w:rFonts w:ascii="Hind Light" w:eastAsia="Hind Light" w:hAnsi="Hind Light" w:cs="Hind Light"/>
                <w:b w:val="0"/>
                <w:bCs w:val="0"/>
                <w:cap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Hind Light" w:eastAsia="Hind Light" w:hAnsi="Hind Light" w:cs="Hind Light"/>
                <w:b w:val="0"/>
                <w:bCs w:val="0"/>
                <w:cap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  <w:t>Assisted clients in understanding their available options and helped them select the right service plans for their needs.</w:t>
            </w:r>
          </w:p>
          <w:p>
            <w:pPr>
              <w:pStyle w:val="divdocumentsinglecolumnli"/>
              <w:numPr>
                <w:ilvl w:val="0"/>
                <w:numId w:val="4"/>
              </w:numPr>
              <w:pBdr>
                <w:left w:val="none" w:sz="0" w:space="3" w:color="auto"/>
              </w:pBdr>
              <w:spacing w:before="0" w:after="60" w:line="320" w:lineRule="atLeast"/>
              <w:ind w:left="700" w:right="0" w:hanging="243"/>
              <w:rPr>
                <w:rStyle w:val="span"/>
                <w:rFonts w:ascii="Hind Light" w:eastAsia="Hind Light" w:hAnsi="Hind Light" w:cs="Hind Light"/>
                <w:b w:val="0"/>
                <w:bCs w:val="0"/>
                <w:cap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Hind Light" w:eastAsia="Hind Light" w:hAnsi="Hind Light" w:cs="Hind Light"/>
                <w:b w:val="0"/>
                <w:bCs w:val="0"/>
                <w:cap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  <w:t xml:space="preserve">Collaborated with </w:t>
            </w:r>
            <w:r>
              <w:rPr>
                <w:rStyle w:val="span"/>
                <w:rFonts w:ascii="Hind Light" w:eastAsia="Hind Light" w:hAnsi="Hind Light" w:cs="Hind Light"/>
                <w:b w:val="0"/>
                <w:bCs w:val="0"/>
                <w:caps w:val="0"/>
                <w:color w:val="000000"/>
                <w:sz w:val="18"/>
                <w:szCs w:val="18"/>
              </w:rPr>
              <w:t>[Department, team or personnel]</w:t>
            </w:r>
            <w:r>
              <w:rPr>
                <w:rStyle w:val="span"/>
                <w:rFonts w:ascii="Hind Light" w:eastAsia="Hind Light" w:hAnsi="Hind Light" w:cs="Hind Light"/>
                <w:b w:val="0"/>
                <w:bCs w:val="0"/>
                <w:cap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  <w:t xml:space="preserve"> to plan, develop and implement </w:t>
            </w:r>
            <w:r>
              <w:rPr>
                <w:rStyle w:val="span"/>
                <w:rFonts w:ascii="Hind Light" w:eastAsia="Hind Light" w:hAnsi="Hind Light" w:cs="Hind Light"/>
                <w:b w:val="0"/>
                <w:bCs w:val="0"/>
                <w:caps w:val="0"/>
                <w:color w:val="000000"/>
                <w:sz w:val="18"/>
                <w:szCs w:val="18"/>
              </w:rPr>
              <w:t>[Project, program or process]</w:t>
            </w:r>
            <w:r>
              <w:rPr>
                <w:rStyle w:val="span"/>
                <w:rFonts w:ascii="Hind Light" w:eastAsia="Hind Light" w:hAnsi="Hind Light" w:cs="Hind Light"/>
                <w:b w:val="0"/>
                <w:bCs w:val="0"/>
                <w:cap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  <w:t>.</w:t>
            </w:r>
          </w:p>
          <w:p>
            <w:pPr>
              <w:pStyle w:val="divdocumentsinglecolumnli"/>
              <w:numPr>
                <w:ilvl w:val="0"/>
                <w:numId w:val="4"/>
              </w:numPr>
              <w:pBdr>
                <w:left w:val="none" w:sz="0" w:space="3" w:color="auto"/>
              </w:pBdr>
              <w:spacing w:before="0" w:after="60" w:line="320" w:lineRule="atLeast"/>
              <w:ind w:left="700" w:right="0" w:hanging="243"/>
              <w:rPr>
                <w:rStyle w:val="span"/>
                <w:rFonts w:ascii="Hind Light" w:eastAsia="Hind Light" w:hAnsi="Hind Light" w:cs="Hind Light"/>
                <w:b w:val="0"/>
                <w:bCs w:val="0"/>
                <w:cap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Hind Light" w:eastAsia="Hind Light" w:hAnsi="Hind Light" w:cs="Hind Light"/>
                <w:b w:val="0"/>
                <w:bCs w:val="0"/>
                <w:cap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  <w:t>Collaborated with colleagues to discuss market information and strategies.</w:t>
            </w:r>
          </w:p>
          <w:p>
            <w:pPr>
              <w:pStyle w:val="divdocumentsinglecolumnli"/>
              <w:numPr>
                <w:ilvl w:val="0"/>
                <w:numId w:val="4"/>
              </w:numPr>
              <w:pBdr>
                <w:left w:val="none" w:sz="0" w:space="3" w:color="auto"/>
              </w:pBdr>
              <w:spacing w:before="0" w:after="60" w:line="320" w:lineRule="atLeast"/>
              <w:ind w:left="700" w:right="0" w:hanging="243"/>
              <w:rPr>
                <w:rStyle w:val="span"/>
                <w:rFonts w:ascii="Hind Light" w:eastAsia="Hind Light" w:hAnsi="Hind Light" w:cs="Hind Light"/>
                <w:b w:val="0"/>
                <w:bCs w:val="0"/>
                <w:cap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Hind Light" w:eastAsia="Hind Light" w:hAnsi="Hind Light" w:cs="Hind Light"/>
                <w:b w:val="0"/>
                <w:bCs w:val="0"/>
                <w:cap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  <w:t xml:space="preserve">Contributed to the department's sales initiative, which enhanced the company's revenue by </w:t>
            </w:r>
            <w:r>
              <w:rPr>
                <w:rStyle w:val="span"/>
                <w:rFonts w:ascii="Hind Light" w:eastAsia="Hind Light" w:hAnsi="Hind Light" w:cs="Hind Light"/>
                <w:b w:val="0"/>
                <w:bCs w:val="0"/>
                <w:caps w:val="0"/>
                <w:color w:val="000000"/>
                <w:sz w:val="18"/>
                <w:szCs w:val="18"/>
              </w:rPr>
              <w:t>[number %]</w:t>
            </w:r>
            <w:r>
              <w:rPr>
                <w:rStyle w:val="span"/>
                <w:rFonts w:ascii="Hind Light" w:eastAsia="Hind Light" w:hAnsi="Hind Light" w:cs="Hind Light"/>
                <w:b w:val="0"/>
                <w:bCs w:val="0"/>
                <w:cap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  <w:t>.</w:t>
            </w:r>
          </w:p>
          <w:p>
            <w:pPr>
              <w:pStyle w:val="divdocumentsinglecolumnli"/>
              <w:numPr>
                <w:ilvl w:val="0"/>
                <w:numId w:val="4"/>
              </w:numPr>
              <w:pBdr>
                <w:left w:val="none" w:sz="0" w:space="3" w:color="auto"/>
              </w:pBdr>
              <w:spacing w:before="0" w:after="60" w:line="320" w:lineRule="atLeast"/>
              <w:ind w:left="700" w:right="0" w:hanging="243"/>
              <w:rPr>
                <w:rStyle w:val="span"/>
                <w:rFonts w:ascii="Hind Light" w:eastAsia="Hind Light" w:hAnsi="Hind Light" w:cs="Hind Light"/>
                <w:b w:val="0"/>
                <w:bCs w:val="0"/>
                <w:cap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Hind Light" w:eastAsia="Hind Light" w:hAnsi="Hind Light" w:cs="Hind Light"/>
                <w:b w:val="0"/>
                <w:bCs w:val="0"/>
                <w:cap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  <w:t>Developed and implemented tailored service plans to the needs of particular clients.</w:t>
            </w:r>
          </w:p>
          <w:p>
            <w:pPr>
              <w:pStyle w:val="divdocumentsinglecolumnli"/>
              <w:numPr>
                <w:ilvl w:val="0"/>
                <w:numId w:val="4"/>
              </w:numPr>
              <w:pBdr>
                <w:left w:val="none" w:sz="0" w:space="3" w:color="auto"/>
              </w:pBdr>
              <w:spacing w:before="0" w:after="60" w:line="320" w:lineRule="atLeast"/>
              <w:ind w:left="700" w:right="0" w:hanging="243"/>
              <w:rPr>
                <w:rStyle w:val="span"/>
                <w:rFonts w:ascii="Hind Light" w:eastAsia="Hind Light" w:hAnsi="Hind Light" w:cs="Hind Light"/>
                <w:b w:val="0"/>
                <w:bCs w:val="0"/>
                <w:cap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Hind Light" w:eastAsia="Hind Light" w:hAnsi="Hind Light" w:cs="Hind Light"/>
                <w:b w:val="0"/>
                <w:bCs w:val="0"/>
                <w:cap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  <w:t>Effectively communicated with other employees and upper management to ensure complete care of customers.</w:t>
            </w:r>
          </w:p>
          <w:p>
            <w:pPr>
              <w:pStyle w:val="divdocumentsinglecolumnli"/>
              <w:numPr>
                <w:ilvl w:val="0"/>
                <w:numId w:val="4"/>
              </w:numPr>
              <w:pBdr>
                <w:left w:val="none" w:sz="0" w:space="3" w:color="auto"/>
              </w:pBdr>
              <w:spacing w:before="0" w:after="60" w:line="320" w:lineRule="atLeast"/>
              <w:ind w:left="700" w:right="0" w:hanging="243"/>
              <w:rPr>
                <w:rStyle w:val="span"/>
                <w:rFonts w:ascii="Hind Light" w:eastAsia="Hind Light" w:hAnsi="Hind Light" w:cs="Hind Light"/>
                <w:b w:val="0"/>
                <w:bCs w:val="0"/>
                <w:cap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Hind Light" w:eastAsia="Hind Light" w:hAnsi="Hind Light" w:cs="Hind Light"/>
                <w:b w:val="0"/>
                <w:bCs w:val="0"/>
                <w:cap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  <w:t>Evaluated the customers' needs and provided service options to meet their requirements.</w:t>
            </w:r>
          </w:p>
          <w:p>
            <w:pPr>
              <w:pStyle w:val="divdocumentsinglecolumnli"/>
              <w:numPr>
                <w:ilvl w:val="0"/>
                <w:numId w:val="4"/>
              </w:numPr>
              <w:pBdr>
                <w:left w:val="none" w:sz="0" w:space="3" w:color="auto"/>
              </w:pBdr>
              <w:spacing w:before="0" w:after="60" w:line="320" w:lineRule="atLeast"/>
              <w:ind w:left="700" w:right="0" w:hanging="243"/>
              <w:rPr>
                <w:rStyle w:val="span"/>
                <w:rFonts w:ascii="Hind Light" w:eastAsia="Hind Light" w:hAnsi="Hind Light" w:cs="Hind Light"/>
                <w:b w:val="0"/>
                <w:bCs w:val="0"/>
                <w:cap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Hind Light" w:eastAsia="Hind Light" w:hAnsi="Hind Light" w:cs="Hind Light"/>
                <w:b w:val="0"/>
                <w:bCs w:val="0"/>
                <w:cap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  <w:t>Fulfilled administrative duties, including: completing and filing paperwork, directing a multi-line phone and setting appointments.</w:t>
            </w:r>
          </w:p>
          <w:p>
            <w:pPr>
              <w:pStyle w:val="divdocumentsinglecolumnli"/>
              <w:numPr>
                <w:ilvl w:val="0"/>
                <w:numId w:val="4"/>
              </w:numPr>
              <w:pBdr>
                <w:left w:val="none" w:sz="0" w:space="3" w:color="auto"/>
              </w:pBdr>
              <w:spacing w:before="0" w:after="60" w:line="320" w:lineRule="atLeast"/>
              <w:ind w:left="700" w:right="0" w:hanging="243"/>
              <w:rPr>
                <w:rStyle w:val="span"/>
                <w:rFonts w:ascii="Hind Light" w:eastAsia="Hind Light" w:hAnsi="Hind Light" w:cs="Hind Light"/>
                <w:b w:val="0"/>
                <w:bCs w:val="0"/>
                <w:cap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Hind Light" w:eastAsia="Hind Light" w:hAnsi="Hind Light" w:cs="Hind Light"/>
                <w:b w:val="0"/>
                <w:bCs w:val="0"/>
                <w:cap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  <w:t>Greeted customers and offered them assistance where possible.</w:t>
            </w:r>
          </w:p>
          <w:p>
            <w:pPr>
              <w:pStyle w:val="divdocumentsinglecolumnli"/>
              <w:numPr>
                <w:ilvl w:val="0"/>
                <w:numId w:val="4"/>
              </w:numPr>
              <w:pBdr>
                <w:left w:val="none" w:sz="0" w:space="3" w:color="auto"/>
              </w:pBdr>
              <w:spacing w:before="0" w:after="60" w:line="320" w:lineRule="atLeast"/>
              <w:ind w:left="700" w:right="0" w:hanging="243"/>
              <w:rPr>
                <w:rStyle w:val="span"/>
                <w:rFonts w:ascii="Hind Light" w:eastAsia="Hind Light" w:hAnsi="Hind Light" w:cs="Hind Light"/>
                <w:b w:val="0"/>
                <w:bCs w:val="0"/>
                <w:cap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Hind Light" w:eastAsia="Hind Light" w:hAnsi="Hind Light" w:cs="Hind Light"/>
                <w:b w:val="0"/>
                <w:bCs w:val="0"/>
                <w:caps w:val="0"/>
                <w:color w:val="000000"/>
                <w:sz w:val="18"/>
                <w:szCs w:val="18"/>
                <w:bdr w:val="none" w:sz="0" w:space="0" w:color="auto"/>
                <w:vertAlign w:val="baseline"/>
              </w:rPr>
              <w:t>Identified prospective customers through use of business directories, conferences, trade shows and by following existing clients' leads.</w:t>
            </w:r>
          </w:p>
        </w:tc>
      </w:tr>
    </w:tbl>
    <w:p>
      <w:pPr>
        <w:rPr>
          <w:vanish/>
        </w:rPr>
      </w:pPr>
    </w:p>
    <w:tbl>
      <w:tblPr>
        <w:tblStyle w:val="divdocumentdivsection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800"/>
        <w:gridCol w:w="656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800" w:type="dxa"/>
            <w:noWrap w:val="0"/>
            <w:tcMar>
              <w:top w:w="0" w:type="dxa"/>
              <w:left w:w="0" w:type="dxa"/>
              <w:bottom w:w="400" w:type="dxa"/>
              <w:right w:w="0" w:type="dxa"/>
            </w:tcMar>
            <w:vAlign w:val="top"/>
            <w:hideMark/>
          </w:tcPr>
          <w:p>
            <w:pPr>
              <w:pStyle w:val="divdocumentdiv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heading"/>
                <w:rFonts w:ascii="Hind" w:eastAsia="Hind" w:hAnsi="Hind" w:cs="Hind"/>
                <w:b w:val="0"/>
                <w:bCs w:val="0"/>
                <w:color w:val="409BF9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heading"/>
                <w:rFonts w:ascii="Hind" w:eastAsia="Hind" w:hAnsi="Hind" w:cs="Hind"/>
                <w:b w:val="0"/>
                <w:bCs w:val="0"/>
                <w:bdr w:val="none" w:sz="0" w:space="0" w:color="auto"/>
                <w:vertAlign w:val="baseline"/>
              </w:rPr>
              <w:t>Education</w:t>
            </w:r>
          </w:p>
        </w:tc>
        <w:tc>
          <w:tcPr>
            <w:tcW w:w="6560" w:type="dxa"/>
            <w:noWrap w:val="0"/>
            <w:tcMar>
              <w:top w:w="0" w:type="dxa"/>
              <w:left w:w="60" w:type="dxa"/>
              <w:bottom w:w="400" w:type="dxa"/>
              <w:right w:w="0" w:type="dxa"/>
            </w:tcMar>
            <w:vAlign w:val="top"/>
            <w:hideMark/>
          </w:tcPr>
          <w:p>
            <w:pPr>
              <w:pStyle w:val="spandateyea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20" w:lineRule="atLeast"/>
              <w:ind w:left="60" w:right="0"/>
              <w:rPr>
                <w:rStyle w:val="divdocumentdivsectiondivsectiontabledivsectionbody"/>
                <w:rFonts w:ascii="Hind" w:eastAsia="Hind" w:hAnsi="Hind" w:cs="Hind"/>
                <w:color w:val="999999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caps w:val="0"/>
                <w:sz w:val="18"/>
                <w:szCs w:val="18"/>
              </w:rPr>
              <w:t>June 2002</w:t>
            </w:r>
          </w:p>
          <w:p>
            <w:pPr>
              <w:pStyle w:val="spanpaddedline"/>
              <w:spacing w:before="0" w:after="0" w:line="320" w:lineRule="atLeast"/>
              <w:ind w:left="60" w:right="0"/>
              <w:rPr>
                <w:rStyle w:val="divdocumentdivsectiondivsectiontabledivsectionbody"/>
                <w:rFonts w:ascii="Hind" w:eastAsia="Hind" w:hAnsi="Hind" w:cs="Hind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caps w:val="0"/>
                <w:sz w:val="18"/>
                <w:szCs w:val="18"/>
              </w:rPr>
              <w:t>Diploma</w:t>
            </w:r>
            <w:r>
              <w:rPr>
                <w:rStyle w:val="divdocumentdivsectiondivsectiontabledivsectionbody"/>
                <w:rFonts w:ascii="Hind" w:eastAsia="Hind" w:hAnsi="Hind" w:cs="Hind"/>
                <w:sz w:val="18"/>
                <w:szCs w:val="18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spanpaddedline"/>
              <w:spacing w:before="0" w:after="0" w:line="320" w:lineRule="atLeast"/>
              <w:ind w:left="60" w:right="0"/>
              <w:rPr>
                <w:rStyle w:val="divdocumentdivsectiondivsectiontabledivsectionbody"/>
                <w:rFonts w:ascii="Hind" w:eastAsia="Hind" w:hAnsi="Hind" w:cs="Hind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caps w:val="0"/>
                <w:sz w:val="18"/>
                <w:szCs w:val="18"/>
              </w:rPr>
              <w:t>Lancaster High School</w:t>
            </w:r>
            <w:r>
              <w:rPr>
                <w:rStyle w:val="span"/>
                <w:caps w:val="0"/>
                <w:sz w:val="18"/>
                <w:szCs w:val="18"/>
              </w:rPr>
              <w:t xml:space="preserve">, </w:t>
            </w:r>
            <w:r>
              <w:rPr>
                <w:rStyle w:val="span"/>
                <w:caps w:val="0"/>
                <w:sz w:val="18"/>
                <w:szCs w:val="18"/>
              </w:rPr>
              <w:t>Lancaster</w:t>
            </w:r>
            <w:r>
              <w:rPr>
                <w:rStyle w:val="span"/>
                <w:caps w:val="0"/>
                <w:sz w:val="18"/>
                <w:szCs w:val="18"/>
              </w:rPr>
              <w:t xml:space="preserve">, </w:t>
            </w:r>
            <w:r>
              <w:rPr>
                <w:rStyle w:val="span"/>
                <w:caps w:val="0"/>
                <w:sz w:val="18"/>
                <w:szCs w:val="18"/>
              </w:rPr>
              <w:t>TX</w:t>
            </w:r>
            <w:r>
              <w:rPr>
                <w:rStyle w:val="divdocumentdivsectiondivsectiontabledivsectionbody"/>
                <w:rFonts w:ascii="Hind" w:eastAsia="Hind" w:hAnsi="Hind" w:cs="Hind"/>
                <w:sz w:val="18"/>
                <w:szCs w:val="18"/>
                <w:bdr w:val="none" w:sz="0" w:space="0" w:color="auto"/>
                <w:vertAlign w:val="baseline"/>
              </w:rPr>
              <w:t xml:space="preserve"> </w:t>
            </w:r>
          </w:p>
        </w:tc>
      </w:tr>
    </w:tbl>
    <w:p>
      <w:pPr>
        <w:rPr>
          <w:rFonts w:ascii="Hind" w:eastAsia="Hind" w:hAnsi="Hind" w:cs="Hind"/>
          <w:b w:val="0"/>
          <w:bCs w:val="0"/>
          <w:sz w:val="18"/>
          <w:szCs w:val="18"/>
          <w:bdr w:val="none" w:sz="0" w:space="0" w:color="auto"/>
          <w:vertAlign w:val="baseline"/>
        </w:rPr>
      </w:pPr>
    </w:p>
    <w:sectPr>
      <w:pgSz w:w="12240" w:h="15840"/>
      <w:pgMar w:top="560" w:right="1440" w:bottom="560" w:left="144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ind Bold">
    <w:charset w:val="00"/>
    <w:family w:val="auto"/>
    <w:pitch w:val="default"/>
    <w:embedBold r:id="rId1" w:fontKey="{883123BA-EF72-49CA-8493-4FDDDED55D2E}"/>
  </w:font>
  <w:font w:name="Hind">
    <w:charset w:val="00"/>
    <w:family w:val="auto"/>
    <w:pitch w:val="default"/>
    <w:embedRegular r:id="rId2" w:fontKey="{09AF62C5-A844-470E-A383-14F08896F743}"/>
  </w:font>
  <w:font w:name="Hind Light">
    <w:charset w:val="00"/>
    <w:family w:val="auto"/>
    <w:pitch w:val="default"/>
    <w:embedRegular r:id="rId3" w:fontKey="{7D146588-018A-4B56-8A87-E4097F20740B}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24"/>
      <w:szCs w:val="24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24"/>
      <w:szCs w:val="24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4"/>
      <w:szCs w:val="24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qFormat/>
    <w:rsid w:val="00EF7B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4"/>
      <w:szCs w:val="24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qFormat/>
    <w:rsid w:val="00EF7B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24"/>
      <w:szCs w:val="24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document">
    <w:name w:val="div_document"/>
    <w:basedOn w:val="Normal"/>
    <w:pPr>
      <w:spacing w:line="320" w:lineRule="atLeast"/>
    </w:pPr>
  </w:style>
  <w:style w:type="paragraph" w:customStyle="1" w:styleId="divdocumentdivfirstsection">
    <w:name w:val="div_document_div_firstsection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</w:rPr>
  </w:style>
  <w:style w:type="character" w:customStyle="1" w:styleId="divdocumentdivnameLogo">
    <w:name w:val="div_document_div_nameLogo"/>
    <w:basedOn w:val="DefaultParagraphFont"/>
  </w:style>
  <w:style w:type="character" w:customStyle="1" w:styleId="divname">
    <w:name w:val="div_name"/>
    <w:basedOn w:val="div"/>
    <w:rPr>
      <w:rFonts w:ascii="Hind Bold" w:eastAsia="Hind Bold" w:hAnsi="Hind Bold" w:cs="Hind Bold"/>
      <w:b/>
      <w:bCs/>
      <w:caps/>
      <w:sz w:val="70"/>
      <w:szCs w:val="70"/>
    </w:rPr>
  </w:style>
  <w:style w:type="character" w:customStyle="1" w:styleId="div">
    <w:name w:val="div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Paragraph">
    <w:name w:val="div 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paragraph">
    <w:name w:val="div_document_div_paragraph"/>
    <w:basedOn w:val="TableNormal"/>
    <w:tblPr/>
  </w:style>
  <w:style w:type="character" w:customStyle="1" w:styleId="divdocumentdivparagraphCharacter">
    <w:name w:val="div_document_div_paragraph Character"/>
    <w:basedOn w:val="DefaultParagraphFont"/>
  </w:style>
  <w:style w:type="paragraph" w:customStyle="1" w:styleId="divaddress">
    <w:name w:val="div_address"/>
    <w:basedOn w:val="divParagraph"/>
    <w:pPr>
      <w:spacing w:line="200" w:lineRule="atLeast"/>
      <w:jc w:val="left"/>
    </w:pPr>
    <w:rPr>
      <w:sz w:val="18"/>
      <w:szCs w:val="18"/>
    </w:rPr>
  </w:style>
  <w:style w:type="character" w:customStyle="1" w:styleId="divaddressspancontactDependecynth-last-child1spancontactSeperator">
    <w:name w:val="div_address_span_contactDependecy_nth-last-child(1) &gt; span_contactSeperator"/>
    <w:basedOn w:val="DefaultParagraphFont"/>
    <w:rPr>
      <w:vanish/>
    </w:rPr>
  </w:style>
  <w:style w:type="table" w:customStyle="1" w:styleId="divdocumentdivSECTIONCNTC">
    <w:name w:val="div_document_div_SECTION_CNTC"/>
    <w:basedOn w:val="TableNormal"/>
    <w:tblPr/>
  </w:style>
  <w:style w:type="paragraph" w:customStyle="1" w:styleId="divdocumentsection">
    <w:name w:val="div_document_section"/>
    <w:basedOn w:val="Normal"/>
  </w:style>
  <w:style w:type="character" w:customStyle="1" w:styleId="divdocumentheading">
    <w:name w:val="div_document_heading"/>
    <w:basedOn w:val="DefaultParagraphFont"/>
    <w:rPr>
      <w:caps/>
    </w:rPr>
  </w:style>
  <w:style w:type="paragraph" w:customStyle="1" w:styleId="divdocumentdivsectiontitle">
    <w:name w:val="div_document_div_sectiontitle"/>
    <w:basedOn w:val="Normal"/>
    <w:pPr>
      <w:spacing w:line="300" w:lineRule="atLeast"/>
    </w:pPr>
    <w:rPr>
      <w:color w:val="409BF9"/>
      <w:sz w:val="22"/>
      <w:szCs w:val="22"/>
    </w:rPr>
  </w:style>
  <w:style w:type="character" w:customStyle="1" w:styleId="divdocumentdivsectiontitleCharacter">
    <w:name w:val="div_document_div_sectiontitle Character"/>
    <w:basedOn w:val="DefaultParagraphFont"/>
    <w:rPr>
      <w:color w:val="409BF9"/>
      <w:sz w:val="22"/>
      <w:szCs w:val="22"/>
    </w:rPr>
  </w:style>
  <w:style w:type="character" w:customStyle="1" w:styleId="divdocumentdivsectiondivsectiontabledivsectionbody">
    <w:name w:val="div_document_div_section_div_sectiontable_div_sectionbody"/>
    <w:basedOn w:val="DefaultParagraphFont"/>
    <w:rPr>
      <w:rFonts w:ascii="Hind Light" w:eastAsia="Hind Light" w:hAnsi="Hind Light" w:cs="Hind Light"/>
      <w:b w:val="0"/>
      <w:bCs w:val="0"/>
      <w:caps w:val="0"/>
      <w:color w:val="000000"/>
    </w:rPr>
  </w:style>
  <w:style w:type="paragraph" w:customStyle="1" w:styleId="divdocumentdivparagraphParagraph">
    <w:name w:val="div_document_div_paragraph Paragraph"/>
    <w:basedOn w:val="Normal"/>
  </w:style>
  <w:style w:type="paragraph" w:customStyle="1" w:styleId="divdocumentsinglecolumn">
    <w:name w:val="div_document_singlecolumn"/>
    <w:basedOn w:val="Normal"/>
  </w:style>
  <w:style w:type="table" w:customStyle="1" w:styleId="divdocumentdivsectiontable">
    <w:name w:val="div_document_div_sectiontable"/>
    <w:basedOn w:val="TableNormal"/>
    <w:tblPr/>
  </w:style>
  <w:style w:type="paragraph" w:customStyle="1" w:styleId="divdocumentdivskillSection">
    <w:name w:val="div_document_div_skillSection"/>
    <w:basedOn w:val="Normal"/>
  </w:style>
  <w:style w:type="character" w:customStyle="1" w:styleId="divdocumentdivskillSectionparagraphfirstparagraph">
    <w:name w:val="div_document_div_skillSection_paragraph_firstparagraph"/>
    <w:basedOn w:val="DefaultParagraphFont"/>
  </w:style>
  <w:style w:type="paragraph" w:customStyle="1" w:styleId="divdocumentdivskillSectionfield">
    <w:name w:val="div_document_div_skillSection_field"/>
    <w:basedOn w:val="Normal"/>
    <w:pPr>
      <w:spacing w:line="320" w:lineRule="atLeast"/>
    </w:pPr>
  </w:style>
  <w:style w:type="character" w:customStyle="1" w:styleId="divdocumentdivskillSectionfieldCharacter">
    <w:name w:val="div_document_div_skillSection_field Character"/>
    <w:basedOn w:val="DefaultParagraphFont"/>
  </w:style>
  <w:style w:type="paragraph" w:customStyle="1" w:styleId="divdocumentdivmultiParagraphfirstparagraph">
    <w:name w:val="div_document_div_multiParagraph_firstparagraph"/>
    <w:basedOn w:val="Normal"/>
    <w:pPr>
      <w:pBdr>
        <w:top w:val="none" w:sz="0" w:space="0" w:color="auto"/>
      </w:pBdr>
    </w:pPr>
  </w:style>
  <w:style w:type="paragraph" w:customStyle="1" w:styleId="spandateyear">
    <w:name w:val="span_dateyear"/>
    <w:basedOn w:val="spanParagraph"/>
    <w:rPr>
      <w:rFonts w:ascii="Hind" w:eastAsia="Hind" w:hAnsi="Hind" w:cs="Hind"/>
      <w:b w:val="0"/>
      <w:bCs w:val="0"/>
      <w:color w:val="999999"/>
    </w:rPr>
  </w:style>
  <w:style w:type="paragraph" w:customStyle="1" w:styleId="spanParagraph">
    <w:name w:val="span 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  <w:rPr>
      <w:rFonts w:ascii="Hind" w:eastAsia="Hind" w:hAnsi="Hind" w:cs="Hind"/>
      <w:b w:val="0"/>
      <w:bCs w:val="0"/>
      <w:color w:val="000000"/>
    </w:rPr>
  </w:style>
  <w:style w:type="paragraph" w:customStyle="1" w:styleId="spantext-break">
    <w:name w:val="span_text-break"/>
    <w:basedOn w:val="spanParagraph"/>
  </w:style>
  <w:style w:type="paragraph" w:customStyle="1" w:styleId="divdocumentsinglecolumnli">
    <w:name w:val="div_document_singlecolumn_li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Rachel Ruth Davis</dc:title>
  <cp:revision>0</cp:revision>
</cp:coreProperties>
</file>