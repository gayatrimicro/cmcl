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name"/>
        <w:pBdr>
          <w:top w:val="single" w:sz="8" w:space="0" w:color="DADADA"/>
          <w:left w:val="none" w:sz="0" w:space="0" w:color="auto"/>
          <w:bottom w:val="single" w:sz="16" w:space="6" w:color="DADADA"/>
          <w:right w:val="none" w:sz="0" w:space="0" w:color="auto"/>
        </w:pBdr>
        <w:spacing w:before="0" w:after="0"/>
        <w:ind w:left="0" w:right="0"/>
        <w:rPr>
          <w:rFonts w:ascii="Arial" w:eastAsia="Arial" w:hAnsi="Arial" w:cs="Arial"/>
          <w:b w:val="0"/>
          <w:bCs w:val="0"/>
          <w:caps/>
          <w:color w:val="000000"/>
          <w:sz w:val="44"/>
          <w:szCs w:val="44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44"/>
          <w:szCs w:val="44"/>
        </w:rPr>
        <w:t>Linda</w:t>
      </w:r>
      <w:r>
        <w:rPr>
          <w:rFonts w:ascii="Arial" w:eastAsia="Arial" w:hAnsi="Arial" w:cs="Arial"/>
          <w:bdr w:val="none" w:sz="0" w:space="0" w:color="auto"/>
          <w:vertAlign w:val="baseline"/>
        </w:rPr>
        <w:t xml:space="preserve"> </w:t>
      </w:r>
      <w:r>
        <w:rPr>
          <w:rStyle w:val="spanlName"/>
          <w:rFonts w:ascii="Arial" w:eastAsia="Arial" w:hAnsi="Arial" w:cs="Arial"/>
          <w:sz w:val="44"/>
          <w:szCs w:val="44"/>
        </w:rPr>
        <w:t>Eastman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after="0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452 Sunnyside Dr</w:t>
      </w:r>
      <w:r>
        <w:rPr>
          <w:rStyle w:val="span"/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Lancaster</w:t>
      </w:r>
      <w:r>
        <w:rPr>
          <w:rStyle w:val="span"/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TX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75146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|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H: </w:t>
      </w:r>
      <w:r>
        <w:rPr>
          <w:rStyle w:val="span"/>
          <w:rFonts w:ascii="Arial" w:eastAsia="Arial" w:hAnsi="Arial" w:cs="Arial"/>
          <w:sz w:val="20"/>
          <w:szCs w:val="20"/>
        </w:rPr>
        <w:t>469-321-1614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| </w:t>
      </w:r>
      <w:r>
        <w:rPr>
          <w:rStyle w:val="span"/>
          <w:rFonts w:ascii="Arial" w:eastAsia="Arial" w:hAnsi="Arial" w:cs="Arial"/>
          <w:sz w:val="20"/>
          <w:szCs w:val="20"/>
        </w:rPr>
        <w:t>leastman182@yahoo.com</w:t>
      </w:r>
    </w:p>
    <w:p>
      <w:pPr>
        <w:pStyle w:val="divdocumentdivsectiontitle"/>
        <w:pBdr>
          <w:top w:val="single" w:sz="8" w:space="0" w:color="DADADA"/>
          <w:left w:val="none" w:sz="0" w:space="0" w:color="auto"/>
          <w:bottom w:val="single" w:sz="16" w:space="4" w:color="DADADA"/>
          <w:right w:val="none" w:sz="0" w:space="0" w:color="auto"/>
        </w:pBdr>
        <w:spacing w:before="200" w:after="40"/>
        <w:ind w:left="0" w:right="0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I am a dedicated, hardworking, and resourceful nursing professional with a little over 4 years experience caring for patients in home and acute care settings while working closely with other healthcare staff. I am well-rounded with diverse experience in patient care, nursing mentor-ship and occasionally functioning in a leadership role such as Charge Nurse on a medical-surgical unit. I am talented at prioritizing tasks in busy acute care settings.</w:t>
      </w:r>
    </w:p>
    <w:p>
      <w:pPr>
        <w:pStyle w:val="divdocumentdivsectiontitle"/>
        <w:pBdr>
          <w:top w:val="single" w:sz="8" w:space="0" w:color="DADADA"/>
          <w:left w:val="none" w:sz="0" w:space="0" w:color="auto"/>
          <w:bottom w:val="single" w:sz="16" w:space="4" w:color="DADADA"/>
          <w:right w:val="none" w:sz="0" w:space="0" w:color="auto"/>
        </w:pBdr>
        <w:spacing w:before="200" w:after="40"/>
        <w:ind w:left="0" w:right="0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318"/>
        <w:gridCol w:w="5318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31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1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Medication and IV administration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Intake and discharge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Wound care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Unit administration</w:t>
            </w:r>
          </w:p>
        </w:tc>
        <w:tc>
          <w:tcPr>
            <w:tcW w:w="5318" w:type="dxa"/>
            <w:tcBorders>
              <w:left w:val="single" w:sz="8" w:space="0" w:color="FEFDFD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2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IV drug therapy management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Laparasopic procedures familiarity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Care planning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280" w:lineRule="atLeast"/>
              <w:ind w:left="640" w:right="0" w:hanging="26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Patient education</w:t>
            </w:r>
          </w:p>
        </w:tc>
      </w:tr>
    </w:tbl>
    <w:p>
      <w:pPr>
        <w:pStyle w:val="divdocumentdivsectiontitle"/>
        <w:pBdr>
          <w:top w:val="single" w:sz="8" w:space="0" w:color="DADADA"/>
          <w:left w:val="none" w:sz="0" w:space="0" w:color="auto"/>
          <w:bottom w:val="single" w:sz="16" w:space="4" w:color="DADADA"/>
          <w:right w:val="none" w:sz="0" w:space="0" w:color="auto"/>
        </w:pBdr>
        <w:spacing w:before="200" w:after="40"/>
        <w:ind w:left="0" w:right="0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Staff Nurse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dates"/>
          <w:rFonts w:ascii="Arial" w:eastAsia="Arial" w:hAnsi="Arial" w:cs="Arial"/>
          <w:sz w:val="22"/>
          <w:szCs w:val="22"/>
        </w:rPr>
        <w:t>07/2015</w:t>
      </w:r>
      <w:r>
        <w:rPr>
          <w:rStyle w:val="spanjobdates"/>
          <w:rFonts w:ascii="Arial" w:eastAsia="Arial" w:hAnsi="Arial" w:cs="Arial"/>
          <w:sz w:val="22"/>
          <w:szCs w:val="22"/>
        </w:rPr>
        <w:t xml:space="preserve"> to </w:t>
      </w:r>
      <w:r>
        <w:rPr>
          <w:rStyle w:val="spanjobdates"/>
          <w:rFonts w:ascii="Arial" w:eastAsia="Arial" w:hAnsi="Arial" w:cs="Arial"/>
          <w:sz w:val="22"/>
          <w:szCs w:val="22"/>
        </w:rPr>
        <w:t>Current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"/>
        <w:tabs>
          <w:tab w:val="right" w:pos="10620"/>
        </w:tabs>
        <w:spacing w:before="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Methodist Health System</w:t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location"/>
          <w:rFonts w:ascii="Arial" w:eastAsia="Arial" w:hAnsi="Arial" w:cs="Arial"/>
          <w:sz w:val="22"/>
          <w:szCs w:val="22"/>
        </w:rPr>
        <w:t>Dallas</w:t>
      </w:r>
      <w:r>
        <w:rPr>
          <w:rStyle w:val="spanjoblocatio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sz w:val="22"/>
          <w:szCs w:val="22"/>
        </w:rPr>
        <w:t>TX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Worked collaboratively with multidisciplinary healthcare team to evaluate patient conditions and adjust treatment plans on a daily basis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Delivered high-quality, cost-effective nursing care to 4-5 patients per shift when working as a floor nurse and up to 36 patients when working as a Charge Nurse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Monitored and recorded patient condition, vital signs, recovery progress and medication side effects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Coordinated care with physicians and other clinical staff to prepare for treatment, carry out interventions and enhance continuum of care to deliver comprehensive services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Provided skilled direct nursing care to post operative patients in surgical oncology/orthopedics department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Monitored post-op vitals, set up PCA, fluids, reviewed post-op orders and assimilated patients to unit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Advocated for patient needs with interdisciplinary team and implemented outlined treatment plans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Assessed patient conditions, monitored behaviors and updated supervising physicians with observations and concerns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Ensured quality patient care from admission to discharge through direct supervision of all nursing and ancillary staff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Trained and mentored new Registered Nurses on best practices, hospital policies and standards of care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Treated patients using pharmacological and non-pharmacological treatment modalities to address various disorders, diseases and injuries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Responded to emergency situations with speed, expertise and level-headed approaches to provide optimal care, support and life-saving interventions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Administered scheduled medications and therapies intravenously, rectally, orally, subcutaneously and via intramuscular injections while overseeing pain management plans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Addressed unit staff concerns, including staffing ratios, resource management, allocation of responsibilities and optimized workload management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Maintained strict patient data procedures to comply with HIPAA laws and prevent information breaches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8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Staff Nurse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dates"/>
          <w:rFonts w:ascii="Arial" w:eastAsia="Arial" w:hAnsi="Arial" w:cs="Arial"/>
          <w:sz w:val="22"/>
          <w:szCs w:val="22"/>
        </w:rPr>
        <w:t>05/2015</w:t>
      </w:r>
      <w:r>
        <w:rPr>
          <w:rStyle w:val="spanjobdates"/>
          <w:rFonts w:ascii="Arial" w:eastAsia="Arial" w:hAnsi="Arial" w:cs="Arial"/>
          <w:sz w:val="22"/>
          <w:szCs w:val="22"/>
        </w:rPr>
        <w:t xml:space="preserve"> to </w:t>
      </w:r>
      <w:r>
        <w:rPr>
          <w:rStyle w:val="spanjobdates"/>
          <w:rFonts w:ascii="Arial" w:eastAsia="Arial" w:hAnsi="Arial" w:cs="Arial"/>
          <w:sz w:val="22"/>
          <w:szCs w:val="22"/>
        </w:rPr>
        <w:t>08/2015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"/>
        <w:tabs>
          <w:tab w:val="right" w:pos="10620"/>
        </w:tabs>
        <w:spacing w:before="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Hope Pediatrics</w:t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location"/>
          <w:rFonts w:ascii="Arial" w:eastAsia="Arial" w:hAnsi="Arial" w:cs="Arial"/>
          <w:sz w:val="22"/>
          <w:szCs w:val="22"/>
        </w:rPr>
        <w:t>Dallas</w:t>
      </w:r>
      <w:r>
        <w:rPr>
          <w:rStyle w:val="spanjoblocatio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sz w:val="22"/>
          <w:szCs w:val="22"/>
        </w:rPr>
        <w:t>Texas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Monitored and recorded patient condition, vital signs, recovery progress and medication side effects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Developed and adapted individualized treatment plans according to patient recovery goals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Inserted and managed central, arterial and PICC lines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Treated patients by administering various types of medications and therapies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Evaluated patients to develop and update treatment plans while anticipating day-to-day needs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Educated patients and families on treatment strategies and at-home care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6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Administered medications, tracked dosages and documented patient conditions</w:t>
      </w:r>
    </w:p>
    <w:p>
      <w:pPr>
        <w:pStyle w:val="divdocumentdivsectiontitle"/>
        <w:pBdr>
          <w:top w:val="single" w:sz="8" w:space="0" w:color="DADADA"/>
          <w:left w:val="none" w:sz="0" w:space="0" w:color="auto"/>
          <w:bottom w:val="single" w:sz="16" w:space="4" w:color="DADADA"/>
          <w:right w:val="none" w:sz="0" w:space="0" w:color="auto"/>
        </w:pBdr>
        <w:spacing w:before="200" w:after="40"/>
        <w:ind w:left="0" w:right="0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Education and Training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 of Science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programline"/>
          <w:rFonts w:ascii="Arial" w:eastAsia="Arial" w:hAnsi="Arial" w:cs="Arial"/>
          <w:sz w:val="22"/>
          <w:szCs w:val="22"/>
        </w:rPr>
        <w:t>Nursing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dates"/>
          <w:rFonts w:ascii="Arial" w:eastAsia="Arial" w:hAnsi="Arial" w:cs="Arial"/>
          <w:sz w:val="22"/>
          <w:szCs w:val="22"/>
        </w:rPr>
        <w:t>2015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"/>
        <w:tabs>
          <w:tab w:val="right" w:pos="10620"/>
        </w:tabs>
        <w:spacing w:before="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West Coast University - Dallas Campus</w:t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Dallas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TX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Some College (No Degree)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programline"/>
          <w:rFonts w:ascii="Arial" w:eastAsia="Arial" w:hAnsi="Arial" w:cs="Arial"/>
          <w:sz w:val="22"/>
          <w:szCs w:val="22"/>
        </w:rPr>
        <w:t>Pre-nursing Studies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"/>
        <w:tabs>
          <w:tab w:val="right" w:pos="10620"/>
        </w:tabs>
        <w:spacing w:before="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El Centro College</w:t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Dallas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TX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Some College (No Degree)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programline"/>
          <w:rFonts w:ascii="Arial" w:eastAsia="Arial" w:hAnsi="Arial" w:cs="Arial"/>
          <w:sz w:val="22"/>
          <w:szCs w:val="22"/>
        </w:rPr>
        <w:t>Pre-Nursing Studies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"/>
        <w:tabs>
          <w:tab w:val="right" w:pos="10620"/>
        </w:tabs>
        <w:spacing w:before="0" w:after="0" w:line="28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Cedar Valley College</w:t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  <w:bdr w:val="none" w:sz="0" w:space="0" w:color="auto"/>
        </w:rPr>
        <w:tab/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Lancaster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TX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divdocumentdivsectiontitle"/>
        <w:pBdr>
          <w:top w:val="single" w:sz="8" w:space="0" w:color="DADADA"/>
          <w:left w:val="none" w:sz="0" w:space="0" w:color="auto"/>
          <w:bottom w:val="single" w:sz="16" w:space="4" w:color="DADADA"/>
          <w:right w:val="none" w:sz="0" w:space="0" w:color="auto"/>
        </w:pBdr>
        <w:spacing w:before="200" w:after="40"/>
        <w:ind w:left="0" w:right="0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Activities and Honors</w:t>
      </w:r>
    </w:p>
    <w:p>
      <w:pPr>
        <w:pStyle w:val="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640" w:right="0" w:hanging="26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American Nurses Association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6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Sigma Theta Tau Honor Society of Nursing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6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Member Texas Nursing Association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6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2 Daisy award norminations</w:t>
      </w:r>
    </w:p>
    <w:p>
      <w:pPr>
        <w:pStyle w:val="divdocumentdivsectiontitle"/>
        <w:pBdr>
          <w:top w:val="single" w:sz="8" w:space="0" w:color="DADADA"/>
          <w:left w:val="none" w:sz="0" w:space="0" w:color="auto"/>
          <w:bottom w:val="single" w:sz="16" w:space="4" w:color="DADADA"/>
          <w:right w:val="none" w:sz="0" w:space="0" w:color="auto"/>
        </w:pBdr>
        <w:spacing w:before="200" w:after="40"/>
        <w:ind w:left="0" w:right="0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Certifications</w:t>
      </w:r>
    </w:p>
    <w:p>
      <w:pPr>
        <w:pStyle w:val="ulli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640" w:right="0" w:hanging="26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Registered Nurse in State of Texas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6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Advanced Cardiac Life Support (ACLS)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6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Basic Life Support (BLS) Certification (May 2019-May 2021)</w:t>
      </w:r>
    </w:p>
    <w:sectPr>
      <w:pgSz w:w="12240" w:h="15840"/>
      <w:pgMar w:top="480" w:right="800" w:bottom="48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" w:space="0" w:color="DADADA"/>
        <w:left w:val="none" w:sz="0" w:space="0" w:color="auto"/>
        <w:bottom w:val="single" w:sz="16" w:space="6" w:color="DADADA"/>
        <w:right w:val="none" w:sz="0" w:space="0" w:color="auto"/>
      </w:pBdr>
      <w:spacing w:line="560" w:lineRule="atLeast"/>
      <w:jc w:val="center"/>
    </w:pPr>
    <w:rPr>
      <w:b w:val="0"/>
      <w:bCs w:val="0"/>
      <w:caps/>
      <w:color w:val="000000"/>
      <w:sz w:val="44"/>
      <w:szCs w:val="4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8" w:space="0" w:color="DADADA"/>
        <w:bottom w:val="single" w:sz="16" w:space="4" w:color="DADADA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character" w:customStyle="1" w:styleId="spanjoblocation">
    <w:name w:val="span_joblocation"/>
    <w:basedOn w:val="span"/>
    <w:rPr>
      <w:b/>
      <w:bCs/>
    </w:rPr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Eastman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uCwAAB+LCAAAAAAABAAVmLW2o1AART+IArdiCjy4B+lwd+frJ68Na8FNOLJPRJxAMJ6nOA5FYYTnGJoVEVygGYxAOZZj5RW49HlBWyoft9TuPUmmJ8zTjtNvz8oCGl8vIIVxQvb6+DYtHWu8hNynFQ59L50r8De0ODuts509b6P8XELvvmpRjs3UBwljXBXAk51viNT7Chj8PaRY1MhefvJnACDEZRG45n01aRN58WvTSc4f+CNb+wfBYlKuUmI</vt:lpwstr>
  </property>
  <property fmtid="{D5CDD505-2E9C-101B-9397-08002B2CF9AE}" pid="3" name="x1ye=1">
    <vt:lpwstr>3MBHiae8g6WjCE1oThWyp57aZi4f57KENmLfgh6gEZOvCWKx5JGu4Yh+3gb+0Sxbdl11IRifWHOLq3M1OqMEKtruSL4oGOj2NwrByTKCRm2q6LZZV3rbFwYwPpBTN2a4WYsNnAkIO5XGCMDGzYkkTW51yw2dUcD1sr9ZXofoNhk/gsDwaFptEOak/woRG8WXB93UenAVHzCPvUJcTQjNCVCSUu90cUoyI6soONlDgztfxfHd9mRMbp2jL7y/bXJ</vt:lpwstr>
  </property>
  <property fmtid="{D5CDD505-2E9C-101B-9397-08002B2CF9AE}" pid="4" name="x1ye=10">
    <vt:lpwstr>VujGbVvp4ms8Y/KkvJGCtihjV8FbIuplvqljiRa4WD418ux8XNa4QLIb6FxrAOJshJNwrFn353HPSH1c1rkeMU90THodcNnNX3vG/EXMYlWopYtpXOUz6M7+R90zLmjzk44uMm2PARxXvap8IGHjltqPoDkjuzqC4giq1eS7bATE+4fKfdyJP0pF85KL95o3iTgIElQNQa5l04grFzJloApYoyoPfDg/PK8OtvkLE+fV3lNV6NMEUtwv0IRalQm</vt:lpwstr>
  </property>
  <property fmtid="{D5CDD505-2E9C-101B-9397-08002B2CF9AE}" pid="5" name="x1ye=11">
    <vt:lpwstr>lHo7bnr1fS4vyNfnpPZdl1E/jDFF6GalFLyR11RpJdo7joDywPBLSlyXtLJ5brAjFlOrJWF0VsNRNZGN+SkT0uGrnmJMh5zEXoQ0thKZs5jAQ1Ir2jxb4aCqeMRZlzoHsjqQ9nOjcijv1YdPRjapX40ciyeNzYjnCwcANsRdfTrARpkJnTSFy4RAOPMElRZ6UK01YgJgVkh10hyS4dCgJ15HIknHHbDrW0X7TqAEYe//ZAGcAfgs8hSGC/wfKaD</vt:lpwstr>
  </property>
  <property fmtid="{D5CDD505-2E9C-101B-9397-08002B2CF9AE}" pid="6" name="x1ye=12">
    <vt:lpwstr>qYJA+wsEDbTUVyDf6lwKK3Bgh9lRhspRnF83dFFass8Jx7LkHB6hAYls5xqawHhOZvbwLFIEJIckdwoE8KyjK59B9NZLR78261F7PRzdNuJRxie7oo3AQpisvhPWipW5zOgvqsadM+JW3n/dxMIN5gh0N28kTyhCJIWMde4kkyz02Ymzvd4moorqLcgbOkpTGHiFlqSmelDSs4GGN70KcuMHJcBAc1QVnOwNiZ6g2I/XtnQrHL6D5UgIzq7R8En</vt:lpwstr>
  </property>
  <property fmtid="{D5CDD505-2E9C-101B-9397-08002B2CF9AE}" pid="7" name="x1ye=13">
    <vt:lpwstr>YOuW/5NuYNEEP1jCsKFJ7BxxZX0KMHt49HxeqABufWpxSTmeWwxkg8h340Hk31KDE2z8cKY6e7bmUCTxSAeRMJTe4zPALLvygprtwkCZ1R/TD+dIq7XpChR5QmWEzdIraPJj+vjpsFMQpKZ+uZXn22CN7xIdEPHxOtO48DLw7O/dPzcxP6pP1oteX5Vf2/SPC0qEVMQSAOlDy0v7nPr1tPKpiJ+raC/O28lrC5hsvnZRnEVumiN22rjcy8C/RPj</vt:lpwstr>
  </property>
  <property fmtid="{D5CDD505-2E9C-101B-9397-08002B2CF9AE}" pid="8" name="x1ye=14">
    <vt:lpwstr>LXtu/iaYwL/p4q7jJ54zavv1CFE/SPaVYT9K3neRvVZ/z40ibXWHlYICwZJ5ZOKfYwsv0R5bb91zax1RGVGJW3d46V5amTk5fyaEMapfxoV+7XLv5tn0WCmqbkq44Bn+TKDWxzRkqq6Qw5IHmEMb3wRSkbVW8T5004lonSyk+vYONGphucOgYZ+F2+Xp/tk3Tq9JyQsAO/KVgQTJuDKjY2b9+Ju/pZkoegiF9o8uhsD+2jSUOKUDEmEc+4wRvO/</vt:lpwstr>
  </property>
  <property fmtid="{D5CDD505-2E9C-101B-9397-08002B2CF9AE}" pid="9" name="x1ye=15">
    <vt:lpwstr>nhXmZ9fgUWmiEsnYSEJ/n6qSlTjxxH0rQJqOEqGKTN/fOpJ/TMT9BfLOFq5KpIuRK9xtlhjsYcDclzdVaYZFk8atAlJcQtzkRrC99EpCdKt7yJvuNgSi+YTLcFJTrsyc5eVtCUeRYZJ1AWZh5/9aFmBcjTdpuCFnPfvMH2yedw9pNJiiQpSs8wdYmdIbf+y+secrn0ItzM2+L2FwO1riQEIg3q1MtolheCtvadfLpNtiHkXBXSjYo8NxkqPvEw1</vt:lpwstr>
  </property>
  <property fmtid="{D5CDD505-2E9C-101B-9397-08002B2CF9AE}" pid="10" name="x1ye=16">
    <vt:lpwstr>DwEen21TR+KWVMZ6HZdfjpKPMj0QPG2NMJoiD7wTTB4ySH6XxAfpGgUntLUS1kUnF+hDLck6JgPldIzfgWI7zCzKNX2KRxitDH7xG1FnpFwvzQRZU9wZCB2tjYyOt3/zq+Fk3izt2HbSJv/03fowRUoFOJ0I11ZHHG1UphbkKyed4eLX9ojlc4fgBbhgIoMK/JKYpp4U/fhrQ/WW0vdTTLPR5hyeGugRKZm59wvHJMLpUR8dIXLQvksZorfOLrm</vt:lpwstr>
  </property>
  <property fmtid="{D5CDD505-2E9C-101B-9397-08002B2CF9AE}" pid="11" name="x1ye=17">
    <vt:lpwstr>Kd3NZG3j//CCMohJUZd5E9At/eSkiPaFkooUcgLo4nUmTVoQ+l/lBsX1fpNX2KzehihWOSXmQ91kbl1bNfuvumQRPW+ErcJsnD132MeZFlL0RhNznSHDv3e4oEUv7yGf6ivZPMHUTcY/fgzZQZwugEHZ0Nxgv+IiVhNTA4Xc+VHMqdMYyXPv+WkLDW9+uLnD+xhiTC/Nm+iwCKCmOFoWYRbol0+ApW/U2Ls63I54nSpEklry3CexFrCHnoNKYom</vt:lpwstr>
  </property>
  <property fmtid="{D5CDD505-2E9C-101B-9397-08002B2CF9AE}" pid="12" name="x1ye=18">
    <vt:lpwstr>9zmPnz8F2w2OryJI168wDphPxeSq2E3pAUS7wz2DtJkCg3Tc6qXO7pB3Ov4RROz2vtY0BgzsA9ZnbO5+OV68kIjeKzZz/qaeafHaEnAaR7ugWlP4d86VBz2LLekmBR9jMuBJSgBuwSO3+VXspKiRyCj9+G1G3MGhJhtqjjYZweubMfZYRKuQLKXWNO2fkKonQ55SJ5KmI24nnCyOJjLM56rR93KbgIEYR976mo7t2+75lOMTaX5WdFWpGa+hE6L</vt:lpwstr>
  </property>
  <property fmtid="{D5CDD505-2E9C-101B-9397-08002B2CF9AE}" pid="13" name="x1ye=19">
    <vt:lpwstr>AzRZe0PrByMu+iJSMpYWwAjcKk0MC/F2jRedKgwnL8YYOBCZam6vVqL9ePGvtn1nWRZvqeL1J57/hAe4N6xStoryhwCSJljhl4gOdd5xOAnrBVtwKSv88uylMjYF5Iqn7MBTztLG38YIeP8thWHQ82YdfQPR7scTDhUTdMcbMhWav3QqqANJyk2FkJVs+31Lkkpi9kkKspn1nXH38EEgGBDnzGnMlwPfHx8/dhFxZIHHniurX+DkviYV0J03dsA</vt:lpwstr>
  </property>
  <property fmtid="{D5CDD505-2E9C-101B-9397-08002B2CF9AE}" pid="14" name="x1ye=2">
    <vt:lpwstr>8irApNb1ncDSdAP8t0q+BFGeZtzWyx1lOZ/J0UfkTMhWyZfEIIiJh4XD8eHr7VtLgar8cz5ukJeLz0DGPOsmIMRck7ZE9mXvasLuFYmncKUFNIe8HaRNuL3vg32AX9+gJ3BJ9TeKUJUwXh8fiCo0CFGcnqerFYkixAPt1EiBhmbpVoVitlCPByChz9WsDhtzXYVieqG/xCHzhi67YTwUSHJwb1y+NWslPmuRcEaZC4XTAA1zvASxk1NeZKDld57</vt:lpwstr>
  </property>
  <property fmtid="{D5CDD505-2E9C-101B-9397-08002B2CF9AE}" pid="15" name="x1ye=20">
    <vt:lpwstr>UARul/YboM35GZhwqkv4x+ucHMsMKx9jNOcbc+LwRxWZL9H5Jt3eAg/hnuk7OIfU3+DxAzfJ20ApLj22lyYPAIinwr4d9gaM/TEYEYYyqGrzzpZya5z5gXiYMIi/4+6pic8hBtHZKkI+3+KEbBxSnNvC8G2UuHXsFJCYHqOFYUw/9SNNNPu6j3PXTL6LBuIRlYUeKohI3jNSqscIUjemtPp4yQ9vdJsHVnj+i0YONtIm2MzX0aJJrZScJI4K136</vt:lpwstr>
  </property>
  <property fmtid="{D5CDD505-2E9C-101B-9397-08002B2CF9AE}" pid="16" name="x1ye=21">
    <vt:lpwstr>sTL9ekpbQ5n3I1jmsNPK0RBkASTxCXOES8HAj+dcR4ck4266a7z3h7swL7kmHVCwR0xt/VznsgSOjbpUwQAhX9HsZ7R3NtQMZVZ0Dnp1AoPQeZFnnvoUhR2Z8eU3U96OaVc3vIpb6qMkIYZx1Bf3e0QAGKKViNeJQxeLCQ2H2WoCkbiRBeGPy9/SjfJjX6CXTVCmBXzF5rtbJL2RHgcvl2M31WfbLj1lQ/ZL7LbOv6bcCzfsYzLrWioON/voK1l</vt:lpwstr>
  </property>
  <property fmtid="{D5CDD505-2E9C-101B-9397-08002B2CF9AE}" pid="17" name="x1ye=22">
    <vt:lpwstr>46BSZV5/aRlQDEaAkbSQG37+o+HNgAybaClmgWizqAFD6zYkPGQ519j1ey6uRFS9miUMhJMGGo3sBD3aAG1UppEYspk9QY/OpqH9UR9HVcZPs07Y8FERNZPxWF6ATrslE72C0kYpAh10EzAwHDQlH3S1wW7Das71TyiJ8tS8IbEGTiUXK1ekT62G/nDPJkWCI70c57hqYLlauRd3y/1dsNswxRw5mBVaGaSG7IA3EJqnihDU8yBjaAQrjlwx+lw</vt:lpwstr>
  </property>
  <property fmtid="{D5CDD505-2E9C-101B-9397-08002B2CF9AE}" pid="18" name="x1ye=23">
    <vt:lpwstr>me7hYZvaQYgpv/Gug3T/qdjEOJspMCFQrT8BIuBay4c+zxIXKAuuVYXKXk5cnHDtdio6ZX8shQyqFAV2DidJ1or2XbsyUx172KOSMeio4ez6bB+LmTbpNudT47csfyQMDevQ+B3te0Lb+RMDv09iMgwNSahc9X9u35C/5opM+bvnv+IXx2Ze3iEjcAHBhHLrANVWBwsObuLw4vmRXHQvDtnkuJexAXTJEeyjddrc2mbuiwuVLtByfgxREW/mMvw</vt:lpwstr>
  </property>
  <property fmtid="{D5CDD505-2E9C-101B-9397-08002B2CF9AE}" pid="19" name="x1ye=24">
    <vt:lpwstr>CqT/DJfbwQmS+7gIIqj8MOFzUCqowTBkUFEZcsmxQO00n9BjrkfQ0bEENAMtXZi5tTOais6+fYkUEPAd6tE57SAZShIwZbmrudSNVXUwlZ72cQFDkKyAKuf3t3RLWKFFeNjm7LXYraoyzYBXkUuAF5bR/OmG+2Woge/guBiQtTDSmJ6cH3xGSnwfIdMfVuPOcxG/Z3sedf6Rp69qaZMPLcM86ABMG7IWMQhOp3AI2Nqt3M66Y19PQVOOpH5wHAj</vt:lpwstr>
  </property>
  <property fmtid="{D5CDD505-2E9C-101B-9397-08002B2CF9AE}" pid="20" name="x1ye=25">
    <vt:lpwstr>p0o5WxM0JYC2gCu2i5DkHmwEC/7OY7/daWMRrJW7Ca00dmDQvuOeawSkaKCOMHktDHOIeIl9qr/HTep/IaeVNc0d5X90lsG8a5e/PRgeMamg+sF9uqCunlxJBFO+ywQkmA6bcFyNPksf4yJ2eBdZluR+T4H1JAsNNp3zN0doWTFdlaXpbKrOIF3rS9Lndu0Ve4wPQTbfB07rNWAjsZUmiJf4mkWvTruuV9KKNtpc2kqnpKYa87MZbnwisCPuMvd</vt:lpwstr>
  </property>
  <property fmtid="{D5CDD505-2E9C-101B-9397-08002B2CF9AE}" pid="21" name="x1ye=26">
    <vt:lpwstr>dCBzfPuqxqP7R8mcCbcumwRroPnJciA+reC0jvZ2jcBzSL9T0r+ZN6fbAQN9v2PHkvjaP0oy6Y0BMykQaVzGcC/vjJuNu/GLKqs8aLeoxEXoZH09e11vPl7qhRtkao22YiYWmI9lNtdTNB5grt64gcJcgap/e5nUXTa8ECqZCvP1uj9Wg/PbzU4n3TSRRHsnsE9EzwI/M88Rs7uGr+JNwf6+6E6sMcFtVKgz5n7mwfTyKRryEoKvtmH91fG229R</vt:lpwstr>
  </property>
  <property fmtid="{D5CDD505-2E9C-101B-9397-08002B2CF9AE}" pid="22" name="x1ye=27">
    <vt:lpwstr>PjrAkpA8vpW/qKnljjtrrUgVBiLS8WfoMzidin+hUIxWOy5hd8f1G28kNGhX7foYKWuu0lr1aZ2A18h8+tqhKa9IXqF/pN3eM0s28lkCC4awLZ1GUqgpljq7fCW0jXTXTB6woxVUee/I1YCDzPvcfvQTJp97wnO+FPcZHme93Q8KnWuBp1Dw6i7U9TEeBc3T2CiL6u5WaXttACeovBH85XxEZgRqX6vnhCUBJPswenlqD/hgEqNk2UcY8FBAtcG</vt:lpwstr>
  </property>
  <property fmtid="{D5CDD505-2E9C-101B-9397-08002B2CF9AE}" pid="23" name="x1ye=28">
    <vt:lpwstr>aX+TReiVSPoVRpAA0gu28Vp8voxed/NP9s713LEJnEXyHQEHFVOLhaoWJ8TCRCUJo30n02Hg09BTT3zKrwuxt+B/zWgksHHcq/4Xm1OA9gJeQ6XhBozcycqwXszD68XT/2xC7IPSPQoclvQJCFfWpfbnS8Eqg7XxVhdXVfb4psXO9Pxq+NmfmmROJOw2uj8Bb1Kkb1So+ou41Ak6AosvexFrgFKOOmO5BKiFTU6+ZDeh++zPTWhwk8jIEuTwZJx</vt:lpwstr>
  </property>
  <property fmtid="{D5CDD505-2E9C-101B-9397-08002B2CF9AE}" pid="24" name="x1ye=29">
    <vt:lpwstr>jNwa4Ud5181JrFb5bst077bJYODaS5QaCVBsqo/1KgfTANfaNWFiRCMgQM/370vcIS4qhoy+vHZ0YKToYXvvH8OrV9WnDuvUEKKPaPxO8nS5fNOCNYr10C8+1wD59bzqgMJqcYy12ehPI5V/y1nAIXFM8ZcE9vgwAnmq8pZ4EiMk+6Eel5TNJej++J38q6DtbUFy8EVebgmjM/UQbTLydG0zIvJLhr5zjoC9+Nbu2QX6f3GNXTG4OFHdQC//FaU</vt:lpwstr>
  </property>
  <property fmtid="{D5CDD505-2E9C-101B-9397-08002B2CF9AE}" pid="25" name="x1ye=3">
    <vt:lpwstr>A4Au8jHi/7WwbRQnycRr60LwCOR2J/mGsYQSA33B/18EPLjzSdZNfUyQ2EpMjt/G/A59pmE9BL8vHGvEdCrl+ut8rDMyVq2drOf0mkuB2IWIrCVfYHJITx9I1akUnOw0FQqBvCGE6B7QzFT4+8A1cfpq2wCk31ly1682ZW23A0HZ/Eq2TUylnBPyaHsBJ1J6Mtu2E/VnbNOc+59cKsCtsvxpoByvvrimxGrDf5idpf3OSlDC9wP2vRUNr6fs14L</vt:lpwstr>
  </property>
  <property fmtid="{D5CDD505-2E9C-101B-9397-08002B2CF9AE}" pid="26" name="x1ye=30">
    <vt:lpwstr>K1abgqxceiOEx3Dvg6G257J+kzGjKJCIv0jpe/W+wXz+F934IuhBdix5+1aAQLNyanadoaN4/VnHotFijF4CJgSy/McEJ8vzpl6Ux25zfqorVNK7V1Gl39GPJ+fKDVm8Xq9p4y65Ijr9GSUOq6B+QeNatbn/qBQMemuKLLXXqSHKnwZ3bx5fuTdGM361xpNrjP6UbcF+BBRfhNnF9JQZqaGKOLb5KCe+Mj018ZSxHuK7RUT16NNabAevRX5n4dP</vt:lpwstr>
  </property>
  <property fmtid="{D5CDD505-2E9C-101B-9397-08002B2CF9AE}" pid="27" name="x1ye=31">
    <vt:lpwstr>/Ds7/v6wEs4yeVw0Ai9Kb5Uks0/5njgxSjTC9FNrNgh8T6mAc849kLZiEImf39rHXhGkOCpdnokexEXM14JytA02ITVQvLXt3QNXSLQdkHzoCYqDjIQP0kWsDs1Yr6eZM8YJyiFlTkkUfO9YOTAK1eE3uLfEJkvkwQU8ldpCD+xnslNy4me21E1Li1O/nkD7wftsk6nfxR4UPop7rCVWeW0WhQOgLFanP73owNMp2p7zMBXxedgKxVjkr2dIEA4</vt:lpwstr>
  </property>
  <property fmtid="{D5CDD505-2E9C-101B-9397-08002B2CF9AE}" pid="28" name="x1ye=32">
    <vt:lpwstr>rNraxLqf8LvineHdqA9W0cSb8a4orApOWgqKQKrDCLxxg3gmooEtZ56e+R2ASdCrP1PhSIaDZEAG35Zu48f2om7boDIJxo/D5vVaq4QQlSYFL+wuaFULa65ufDl0dfkEPWOa1s0s57MjdKjmiuJupl0SSiB1ZLN7w2HYpAfQ9VorA4WqPuxMvmk4bH+oJKjD+6v1Pr+18zflemn/bfMGzH6v253YrwH8xgD+RGGMqx0pHvAaXseH0dR3RrQfjTY</vt:lpwstr>
  </property>
  <property fmtid="{D5CDD505-2E9C-101B-9397-08002B2CF9AE}" pid="29" name="x1ye=33">
    <vt:lpwstr>0jAS2nGel7RuhliFSiIRKPGIrKCGbQhME89WU+RPawSJcNs+ahNVYX86w2i7CMf3tiQsXBmsUPYlX2kikPW3eFBDr9RaKNBqd0hjax4QrNELCEikjgtrM5Ei6r4Ng3yCEiWEqIX9wL9j4GMmzSpNcA5tAEVjxKuXASHUzyhKMKSY/DrD1CKbJSS5HuXEDkkgO9rI5AjV6HIGyKbDVKo56qtcZXM4bEpkpif06a4IfJ+KYAGjwSxjT4N2aFfuOa0</vt:lpwstr>
  </property>
  <property fmtid="{D5CDD505-2E9C-101B-9397-08002B2CF9AE}" pid="30" name="x1ye=34">
    <vt:lpwstr>fD7gwzzcqlMCo2QEM1M+m96hCmkszOTMzDeDNXnV8n/nz0LzSxjrWK+Uvt5/IpfGG6HK/rHRy5cPg7pymTLxPpSU0OWuW+73lTBI5Ut/vgKXERBRq2bdS500njEfTG24yl9qOLwpLw+XCIaUAqHuZaJQbdauhQcbFnwnQ5LWsQJmyiZZDEOCyVuk6LkwWWGJwm5Hgezugg39UbnB5lVzAcQlRMGxG5+Kl+Jsr1McC+w0WPPpeDxE2VrFcvmrO0P</vt:lpwstr>
  </property>
  <property fmtid="{D5CDD505-2E9C-101B-9397-08002B2CF9AE}" pid="31" name="x1ye=35">
    <vt:lpwstr>TugpaIT+nQYgwwgouUiNwkXZjapmYqfk35/rsIA4e53pkRWbV7Cl1lCMxPAJPMXJDRKF18aQXK7V4Te9EjpyyTdo9O37RER7jQY/MXwGiuFGfp9x7hEiCebmdM2E8AwbDX7zYV9uXqgpJlT75XOEHDc1IcO4wb+gn1SxoSDzzFFygtRE2wn6OnqwabAcmeMv3VioMfoNzt+2u1Fffz14o+6+KUTBV7dVDWofxv69j9Cnc9g/2CMzu1RESYHwn0K</vt:lpwstr>
  </property>
  <property fmtid="{D5CDD505-2E9C-101B-9397-08002B2CF9AE}" pid="32" name="x1ye=36">
    <vt:lpwstr>LJpc7MDK+7fEZaSe88NOLTpfz0ObBikdkj9QZQniEiRzfCbANjVm1rnZiOXzDV+DIH1waA9LKd5kevzzdNaOzTDslvvOx4jsrZ4KrstTBtZPogZlHYp4WXbVw+GVUEw/fRjZ8b3mimiVnF7vSg73/aO4H/RhaIyO1Ia/h8wufrOyxFmO8r/xRKvGL3+Xn4cV+iXKqWFSD0VtNGnnPN3GIPV6Wddi6bMa6xRQB6vEFnpa5G82tspI3JqVYU05mkA</vt:lpwstr>
  </property>
  <property fmtid="{D5CDD505-2E9C-101B-9397-08002B2CF9AE}" pid="33" name="x1ye=37">
    <vt:lpwstr>vU8CLmpDIxWwI0+qOxqnGDQlVzzicvpEcqNHQz/CkSdnzVQ5XwOl5VQ75dW/4CRntqs2vYRrUGSvkCAruPN758+DwNsLD7Eye93XpCGs875E9Hk/f4y90xaAYmGhQ6ENvFp609hmjpO7bL0QfJCPaMtpEx2wjG9Pxtp0DFntJwi1ojSzsX+BGVitpSxe0pVlqByudbBHykwfi1MhwmCPBD9/yePgAc/CUBp+HW+3ze+YlyXWyz0idd5haiDmTC1</vt:lpwstr>
  </property>
  <property fmtid="{D5CDD505-2E9C-101B-9397-08002B2CF9AE}" pid="34" name="x1ye=38">
    <vt:lpwstr>ztWf+YYUkbQ1pqaKUBTxCIlDOzYPcErZswhtAeydpX6hwRAMVBJYEZgvcdh31elYCLIyMWo8z3qmzw7+9OLgtraIWBgjmRrmbVaHJp6vGzntHOrTIAJ888+xsI+wn49N2M8yFLMe8GpRrjqZwDa7IWx3xwJt9A5/e+SiLHIO1LGQUXiZQBMc+lEg6y+g3gItq6zh8uXmM/F+M5oMhz/d5R8MzpQALV3o3+fsrsq4x1q7C1SrpokUGLuzjeUceeJ</vt:lpwstr>
  </property>
  <property fmtid="{D5CDD505-2E9C-101B-9397-08002B2CF9AE}" pid="35" name="x1ye=39">
    <vt:lpwstr>5W7e1vcGgAWu3Oz+ETgD0S1Q59D5noohS/dYcyEo1re77iYkNzkNJxvtYo/Oua+ViONG97DsdV9F0d4uZS3EBDy71Na+ZbegAa7cdKbv1Yvc6w+DrPlLSzlpNWtNKApFrFoewCL7BP43OLKLLi8nJAfjsFIe05pAgQK2/cM1mkGqE/Y4shNyRbK9l0XnXSvSi+TPYq9qZG9zZJHpHhkjce0XeiwoRKKy+kr3/J4TlLzBfBZzbYuiH+lkls23/SL</vt:lpwstr>
  </property>
  <property fmtid="{D5CDD505-2E9C-101B-9397-08002B2CF9AE}" pid="36" name="x1ye=4">
    <vt:lpwstr>4qCxZ2AQ1QYhRx00E7IswmvzUQgnJvj9Sm1C1d8veao7bQhGWKZI/BGXLDrGeV0KWsD7EAzr3Zhy3aW32TC/KkIb/fbAxoVRk8n2L2XXB21POQKeZPrtQNM/KY94km9h4P5rirAyOeh2u95s6agcIDpI36QPmyhBSwEuEMyFiZGHGFF7u62FxBO0N/bg4XGmot44piS0PcHaA5gMKKZwDEDaYoDNaZo+gt8L6TfDtrWQ0aLOWgvvZ94hJNSYQPx</vt:lpwstr>
  </property>
  <property fmtid="{D5CDD505-2E9C-101B-9397-08002B2CF9AE}" pid="37" name="x1ye=40">
    <vt:lpwstr>sbdo4hGvyW8/AZujXQ/dwNGhPGU+cqD7o6rSfsVm51bmTzlYWjJkgJiNsn8/c4XrKi3GFBQejp/icUYmLsvZuc9Nq7K+iPKL8Tc6n4csAGaEnnpDA+j5/l6Q4miBzC8YvP7O7T4s3c9SzhZPORZnN/x22c1yqZWSCw5/5n3XNIJ0+Kp6reu4WWJDsyEDs5gByFzmPj5v/MTeyqkl66ZVdtE90Yi4HL5IPRNHEzD+wE3rOU5ot7eArdV2ZXXVTiR</vt:lpwstr>
  </property>
  <property fmtid="{D5CDD505-2E9C-101B-9397-08002B2CF9AE}" pid="38" name="x1ye=41">
    <vt:lpwstr>NXDbV35+nQgoXj5vGBDiA/FTjLljrZ/mqEhHLEAI7TVctXCxvEfub/OsWDOltcHRfnTaVsIDGulYhlmi3SFFLLv1Dk4fXCeTYhBJVx+aVE2Ue7vH4s33pXwuB2pseokApVAGRV9xb/2ZhKtmJCVRKi3C+Lsi/pdBv0RtFGY5tFXRdXZjhuydTAqYt5acfN3C5JSgorJ2e3tEVs3SJ2cE6oHeJWO8VdYbnmKubVEVR0tb6EXrlc9W9yLVq2kPdAl</vt:lpwstr>
  </property>
  <property fmtid="{D5CDD505-2E9C-101B-9397-08002B2CF9AE}" pid="39" name="x1ye=42">
    <vt:lpwstr>YGVLeGr0+kgFelXA1QdTX1ApdODRwXT4NPxLpdA2ILpbkRCh8miZ/kNXDWEgev4uh5ZGIvYQCWRr6fk5qRX8O1tzYS3zPmIp+lyhh5LwCIGYjN46f9XqtCN3hjlw/7u62TL/SECIj/o+HuEvsZNwcV+AUP0R3vNiprjrAXa18MayxOd8mJIUSJH5sbY5Cetv9iInDWL/SIR58BhnysVEqWPaeTUTn7PiQK+0dn/ZKuHc92pN/aD2096OHF/ubcx</vt:lpwstr>
  </property>
  <property fmtid="{D5CDD505-2E9C-101B-9397-08002B2CF9AE}" pid="40" name="x1ye=43">
    <vt:lpwstr>j3rVxd/8Q+Rs/2LnSGZxYKXpnZ8QTRRE+a36VsNnJtfHiTfScpOWETo8z60ONHdJmGdiqkroR5rqvhEP/axLnhgxd/SCLQfaOzWt7q6IA0tsH0StLsUf+2Bz12V/ncht9vmFS/0BsRUaoDQilcoB2N2rWRNUUdowMCZk49sWbujm+OyNB9omqRVDHv68E46hM7tqbpe0y9BhN0EuNIUqDWoqramYun3F11W5GIDMWVdRfHMdzg+wqWhOeInDvBT</vt:lpwstr>
  </property>
  <property fmtid="{D5CDD505-2E9C-101B-9397-08002B2CF9AE}" pid="41" name="x1ye=44">
    <vt:lpwstr>ikl8CvDraeVmjsxt6NpsfkjDy7Y4v4J0SIsIpZXhgJT0nipNHfgwIvbSHnaRiNJtpttrjQDq1AlrWO1cBBbhxNpOjpBb8GLhVdAwCm6IPYbmdw1PK6rkErkriLb7dr0+45c6zBOVTemE9nvySUPp8724HIpD6AZPufUiaLq7o+aZQIYuxsXZJH8xBeM8Fef7aCtzQMg9SJRE5mGS/euJ7BMAVdteQvokU/8S328euISCD1Z7jbnJwzDeA2EtyIe</vt:lpwstr>
  </property>
  <property fmtid="{D5CDD505-2E9C-101B-9397-08002B2CF9AE}" pid="42" name="x1ye=45">
    <vt:lpwstr>HgVtEY7iAU6qeAfL46v3jCDRMG/Q7C4NXkPVQ9gDUHRiqqsmHFE7X9DP6cRjeas6M763XymAgh77i0qHIuaErTvd9+F7PfYIf5t+//3mLq0G4LAAA</vt:lpwstr>
  </property>
  <property fmtid="{D5CDD505-2E9C-101B-9397-08002B2CF9AE}" pid="43" name="x1ye=5">
    <vt:lpwstr>nwkwvld1NmY4v96Td4mZg/sEvqR/C2pBHT7iYMD1SURsULg6Hj18t0EabaHIC5HyjEJjO1M+kKl37Nrp7UQVVDpqW2ewV9Y7cx5vxQOiUcAdjVnV2FGGTxVplLk23IzGJwfFBdkx3UAHk4wh7cPJZIef0PJ8NOVDZWKoG6/yZrGG6ryTu0h2iTcNNXjZUgdJcjm7d6ExA7afjM3EUKOtndwT9nCr3mDAyWGW99+ElWPLk2+HvY7FhQKb2BBXUrH</vt:lpwstr>
  </property>
  <property fmtid="{D5CDD505-2E9C-101B-9397-08002B2CF9AE}" pid="44" name="x1ye=6">
    <vt:lpwstr>qEh/jzl2r4Eu5wQaoljbE4VpN2LCi8/YGQ+nE2VoyTCvCOQ9Yo/ca1Vbmc6+osYCO5MwdRqAZZjNsy5fILeeJ0d48Z4Yv8UqhzKnGRDRlyrIqSWD5c75FjrA1mLd0kOPelqlP9yXA5xsnl8zfmiYRvy2XXLheCz8QsoemjaGhGmPzQ14alSO+wAwr/k/Qv2jH9A+q8o7o8WoDGTTHWnW7NB77FjIfj3uvQN7L4u5s2eIws8162yRC/R82TbV0rl</vt:lpwstr>
  </property>
  <property fmtid="{D5CDD505-2E9C-101B-9397-08002B2CF9AE}" pid="45" name="x1ye=7">
    <vt:lpwstr>V18yYmG3DN2Vlt2HB/3HlShzc0LPN0YRnybkYg+adqrPvBg4ZRkKOIEUy374RIGrQNE2MIyid506rgzrBTsy2jjE1heN0EQmm57YXTHRqPhJgJQnDQV/Mies4J0byq3/3FFOF5SeT3avetlljZZguAoNGEvSJrrfq9LPlmOR4AB1d5/LwTwIOgVNtlSB5339BRcWNSG1bJk2IrKDD/1LhHlZWkXzWeCW5cVcjhekwlcscbbFiSOBiQkffbCRipM</vt:lpwstr>
  </property>
  <property fmtid="{D5CDD505-2E9C-101B-9397-08002B2CF9AE}" pid="46" name="x1ye=8">
    <vt:lpwstr>Hd3Hh8kIqC4SGn8ULqAv2L6LUJHnL/CcAWvbdP44VYh1VwTqgqnnQ4cR74K5lTK6ZJp3bEl/rmQK1OgA1oyAnKXvOVsh/J/rX36zwxKYydVUDcp/qxb6autXi7vouNlzh/kSkFEKjfLqV1LqtQ7Qs7plkgnB+Ak9mUuIY9AKe4NaWJHD7Pk9woab6aasJSfzs1EIrH/Nx6qIje/m/npNiqRAYH9+kSqCGcm3OPPOcDtlovsoV/+IPuRj5RedzzZ</vt:lpwstr>
  </property>
  <property fmtid="{D5CDD505-2E9C-101B-9397-08002B2CF9AE}" pid="47" name="x1ye=9">
    <vt:lpwstr>YXw1XSQ7Al7qnC6nlDgcZ0P4DWDO0k58zWvE5fAFxQ5/9PsVMLD6oOkC5j9jUF9PDrKjzLXYAFNnIwBK7QZcbjwtGdOaovey8a+53NdTkNO2EhvUm5fg9ixrbp6yLhyAto35YJnI0lFo+7RHyfLW46EuQJndBvKbFFRWrfrrcNI19eEbhHOnrmQqRm+eL6Kw8hlJIzF9uqQgKDMOBjpxyBGOuyaG1yEm9aQjTXOG+ogGZVb82IL6xUP2YZusNwk</vt:lpwstr>
  </property>
</Properties>
</file>